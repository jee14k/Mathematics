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F8" w:rsidRPr="00D647DB" w:rsidRDefault="00401DF8" w:rsidP="00D647DB">
      <w:pPr>
        <w:rPr>
          <w:sz w:val="24"/>
          <w:szCs w:val="24"/>
        </w:rPr>
      </w:pPr>
    </w:p>
    <w:p w:rsidR="00401DF8" w:rsidRPr="00D647DB" w:rsidRDefault="00401DF8" w:rsidP="00D647DB">
      <w:pPr>
        <w:rPr>
          <w:sz w:val="24"/>
          <w:szCs w:val="24"/>
        </w:rPr>
      </w:pPr>
    </w:p>
    <w:p w:rsidR="00401DF8" w:rsidRPr="00D647DB" w:rsidRDefault="006030CA" w:rsidP="00D647DB">
      <w:pPr>
        <w:ind w:left="1469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136.5pt">
            <v:imagedata r:id="rId8" o:title=""/>
          </v:shape>
        </w:pict>
      </w:r>
    </w:p>
    <w:p w:rsidR="00401DF8" w:rsidRPr="00D647DB" w:rsidRDefault="00401DF8" w:rsidP="00D647DB">
      <w:pPr>
        <w:rPr>
          <w:sz w:val="24"/>
          <w:szCs w:val="24"/>
        </w:rPr>
      </w:pPr>
    </w:p>
    <w:p w:rsidR="00401DF8" w:rsidRPr="00D647DB" w:rsidRDefault="00401DF8" w:rsidP="00D647DB">
      <w:pPr>
        <w:rPr>
          <w:sz w:val="24"/>
          <w:szCs w:val="24"/>
        </w:rPr>
      </w:pPr>
    </w:p>
    <w:p w:rsidR="00401DF8" w:rsidRPr="00D647DB" w:rsidRDefault="00401DF8" w:rsidP="00D647DB">
      <w:pPr>
        <w:spacing w:before="14"/>
        <w:rPr>
          <w:sz w:val="24"/>
          <w:szCs w:val="24"/>
        </w:rPr>
      </w:pPr>
    </w:p>
    <w:p w:rsidR="00B13932" w:rsidRPr="00D647DB" w:rsidRDefault="00B13932" w:rsidP="00D647DB">
      <w:pPr>
        <w:ind w:left="1452" w:right="1451"/>
        <w:jc w:val="center"/>
        <w:rPr>
          <w:b/>
          <w:position w:val="-1"/>
          <w:sz w:val="24"/>
          <w:szCs w:val="24"/>
        </w:rPr>
      </w:pPr>
    </w:p>
    <w:p w:rsidR="00B13932" w:rsidRPr="00D647DB" w:rsidRDefault="00B13932" w:rsidP="00D647DB">
      <w:pPr>
        <w:ind w:left="1452" w:right="1451"/>
        <w:jc w:val="center"/>
        <w:rPr>
          <w:b/>
          <w:position w:val="-1"/>
          <w:sz w:val="24"/>
          <w:szCs w:val="24"/>
        </w:rPr>
      </w:pPr>
    </w:p>
    <w:p w:rsidR="00401DF8" w:rsidRPr="00BA4C8A" w:rsidRDefault="00F858F2" w:rsidP="00D647DB">
      <w:pPr>
        <w:ind w:left="1452" w:right="1451"/>
        <w:jc w:val="center"/>
        <w:rPr>
          <w:sz w:val="48"/>
          <w:szCs w:val="48"/>
        </w:rPr>
      </w:pPr>
      <w:r w:rsidRPr="00BA4C8A">
        <w:rPr>
          <w:b/>
          <w:position w:val="-1"/>
          <w:sz w:val="48"/>
          <w:szCs w:val="48"/>
        </w:rPr>
        <w:t>Depart</w:t>
      </w:r>
      <w:r w:rsidRPr="00BA4C8A">
        <w:rPr>
          <w:b/>
          <w:spacing w:val="1"/>
          <w:position w:val="-1"/>
          <w:sz w:val="48"/>
          <w:szCs w:val="48"/>
        </w:rPr>
        <w:t>m</w:t>
      </w:r>
      <w:r w:rsidRPr="00BA4C8A">
        <w:rPr>
          <w:b/>
          <w:position w:val="-1"/>
          <w:sz w:val="48"/>
          <w:szCs w:val="48"/>
        </w:rPr>
        <w:t>e</w:t>
      </w:r>
      <w:r w:rsidRPr="00BA4C8A">
        <w:rPr>
          <w:b/>
          <w:spacing w:val="-2"/>
          <w:position w:val="-1"/>
          <w:sz w:val="48"/>
          <w:szCs w:val="48"/>
        </w:rPr>
        <w:t>n</w:t>
      </w:r>
      <w:r w:rsidRPr="00BA4C8A">
        <w:rPr>
          <w:b/>
          <w:position w:val="-1"/>
          <w:sz w:val="48"/>
          <w:szCs w:val="48"/>
        </w:rPr>
        <w:t>t of</w:t>
      </w:r>
      <w:r w:rsidRPr="00BA4C8A">
        <w:rPr>
          <w:b/>
          <w:spacing w:val="1"/>
          <w:position w:val="-1"/>
          <w:sz w:val="48"/>
          <w:szCs w:val="48"/>
        </w:rPr>
        <w:t xml:space="preserve"> </w:t>
      </w:r>
      <w:r w:rsidRPr="00BA4C8A">
        <w:rPr>
          <w:b/>
          <w:position w:val="-1"/>
          <w:sz w:val="48"/>
          <w:szCs w:val="48"/>
        </w:rPr>
        <w:t>Ma</w:t>
      </w:r>
      <w:r w:rsidRPr="00BA4C8A">
        <w:rPr>
          <w:b/>
          <w:spacing w:val="1"/>
          <w:position w:val="-1"/>
          <w:sz w:val="48"/>
          <w:szCs w:val="48"/>
        </w:rPr>
        <w:t>t</w:t>
      </w:r>
      <w:r w:rsidRPr="00BA4C8A">
        <w:rPr>
          <w:b/>
          <w:position w:val="-1"/>
          <w:sz w:val="48"/>
          <w:szCs w:val="48"/>
        </w:rPr>
        <w:t>h</w:t>
      </w:r>
      <w:r w:rsidRPr="00BA4C8A">
        <w:rPr>
          <w:b/>
          <w:spacing w:val="-2"/>
          <w:position w:val="-1"/>
          <w:sz w:val="48"/>
          <w:szCs w:val="48"/>
        </w:rPr>
        <w:t>e</w:t>
      </w:r>
      <w:r w:rsidRPr="00BA4C8A">
        <w:rPr>
          <w:b/>
          <w:position w:val="-1"/>
          <w:sz w:val="48"/>
          <w:szCs w:val="48"/>
        </w:rPr>
        <w:t>ma</w:t>
      </w:r>
      <w:r w:rsidRPr="00BA4C8A">
        <w:rPr>
          <w:b/>
          <w:spacing w:val="1"/>
          <w:position w:val="-1"/>
          <w:sz w:val="48"/>
          <w:szCs w:val="48"/>
        </w:rPr>
        <w:t>t</w:t>
      </w:r>
      <w:r w:rsidRPr="00BA4C8A">
        <w:rPr>
          <w:b/>
          <w:position w:val="-1"/>
          <w:sz w:val="48"/>
          <w:szCs w:val="48"/>
        </w:rPr>
        <w:t>ics</w:t>
      </w:r>
    </w:p>
    <w:p w:rsidR="00401DF8" w:rsidRPr="00BA4C8A" w:rsidRDefault="00401DF8" w:rsidP="00D647DB">
      <w:pPr>
        <w:rPr>
          <w:sz w:val="48"/>
          <w:szCs w:val="48"/>
        </w:rPr>
      </w:pPr>
    </w:p>
    <w:p w:rsidR="00401DF8" w:rsidRPr="00D647DB" w:rsidRDefault="00401DF8" w:rsidP="00D647DB">
      <w:pPr>
        <w:rPr>
          <w:sz w:val="24"/>
          <w:szCs w:val="24"/>
        </w:rPr>
      </w:pPr>
    </w:p>
    <w:p w:rsidR="00401DF8" w:rsidRPr="00D647DB" w:rsidRDefault="00401DF8" w:rsidP="00D647DB">
      <w:pPr>
        <w:rPr>
          <w:sz w:val="24"/>
          <w:szCs w:val="24"/>
        </w:rPr>
      </w:pPr>
    </w:p>
    <w:p w:rsidR="00401DF8" w:rsidRPr="00D647DB" w:rsidRDefault="00401DF8" w:rsidP="00D647DB">
      <w:pPr>
        <w:rPr>
          <w:sz w:val="24"/>
          <w:szCs w:val="24"/>
        </w:rPr>
      </w:pPr>
    </w:p>
    <w:p w:rsidR="00401DF8" w:rsidRPr="00D647DB" w:rsidRDefault="00401DF8" w:rsidP="00D647DB">
      <w:pPr>
        <w:rPr>
          <w:sz w:val="24"/>
          <w:szCs w:val="24"/>
        </w:rPr>
      </w:pPr>
    </w:p>
    <w:p w:rsidR="00401DF8" w:rsidRPr="00D647DB" w:rsidRDefault="00401DF8" w:rsidP="00D647DB">
      <w:pPr>
        <w:rPr>
          <w:sz w:val="24"/>
          <w:szCs w:val="24"/>
        </w:rPr>
      </w:pPr>
    </w:p>
    <w:p w:rsidR="00401DF8" w:rsidRPr="00D647DB" w:rsidRDefault="00401DF8" w:rsidP="00D647DB">
      <w:pPr>
        <w:spacing w:before="9"/>
        <w:rPr>
          <w:sz w:val="24"/>
          <w:szCs w:val="24"/>
        </w:rPr>
      </w:pPr>
    </w:p>
    <w:p w:rsidR="00B13932" w:rsidRPr="00D647DB" w:rsidRDefault="00B13932" w:rsidP="00D647DB">
      <w:pPr>
        <w:ind w:left="1140" w:right="1138"/>
        <w:jc w:val="center"/>
        <w:rPr>
          <w:b/>
          <w:sz w:val="24"/>
          <w:szCs w:val="24"/>
        </w:rPr>
      </w:pPr>
    </w:p>
    <w:p w:rsidR="00B13932" w:rsidRPr="00D647DB" w:rsidRDefault="00B13932" w:rsidP="00D647DB">
      <w:pPr>
        <w:ind w:left="1140" w:right="1138"/>
        <w:jc w:val="center"/>
        <w:rPr>
          <w:b/>
          <w:sz w:val="24"/>
          <w:szCs w:val="24"/>
        </w:rPr>
      </w:pPr>
    </w:p>
    <w:p w:rsidR="00401DF8" w:rsidRPr="00BA4C8A" w:rsidRDefault="00F858F2" w:rsidP="00D647DB">
      <w:pPr>
        <w:ind w:left="1140" w:right="1138"/>
        <w:jc w:val="center"/>
        <w:rPr>
          <w:sz w:val="40"/>
          <w:szCs w:val="40"/>
        </w:rPr>
      </w:pPr>
      <w:r w:rsidRPr="00BA4C8A">
        <w:rPr>
          <w:b/>
          <w:sz w:val="40"/>
          <w:szCs w:val="40"/>
        </w:rPr>
        <w:t>Dif</w:t>
      </w:r>
      <w:r w:rsidRPr="00BA4C8A">
        <w:rPr>
          <w:b/>
          <w:spacing w:val="2"/>
          <w:sz w:val="40"/>
          <w:szCs w:val="40"/>
        </w:rPr>
        <w:t>f</w:t>
      </w:r>
      <w:r w:rsidRPr="00BA4C8A">
        <w:rPr>
          <w:b/>
          <w:sz w:val="40"/>
          <w:szCs w:val="40"/>
        </w:rPr>
        <w:t>er</w:t>
      </w:r>
      <w:r w:rsidRPr="00BA4C8A">
        <w:rPr>
          <w:b/>
          <w:spacing w:val="-4"/>
          <w:sz w:val="40"/>
          <w:szCs w:val="40"/>
        </w:rPr>
        <w:t>e</w:t>
      </w:r>
      <w:r w:rsidRPr="00BA4C8A">
        <w:rPr>
          <w:b/>
          <w:sz w:val="40"/>
          <w:szCs w:val="40"/>
        </w:rPr>
        <w:t>n</w:t>
      </w:r>
      <w:r w:rsidRPr="00BA4C8A">
        <w:rPr>
          <w:b/>
          <w:spacing w:val="1"/>
          <w:sz w:val="40"/>
          <w:szCs w:val="40"/>
        </w:rPr>
        <w:t>t</w:t>
      </w:r>
      <w:r w:rsidRPr="00BA4C8A">
        <w:rPr>
          <w:b/>
          <w:spacing w:val="-4"/>
          <w:sz w:val="40"/>
          <w:szCs w:val="40"/>
        </w:rPr>
        <w:t>i</w:t>
      </w:r>
      <w:r w:rsidRPr="00BA4C8A">
        <w:rPr>
          <w:b/>
          <w:sz w:val="40"/>
          <w:szCs w:val="40"/>
        </w:rPr>
        <w:t xml:space="preserve">al </w:t>
      </w:r>
      <w:r w:rsidR="00795FAF" w:rsidRPr="00BA4C8A">
        <w:rPr>
          <w:b/>
          <w:sz w:val="40"/>
          <w:szCs w:val="40"/>
        </w:rPr>
        <w:t>Calculus</w:t>
      </w:r>
      <w:r w:rsidRPr="00BA4C8A">
        <w:rPr>
          <w:b/>
          <w:spacing w:val="-1"/>
          <w:sz w:val="40"/>
          <w:szCs w:val="40"/>
        </w:rPr>
        <w:t xml:space="preserve"> </w:t>
      </w:r>
      <w:r w:rsidRPr="00BA4C8A">
        <w:rPr>
          <w:b/>
          <w:sz w:val="40"/>
          <w:szCs w:val="40"/>
        </w:rPr>
        <w:t>Usi</w:t>
      </w:r>
      <w:r w:rsidRPr="00BA4C8A">
        <w:rPr>
          <w:b/>
          <w:spacing w:val="-2"/>
          <w:sz w:val="40"/>
          <w:szCs w:val="40"/>
        </w:rPr>
        <w:t>n</w:t>
      </w:r>
      <w:r w:rsidRPr="00BA4C8A">
        <w:rPr>
          <w:b/>
          <w:sz w:val="40"/>
          <w:szCs w:val="40"/>
        </w:rPr>
        <w:t>g Maxima</w:t>
      </w:r>
    </w:p>
    <w:p w:rsidR="00401DF8" w:rsidRPr="00BA4C8A" w:rsidRDefault="00F858F2" w:rsidP="00D647DB">
      <w:pPr>
        <w:spacing w:before="68"/>
        <w:ind w:left="3451" w:right="3447"/>
        <w:jc w:val="center"/>
        <w:rPr>
          <w:sz w:val="40"/>
          <w:szCs w:val="40"/>
        </w:rPr>
      </w:pPr>
      <w:r w:rsidRPr="00BA4C8A">
        <w:rPr>
          <w:b/>
          <w:sz w:val="40"/>
          <w:szCs w:val="40"/>
        </w:rPr>
        <w:t>(MAT</w:t>
      </w:r>
      <w:r w:rsidR="00795FAF" w:rsidRPr="00BA4C8A">
        <w:rPr>
          <w:b/>
          <w:sz w:val="40"/>
          <w:szCs w:val="40"/>
        </w:rPr>
        <w:t xml:space="preserve"> </w:t>
      </w:r>
      <w:r w:rsidR="00795FAF" w:rsidRPr="00BA4C8A">
        <w:rPr>
          <w:b/>
          <w:spacing w:val="-2"/>
          <w:sz w:val="40"/>
          <w:szCs w:val="40"/>
        </w:rPr>
        <w:t>1</w:t>
      </w:r>
      <w:r w:rsidRPr="00BA4C8A">
        <w:rPr>
          <w:b/>
          <w:sz w:val="40"/>
          <w:szCs w:val="40"/>
        </w:rPr>
        <w:t>51)</w:t>
      </w:r>
    </w:p>
    <w:p w:rsidR="00401DF8" w:rsidRPr="00BA4C8A" w:rsidRDefault="00401DF8" w:rsidP="00D647DB">
      <w:pPr>
        <w:rPr>
          <w:sz w:val="48"/>
          <w:szCs w:val="48"/>
        </w:rPr>
      </w:pPr>
    </w:p>
    <w:p w:rsidR="00401DF8" w:rsidRPr="00D647DB" w:rsidRDefault="00401DF8" w:rsidP="00D647DB">
      <w:pPr>
        <w:rPr>
          <w:sz w:val="24"/>
          <w:szCs w:val="24"/>
        </w:rPr>
      </w:pPr>
    </w:p>
    <w:p w:rsidR="00401DF8" w:rsidRPr="00D647DB" w:rsidRDefault="00401DF8" w:rsidP="00D647DB">
      <w:pPr>
        <w:rPr>
          <w:sz w:val="24"/>
          <w:szCs w:val="24"/>
        </w:rPr>
      </w:pPr>
    </w:p>
    <w:p w:rsidR="00401DF8" w:rsidRPr="00D647DB" w:rsidRDefault="00401DF8" w:rsidP="00D647DB">
      <w:pPr>
        <w:rPr>
          <w:sz w:val="24"/>
          <w:szCs w:val="24"/>
        </w:rPr>
      </w:pPr>
    </w:p>
    <w:p w:rsidR="00401DF8" w:rsidRPr="00D647DB" w:rsidRDefault="00401DF8" w:rsidP="00D647DB">
      <w:pPr>
        <w:rPr>
          <w:sz w:val="24"/>
          <w:szCs w:val="24"/>
        </w:rPr>
      </w:pPr>
    </w:p>
    <w:p w:rsidR="00401DF8" w:rsidRPr="00D647DB" w:rsidRDefault="00401DF8" w:rsidP="00D647DB">
      <w:pPr>
        <w:rPr>
          <w:sz w:val="24"/>
          <w:szCs w:val="24"/>
        </w:rPr>
      </w:pPr>
    </w:p>
    <w:p w:rsidR="00B13932" w:rsidRPr="00D647DB" w:rsidRDefault="00B13932" w:rsidP="00D647DB">
      <w:pPr>
        <w:ind w:left="1308" w:right="1303"/>
        <w:jc w:val="center"/>
        <w:rPr>
          <w:b/>
          <w:sz w:val="24"/>
          <w:szCs w:val="24"/>
        </w:rPr>
      </w:pPr>
    </w:p>
    <w:p w:rsidR="00401DF8" w:rsidRPr="00BA4C8A" w:rsidRDefault="00F858F2" w:rsidP="00D647DB">
      <w:pPr>
        <w:ind w:left="1308" w:right="1303"/>
        <w:jc w:val="center"/>
        <w:rPr>
          <w:sz w:val="36"/>
          <w:szCs w:val="36"/>
        </w:rPr>
      </w:pPr>
      <w:r w:rsidRPr="00BA4C8A">
        <w:rPr>
          <w:b/>
          <w:sz w:val="36"/>
          <w:szCs w:val="36"/>
        </w:rPr>
        <w:t>Ma</w:t>
      </w:r>
      <w:r w:rsidRPr="00BA4C8A">
        <w:rPr>
          <w:b/>
          <w:spacing w:val="1"/>
          <w:sz w:val="36"/>
          <w:szCs w:val="36"/>
        </w:rPr>
        <w:t>t</w:t>
      </w:r>
      <w:r w:rsidRPr="00BA4C8A">
        <w:rPr>
          <w:b/>
          <w:sz w:val="36"/>
          <w:szCs w:val="36"/>
        </w:rPr>
        <w:t>hemati</w:t>
      </w:r>
      <w:r w:rsidRPr="00BA4C8A">
        <w:rPr>
          <w:b/>
          <w:spacing w:val="1"/>
          <w:sz w:val="36"/>
          <w:szCs w:val="36"/>
        </w:rPr>
        <w:t>c</w:t>
      </w:r>
      <w:r w:rsidRPr="00BA4C8A">
        <w:rPr>
          <w:b/>
          <w:sz w:val="36"/>
          <w:szCs w:val="36"/>
        </w:rPr>
        <w:t xml:space="preserve">s </w:t>
      </w:r>
      <w:r w:rsidRPr="00BA4C8A">
        <w:rPr>
          <w:b/>
          <w:spacing w:val="-2"/>
          <w:sz w:val="36"/>
          <w:szCs w:val="36"/>
        </w:rPr>
        <w:t>L</w:t>
      </w:r>
      <w:r w:rsidRPr="00BA4C8A">
        <w:rPr>
          <w:b/>
          <w:sz w:val="36"/>
          <w:szCs w:val="36"/>
        </w:rPr>
        <w:t>ab</w:t>
      </w:r>
      <w:r w:rsidRPr="00BA4C8A">
        <w:rPr>
          <w:b/>
          <w:spacing w:val="2"/>
          <w:sz w:val="36"/>
          <w:szCs w:val="36"/>
        </w:rPr>
        <w:t xml:space="preserve"> </w:t>
      </w:r>
      <w:r w:rsidRPr="00BA4C8A">
        <w:rPr>
          <w:b/>
          <w:sz w:val="36"/>
          <w:szCs w:val="36"/>
        </w:rPr>
        <w:t>I</w:t>
      </w:r>
      <w:r w:rsidRPr="00BA4C8A">
        <w:rPr>
          <w:b/>
          <w:spacing w:val="-2"/>
          <w:sz w:val="36"/>
          <w:szCs w:val="36"/>
        </w:rPr>
        <w:t>n</w:t>
      </w:r>
      <w:r w:rsidRPr="00BA4C8A">
        <w:rPr>
          <w:b/>
          <w:sz w:val="36"/>
          <w:szCs w:val="36"/>
        </w:rPr>
        <w:t>struction</w:t>
      </w:r>
      <w:r w:rsidRPr="00BA4C8A">
        <w:rPr>
          <w:b/>
          <w:spacing w:val="2"/>
          <w:sz w:val="36"/>
          <w:szCs w:val="36"/>
        </w:rPr>
        <w:t>a</w:t>
      </w:r>
      <w:r w:rsidRPr="00BA4C8A">
        <w:rPr>
          <w:b/>
          <w:sz w:val="36"/>
          <w:szCs w:val="36"/>
        </w:rPr>
        <w:t>l</w:t>
      </w:r>
      <w:r w:rsidRPr="00BA4C8A">
        <w:rPr>
          <w:b/>
          <w:spacing w:val="3"/>
          <w:sz w:val="36"/>
          <w:szCs w:val="36"/>
        </w:rPr>
        <w:t xml:space="preserve"> </w:t>
      </w:r>
      <w:r w:rsidRPr="00BA4C8A">
        <w:rPr>
          <w:b/>
          <w:sz w:val="36"/>
          <w:szCs w:val="36"/>
        </w:rPr>
        <w:t>Manual</w:t>
      </w:r>
    </w:p>
    <w:p w:rsidR="00BA4C8A" w:rsidRDefault="00BA4C8A" w:rsidP="00D647DB">
      <w:pPr>
        <w:ind w:left="3994" w:right="3992"/>
        <w:jc w:val="center"/>
        <w:rPr>
          <w:b/>
          <w:sz w:val="40"/>
          <w:szCs w:val="40"/>
        </w:rPr>
      </w:pPr>
    </w:p>
    <w:p w:rsidR="00401DF8" w:rsidRPr="00D647DB" w:rsidRDefault="008E1728" w:rsidP="00D647DB">
      <w:pPr>
        <w:ind w:left="3994" w:right="3992"/>
        <w:jc w:val="center"/>
        <w:rPr>
          <w:sz w:val="24"/>
          <w:szCs w:val="24"/>
        </w:rPr>
        <w:sectPr w:rsidR="00401DF8" w:rsidRPr="00D647DB">
          <w:pgSz w:w="12240" w:h="15840"/>
          <w:pgMar w:top="1480" w:right="1720" w:bottom="280" w:left="1720" w:header="720" w:footer="720" w:gutter="0"/>
          <w:cols w:space="720"/>
        </w:sectPr>
      </w:pPr>
      <w:r>
        <w:rPr>
          <w:b/>
          <w:sz w:val="40"/>
          <w:szCs w:val="40"/>
        </w:rPr>
        <w:t>2017</w:t>
      </w:r>
    </w:p>
    <w:p w:rsidR="00401DF8" w:rsidRPr="00D647DB" w:rsidRDefault="00F858F2" w:rsidP="00D647DB">
      <w:pPr>
        <w:spacing w:before="59"/>
        <w:ind w:left="160" w:right="7837"/>
        <w:jc w:val="both"/>
        <w:rPr>
          <w:sz w:val="24"/>
          <w:szCs w:val="24"/>
        </w:rPr>
      </w:pPr>
      <w:r w:rsidRPr="00D647DB">
        <w:rPr>
          <w:b/>
          <w:sz w:val="24"/>
          <w:szCs w:val="24"/>
        </w:rPr>
        <w:lastRenderedPageBreak/>
        <w:t>1.   I</w:t>
      </w:r>
      <w:r w:rsidRPr="00D647DB">
        <w:rPr>
          <w:b/>
          <w:spacing w:val="1"/>
          <w:sz w:val="24"/>
          <w:szCs w:val="24"/>
        </w:rPr>
        <w:t>n</w:t>
      </w:r>
      <w:r w:rsidRPr="00D647DB">
        <w:rPr>
          <w:b/>
          <w:sz w:val="24"/>
          <w:szCs w:val="24"/>
        </w:rPr>
        <w:t>t</w:t>
      </w:r>
      <w:r w:rsidRPr="00D647DB">
        <w:rPr>
          <w:b/>
          <w:spacing w:val="-2"/>
          <w:sz w:val="24"/>
          <w:szCs w:val="24"/>
        </w:rPr>
        <w:t>r</w:t>
      </w:r>
      <w:r w:rsidRPr="00D647DB">
        <w:rPr>
          <w:b/>
          <w:sz w:val="24"/>
          <w:szCs w:val="24"/>
        </w:rPr>
        <w:t>o</w:t>
      </w:r>
      <w:r w:rsidRPr="00D647DB">
        <w:rPr>
          <w:b/>
          <w:spacing w:val="1"/>
          <w:sz w:val="24"/>
          <w:szCs w:val="24"/>
        </w:rPr>
        <w:t>du</w:t>
      </w:r>
      <w:r w:rsidRPr="00D647DB">
        <w:rPr>
          <w:b/>
          <w:spacing w:val="-1"/>
          <w:sz w:val="24"/>
          <w:szCs w:val="24"/>
        </w:rPr>
        <w:t>c</w:t>
      </w:r>
      <w:r w:rsidRPr="00D647DB">
        <w:rPr>
          <w:b/>
          <w:sz w:val="24"/>
          <w:szCs w:val="24"/>
        </w:rPr>
        <w:t>tion</w:t>
      </w:r>
    </w:p>
    <w:p w:rsidR="003D74CD" w:rsidRDefault="003D74CD" w:rsidP="00D647DB">
      <w:pPr>
        <w:spacing w:before="36"/>
        <w:ind w:left="160" w:right="137"/>
        <w:jc w:val="both"/>
        <w:rPr>
          <w:sz w:val="24"/>
          <w:szCs w:val="24"/>
        </w:rPr>
      </w:pPr>
    </w:p>
    <w:p w:rsidR="00401DF8" w:rsidRPr="00D647DB" w:rsidRDefault="00F858F2" w:rsidP="00D647DB">
      <w:pPr>
        <w:spacing w:before="36"/>
        <w:ind w:left="160" w:right="137"/>
        <w:jc w:val="both"/>
        <w:rPr>
          <w:sz w:val="24"/>
          <w:szCs w:val="24"/>
        </w:rPr>
      </w:pPr>
      <w:r w:rsidRPr="00D647DB">
        <w:rPr>
          <w:sz w:val="24"/>
          <w:szCs w:val="24"/>
        </w:rPr>
        <w:t>The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d</w:t>
      </w:r>
      <w:r w:rsidRPr="00D647DB">
        <w:rPr>
          <w:spacing w:val="2"/>
          <w:sz w:val="24"/>
          <w:szCs w:val="24"/>
        </w:rPr>
        <w:t>v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</w:t>
      </w:r>
      <w:r w:rsidRPr="00D647DB">
        <w:rPr>
          <w:spacing w:val="-1"/>
          <w:sz w:val="24"/>
          <w:szCs w:val="24"/>
        </w:rPr>
        <w:t>ce</w:t>
      </w:r>
      <w:r w:rsidRPr="00D647DB">
        <w:rPr>
          <w:spacing w:val="3"/>
          <w:sz w:val="24"/>
          <w:szCs w:val="24"/>
        </w:rPr>
        <w:t>m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nt</w:t>
      </w:r>
      <w:r w:rsidRPr="00D647DB">
        <w:rPr>
          <w:spacing w:val="6"/>
          <w:sz w:val="24"/>
          <w:szCs w:val="24"/>
        </w:rPr>
        <w:t xml:space="preserve"> </w:t>
      </w:r>
      <w:r w:rsidRPr="00D647DB">
        <w:rPr>
          <w:sz w:val="24"/>
          <w:szCs w:val="24"/>
        </w:rPr>
        <w:t>of</w:t>
      </w:r>
      <w:r w:rsidRPr="00D647DB">
        <w:rPr>
          <w:spacing w:val="7"/>
          <w:sz w:val="24"/>
          <w:szCs w:val="24"/>
        </w:rPr>
        <w:t xml:space="preserve"> </w:t>
      </w:r>
      <w:r w:rsidRPr="00D647DB">
        <w:rPr>
          <w:sz w:val="24"/>
          <w:szCs w:val="24"/>
        </w:rPr>
        <w:t>te</w:t>
      </w:r>
      <w:r w:rsidRPr="00D647DB">
        <w:rPr>
          <w:spacing w:val="1"/>
          <w:sz w:val="24"/>
          <w:szCs w:val="24"/>
        </w:rPr>
        <w:t>c</w:t>
      </w:r>
      <w:r w:rsidRPr="00D647DB">
        <w:rPr>
          <w:sz w:val="24"/>
          <w:szCs w:val="24"/>
        </w:rPr>
        <w:t>hnolo</w:t>
      </w:r>
      <w:r w:rsidRPr="00D647DB">
        <w:rPr>
          <w:spacing w:val="3"/>
          <w:sz w:val="24"/>
          <w:szCs w:val="24"/>
        </w:rPr>
        <w:t>g</w:t>
      </w:r>
      <w:r w:rsidRPr="00D647DB">
        <w:rPr>
          <w:sz w:val="24"/>
          <w:szCs w:val="24"/>
        </w:rPr>
        <w:t>y is</w:t>
      </w:r>
      <w:r w:rsidRPr="00D647DB">
        <w:rPr>
          <w:spacing w:val="6"/>
          <w:sz w:val="24"/>
          <w:szCs w:val="24"/>
        </w:rPr>
        <w:t xml:space="preserve"> </w:t>
      </w:r>
      <w:r w:rsidRPr="00D647DB">
        <w:rPr>
          <w:spacing w:val="2"/>
          <w:sz w:val="24"/>
          <w:szCs w:val="24"/>
        </w:rPr>
        <w:t>o</w:t>
      </w:r>
      <w:r w:rsidRPr="00D647DB">
        <w:rPr>
          <w:sz w:val="24"/>
          <w:szCs w:val="24"/>
        </w:rPr>
        <w:t>f</w:t>
      </w:r>
      <w:r w:rsidRPr="00D647DB">
        <w:rPr>
          <w:spacing w:val="-1"/>
          <w:sz w:val="24"/>
          <w:szCs w:val="24"/>
        </w:rPr>
        <w:t>f</w:t>
      </w:r>
      <w:r w:rsidRPr="00D647DB">
        <w:rPr>
          <w:spacing w:val="1"/>
          <w:sz w:val="24"/>
          <w:szCs w:val="24"/>
        </w:rPr>
        <w:t>e</w:t>
      </w:r>
      <w:r w:rsidRPr="00D647DB">
        <w:rPr>
          <w:sz w:val="24"/>
          <w:szCs w:val="24"/>
        </w:rPr>
        <w:t>ring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i</w:t>
      </w:r>
      <w:r w:rsidRPr="00D647DB">
        <w:rPr>
          <w:spacing w:val="1"/>
          <w:sz w:val="24"/>
          <w:szCs w:val="24"/>
        </w:rPr>
        <w:t>m</w:t>
      </w:r>
      <w:r w:rsidRPr="00D647DB">
        <w:rPr>
          <w:sz w:val="24"/>
          <w:szCs w:val="24"/>
        </w:rPr>
        <w:t>mense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poss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bi</w:t>
      </w:r>
      <w:r w:rsidRPr="00D647DB">
        <w:rPr>
          <w:spacing w:val="1"/>
          <w:sz w:val="24"/>
          <w:szCs w:val="24"/>
        </w:rPr>
        <w:t>l</w:t>
      </w:r>
      <w:r w:rsidRPr="00D647DB">
        <w:rPr>
          <w:sz w:val="24"/>
          <w:szCs w:val="24"/>
        </w:rPr>
        <w:t>i</w:t>
      </w:r>
      <w:r w:rsidRPr="00D647DB">
        <w:rPr>
          <w:spacing w:val="1"/>
          <w:sz w:val="24"/>
          <w:szCs w:val="24"/>
        </w:rPr>
        <w:t>t</w:t>
      </w:r>
      <w:r w:rsidRPr="00D647DB">
        <w:rPr>
          <w:sz w:val="24"/>
          <w:szCs w:val="24"/>
        </w:rPr>
        <w:t>ies</w:t>
      </w:r>
      <w:r w:rsidRPr="00D647DB">
        <w:rPr>
          <w:spacing w:val="10"/>
          <w:sz w:val="24"/>
          <w:szCs w:val="24"/>
        </w:rPr>
        <w:t xml:space="preserve"> </w:t>
      </w:r>
      <w:r w:rsidRPr="00D647DB">
        <w:rPr>
          <w:sz w:val="24"/>
          <w:szCs w:val="24"/>
        </w:rPr>
        <w:t>to</w:t>
      </w:r>
      <w:r w:rsidRPr="00D647DB">
        <w:rPr>
          <w:spacing w:val="6"/>
          <w:sz w:val="24"/>
          <w:szCs w:val="24"/>
        </w:rPr>
        <w:t xml:space="preserve"> </w:t>
      </w:r>
      <w:r w:rsidRPr="00D647DB">
        <w:rPr>
          <w:sz w:val="24"/>
          <w:szCs w:val="24"/>
        </w:rPr>
        <w:t>ma</w:t>
      </w:r>
      <w:r w:rsidRPr="00D647DB">
        <w:rPr>
          <w:spacing w:val="2"/>
          <w:sz w:val="24"/>
          <w:szCs w:val="24"/>
        </w:rPr>
        <w:t>k</w:t>
      </w:r>
      <w:r w:rsidRPr="00D647DB">
        <w:rPr>
          <w:sz w:val="24"/>
          <w:szCs w:val="24"/>
        </w:rPr>
        <w:t>e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the</w:t>
      </w:r>
      <w:r w:rsidRPr="00D647DB">
        <w:rPr>
          <w:spacing w:val="6"/>
          <w:sz w:val="24"/>
          <w:szCs w:val="24"/>
        </w:rPr>
        <w:t xml:space="preserve"> </w:t>
      </w:r>
      <w:r w:rsidRPr="00D647DB">
        <w:rPr>
          <w:spacing w:val="3"/>
          <w:sz w:val="24"/>
          <w:szCs w:val="24"/>
        </w:rPr>
        <w:t>t</w:t>
      </w:r>
      <w:r w:rsidRPr="00D647DB">
        <w:rPr>
          <w:spacing w:val="-1"/>
          <w:sz w:val="24"/>
          <w:szCs w:val="24"/>
        </w:rPr>
        <w:t>eac</w:t>
      </w:r>
      <w:r w:rsidRPr="00D647DB">
        <w:rPr>
          <w:sz w:val="24"/>
          <w:szCs w:val="24"/>
        </w:rPr>
        <w:t>hi</w:t>
      </w:r>
      <w:r w:rsidRPr="00D647DB">
        <w:rPr>
          <w:spacing w:val="3"/>
          <w:sz w:val="24"/>
          <w:szCs w:val="24"/>
        </w:rPr>
        <w:t>n</w:t>
      </w:r>
      <w:r w:rsidRPr="00D647DB">
        <w:rPr>
          <w:spacing w:val="-2"/>
          <w:sz w:val="24"/>
          <w:szCs w:val="24"/>
        </w:rPr>
        <w:t>g</w:t>
      </w:r>
      <w:r w:rsidRPr="00D647DB">
        <w:rPr>
          <w:spacing w:val="-1"/>
          <w:sz w:val="24"/>
          <w:szCs w:val="24"/>
        </w:rPr>
        <w:t>-</w:t>
      </w:r>
      <w:r w:rsidRPr="00D647DB">
        <w:rPr>
          <w:spacing w:val="3"/>
          <w:sz w:val="24"/>
          <w:szCs w:val="24"/>
        </w:rPr>
        <w:t>l</w:t>
      </w:r>
      <w:r w:rsidRPr="00D647DB">
        <w:rPr>
          <w:spacing w:val="-1"/>
          <w:sz w:val="24"/>
          <w:szCs w:val="24"/>
        </w:rPr>
        <w:t>ea</w:t>
      </w:r>
      <w:r w:rsidRPr="00D647DB">
        <w:rPr>
          <w:sz w:val="24"/>
          <w:szCs w:val="24"/>
        </w:rPr>
        <w:t>rni</w:t>
      </w:r>
      <w:r w:rsidRPr="00D647DB">
        <w:rPr>
          <w:spacing w:val="2"/>
          <w:sz w:val="24"/>
          <w:szCs w:val="24"/>
        </w:rPr>
        <w:t>n</w:t>
      </w:r>
      <w:r w:rsidRPr="00D647DB">
        <w:rPr>
          <w:sz w:val="24"/>
          <w:szCs w:val="24"/>
        </w:rPr>
        <w:t xml:space="preserve">g </w:t>
      </w:r>
      <w:r w:rsidR="00795FAF" w:rsidRPr="00D647DB">
        <w:rPr>
          <w:sz w:val="24"/>
          <w:szCs w:val="24"/>
        </w:rPr>
        <w:t>p</w:t>
      </w:r>
      <w:r w:rsidR="00795FAF" w:rsidRPr="00D647DB">
        <w:rPr>
          <w:spacing w:val="-1"/>
          <w:sz w:val="24"/>
          <w:szCs w:val="24"/>
        </w:rPr>
        <w:t>r</w:t>
      </w:r>
      <w:r w:rsidR="00795FAF" w:rsidRPr="00D647DB">
        <w:rPr>
          <w:sz w:val="24"/>
          <w:szCs w:val="24"/>
        </w:rPr>
        <w:t>o</w:t>
      </w:r>
      <w:r w:rsidR="00795FAF" w:rsidRPr="00D647DB">
        <w:rPr>
          <w:spacing w:val="-1"/>
          <w:sz w:val="24"/>
          <w:szCs w:val="24"/>
        </w:rPr>
        <w:t>ce</w:t>
      </w:r>
      <w:r w:rsidR="00795FAF" w:rsidRPr="00D647DB">
        <w:rPr>
          <w:sz w:val="24"/>
          <w:szCs w:val="24"/>
        </w:rPr>
        <w:t xml:space="preserve">ss </w:t>
      </w:r>
      <w:r w:rsidR="00795FAF" w:rsidRPr="00D647DB">
        <w:rPr>
          <w:spacing w:val="5"/>
          <w:sz w:val="24"/>
          <w:szCs w:val="24"/>
        </w:rPr>
        <w:t>in</w:t>
      </w:r>
      <w:r w:rsidR="00795FAF" w:rsidRPr="00D647DB">
        <w:rPr>
          <w:sz w:val="24"/>
          <w:szCs w:val="24"/>
        </w:rPr>
        <w:t xml:space="preserve"> </w:t>
      </w:r>
      <w:r w:rsidR="00795FAF" w:rsidRPr="00D647DB">
        <w:rPr>
          <w:spacing w:val="6"/>
          <w:sz w:val="24"/>
          <w:szCs w:val="24"/>
        </w:rPr>
        <w:t>Mathematics</w:t>
      </w:r>
      <w:r w:rsidR="00795FAF" w:rsidRPr="00D647DB">
        <w:rPr>
          <w:sz w:val="24"/>
          <w:szCs w:val="24"/>
        </w:rPr>
        <w:t xml:space="preserve"> </w:t>
      </w:r>
      <w:r w:rsidR="00795FAF" w:rsidRPr="00D647DB">
        <w:rPr>
          <w:spacing w:val="6"/>
          <w:sz w:val="24"/>
          <w:szCs w:val="24"/>
        </w:rPr>
        <w:t>more</w:t>
      </w:r>
      <w:r w:rsidR="00795FAF" w:rsidRPr="00D647DB">
        <w:rPr>
          <w:sz w:val="24"/>
          <w:szCs w:val="24"/>
        </w:rPr>
        <w:t xml:space="preserve"> </w:t>
      </w:r>
      <w:r w:rsidR="00795FAF" w:rsidRPr="00D647DB">
        <w:rPr>
          <w:spacing w:val="4"/>
          <w:sz w:val="24"/>
          <w:szCs w:val="24"/>
        </w:rPr>
        <w:t>fruitful</w:t>
      </w:r>
      <w:r w:rsidRPr="00D647DB">
        <w:rPr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 xml:space="preserve">t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ll lev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 xml:space="preserve">ls, 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s</w:t>
      </w:r>
      <w:r w:rsidRPr="00D647DB">
        <w:rPr>
          <w:spacing w:val="2"/>
          <w:sz w:val="24"/>
          <w:szCs w:val="24"/>
        </w:rPr>
        <w:t>p</w:t>
      </w:r>
      <w:r w:rsidRPr="00D647DB">
        <w:rPr>
          <w:spacing w:val="-1"/>
          <w:sz w:val="24"/>
          <w:szCs w:val="24"/>
        </w:rPr>
        <w:t>ec</w:t>
      </w:r>
      <w:r w:rsidRPr="00D647DB">
        <w:rPr>
          <w:sz w:val="24"/>
          <w:szCs w:val="24"/>
        </w:rPr>
        <w:t>ial</w:t>
      </w:r>
      <w:r w:rsidRPr="00D647DB">
        <w:rPr>
          <w:spacing w:val="5"/>
          <w:sz w:val="24"/>
          <w:szCs w:val="24"/>
        </w:rPr>
        <w:t>l</w:t>
      </w:r>
      <w:r w:rsidR="00795FAF" w:rsidRPr="00D647DB">
        <w:rPr>
          <w:sz w:val="24"/>
          <w:szCs w:val="24"/>
        </w:rPr>
        <w:t xml:space="preserve">y </w:t>
      </w:r>
      <w:r w:rsidRPr="00D647DB">
        <w:rPr>
          <w:sz w:val="24"/>
          <w:szCs w:val="24"/>
        </w:rPr>
        <w:t>in hi</w:t>
      </w:r>
      <w:r w:rsidRPr="00D647DB">
        <w:rPr>
          <w:spacing w:val="-2"/>
          <w:sz w:val="24"/>
          <w:szCs w:val="24"/>
        </w:rPr>
        <w:t>g</w:t>
      </w:r>
      <w:r w:rsidRPr="00D647DB">
        <w:rPr>
          <w:sz w:val="24"/>
          <w:szCs w:val="24"/>
        </w:rPr>
        <w:t>h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 xml:space="preserve">r 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d</w:t>
      </w:r>
      <w:r w:rsidRPr="00D647DB">
        <w:rPr>
          <w:spacing w:val="2"/>
          <w:sz w:val="24"/>
          <w:szCs w:val="24"/>
        </w:rPr>
        <w:t>u</w:t>
      </w:r>
      <w:r w:rsidRPr="00D647DB">
        <w:rPr>
          <w:spacing w:val="-1"/>
          <w:sz w:val="24"/>
          <w:szCs w:val="24"/>
        </w:rPr>
        <w:t>ca</w:t>
      </w:r>
      <w:r w:rsidRPr="00D647DB">
        <w:rPr>
          <w:sz w:val="24"/>
          <w:szCs w:val="24"/>
        </w:rPr>
        <w:t>t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o</w:t>
      </w:r>
      <w:r w:rsidRPr="00D647DB">
        <w:rPr>
          <w:spacing w:val="5"/>
          <w:sz w:val="24"/>
          <w:szCs w:val="24"/>
        </w:rPr>
        <w:t>n</w:t>
      </w:r>
      <w:r w:rsidRPr="00D647DB">
        <w:rPr>
          <w:sz w:val="24"/>
          <w:szCs w:val="24"/>
        </w:rPr>
        <w:t>. T</w:t>
      </w:r>
      <w:r w:rsidRPr="00D647DB">
        <w:rPr>
          <w:spacing w:val="2"/>
          <w:sz w:val="24"/>
          <w:szCs w:val="24"/>
        </w:rPr>
        <w:t>h</w:t>
      </w:r>
      <w:r w:rsidRPr="00D647DB">
        <w:rPr>
          <w:sz w:val="24"/>
          <w:szCs w:val="24"/>
        </w:rPr>
        <w:t xml:space="preserve">e </w:t>
      </w:r>
      <w:r w:rsidRPr="00D647DB">
        <w:rPr>
          <w:spacing w:val="-1"/>
          <w:sz w:val="24"/>
          <w:szCs w:val="24"/>
        </w:rPr>
        <w:t>ac</w:t>
      </w:r>
      <w:r w:rsidRPr="00D647DB">
        <w:rPr>
          <w:spacing w:val="1"/>
          <w:sz w:val="24"/>
          <w:szCs w:val="24"/>
        </w:rPr>
        <w:t>c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ss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bi</w:t>
      </w:r>
      <w:r w:rsidRPr="00D647DB">
        <w:rPr>
          <w:spacing w:val="1"/>
          <w:sz w:val="24"/>
          <w:szCs w:val="24"/>
        </w:rPr>
        <w:t>l</w:t>
      </w:r>
      <w:r w:rsidRPr="00D647DB">
        <w:rPr>
          <w:sz w:val="24"/>
          <w:szCs w:val="24"/>
        </w:rPr>
        <w:t>i</w:t>
      </w:r>
      <w:r w:rsidRPr="00D647DB">
        <w:rPr>
          <w:spacing w:val="3"/>
          <w:sz w:val="24"/>
          <w:szCs w:val="24"/>
        </w:rPr>
        <w:t>t</w:t>
      </w:r>
      <w:r w:rsidRPr="00D647DB">
        <w:rPr>
          <w:sz w:val="24"/>
          <w:szCs w:val="24"/>
        </w:rPr>
        <w:t>y of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s</w:t>
      </w:r>
      <w:r w:rsidRPr="00D647DB">
        <w:rPr>
          <w:spacing w:val="-1"/>
          <w:sz w:val="24"/>
          <w:szCs w:val="24"/>
        </w:rPr>
        <w:t>e</w:t>
      </w:r>
      <w:r w:rsidRPr="00D647DB">
        <w:rPr>
          <w:spacing w:val="2"/>
          <w:sz w:val="24"/>
          <w:szCs w:val="24"/>
        </w:rPr>
        <w:t>v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r</w:t>
      </w:r>
      <w:r w:rsidRPr="00D647DB">
        <w:rPr>
          <w:spacing w:val="-2"/>
          <w:sz w:val="24"/>
          <w:szCs w:val="24"/>
        </w:rPr>
        <w:t>a</w:t>
      </w:r>
      <w:r w:rsidRPr="00D647DB">
        <w:rPr>
          <w:sz w:val="24"/>
          <w:szCs w:val="24"/>
        </w:rPr>
        <w:t>l</w:t>
      </w:r>
      <w:r w:rsidRPr="00D647DB">
        <w:rPr>
          <w:spacing w:val="8"/>
          <w:sz w:val="24"/>
          <w:szCs w:val="24"/>
        </w:rPr>
        <w:t xml:space="preserve"> </w:t>
      </w:r>
      <w:r w:rsidRPr="00D647DB">
        <w:rPr>
          <w:sz w:val="24"/>
          <w:szCs w:val="24"/>
        </w:rPr>
        <w:t>f</w:t>
      </w:r>
      <w:r w:rsidRPr="00D647DB">
        <w:rPr>
          <w:spacing w:val="1"/>
          <w:sz w:val="24"/>
          <w:szCs w:val="24"/>
        </w:rPr>
        <w:t>r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e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nd</w:t>
      </w:r>
      <w:r w:rsidRPr="00D647DB">
        <w:rPr>
          <w:spacing w:val="7"/>
          <w:sz w:val="24"/>
          <w:szCs w:val="24"/>
        </w:rPr>
        <w:t xml:space="preserve"> </w:t>
      </w:r>
      <w:r w:rsidRPr="00D647DB">
        <w:rPr>
          <w:sz w:val="24"/>
          <w:szCs w:val="24"/>
        </w:rPr>
        <w:t>op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n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sou</w:t>
      </w:r>
      <w:r w:rsidRPr="00D647DB">
        <w:rPr>
          <w:spacing w:val="2"/>
          <w:sz w:val="24"/>
          <w:szCs w:val="24"/>
        </w:rPr>
        <w:t>r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e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too</w:t>
      </w:r>
      <w:r w:rsidRPr="00D647DB">
        <w:rPr>
          <w:spacing w:val="1"/>
          <w:sz w:val="24"/>
          <w:szCs w:val="24"/>
        </w:rPr>
        <w:t>l</w:t>
      </w:r>
      <w:r w:rsidRPr="00D647DB">
        <w:rPr>
          <w:sz w:val="24"/>
          <w:szCs w:val="24"/>
        </w:rPr>
        <w:t>s</w:t>
      </w:r>
      <w:r w:rsidRPr="00D647DB">
        <w:rPr>
          <w:spacing w:val="7"/>
          <w:sz w:val="24"/>
          <w:szCs w:val="24"/>
        </w:rPr>
        <w:t xml:space="preserve"> </w:t>
      </w:r>
      <w:r w:rsidRPr="00D647DB">
        <w:rPr>
          <w:sz w:val="24"/>
          <w:szCs w:val="24"/>
        </w:rPr>
        <w:t>mak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s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it</w:t>
      </w:r>
      <w:r w:rsidRPr="00D647DB">
        <w:rPr>
          <w:spacing w:val="6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ea</w:t>
      </w:r>
      <w:r w:rsidRPr="00D647DB">
        <w:rPr>
          <w:sz w:val="24"/>
          <w:szCs w:val="24"/>
        </w:rPr>
        <w:t>s</w:t>
      </w:r>
      <w:r w:rsidRPr="00D647DB">
        <w:rPr>
          <w:spacing w:val="3"/>
          <w:sz w:val="24"/>
          <w:szCs w:val="24"/>
        </w:rPr>
        <w:t>i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r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f</w:t>
      </w:r>
      <w:r w:rsidRPr="00D647DB">
        <w:rPr>
          <w:spacing w:val="1"/>
          <w:sz w:val="24"/>
          <w:szCs w:val="24"/>
        </w:rPr>
        <w:t>o</w:t>
      </w:r>
      <w:r w:rsidRPr="00D647DB">
        <w:rPr>
          <w:sz w:val="24"/>
          <w:szCs w:val="24"/>
        </w:rPr>
        <w:t>r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the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s</w:t>
      </w:r>
      <w:r w:rsidRPr="00D647DB">
        <w:rPr>
          <w:spacing w:val="3"/>
          <w:sz w:val="24"/>
          <w:szCs w:val="24"/>
        </w:rPr>
        <w:t>t</w:t>
      </w:r>
      <w:r w:rsidRPr="00D647DB">
        <w:rPr>
          <w:sz w:val="24"/>
          <w:szCs w:val="24"/>
        </w:rPr>
        <w:t>ud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nt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to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b</w:t>
      </w:r>
      <w:r w:rsidRPr="00D647DB">
        <w:rPr>
          <w:spacing w:val="-1"/>
          <w:sz w:val="24"/>
          <w:szCs w:val="24"/>
        </w:rPr>
        <w:t>ec</w:t>
      </w:r>
      <w:r w:rsidRPr="00D647DB">
        <w:rPr>
          <w:sz w:val="24"/>
          <w:szCs w:val="24"/>
        </w:rPr>
        <w:t>ome</w:t>
      </w:r>
      <w:r w:rsidRPr="00D647DB">
        <w:rPr>
          <w:spacing w:val="7"/>
          <w:sz w:val="24"/>
          <w:szCs w:val="24"/>
        </w:rPr>
        <w:t xml:space="preserve"> </w:t>
      </w:r>
      <w:r w:rsidRPr="00D647DB">
        <w:rPr>
          <w:sz w:val="24"/>
          <w:szCs w:val="24"/>
        </w:rPr>
        <w:t>s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l</w:t>
      </w:r>
      <w:r w:rsidRPr="00D647DB">
        <w:rPr>
          <w:spacing w:val="9"/>
          <w:sz w:val="24"/>
          <w:szCs w:val="24"/>
        </w:rPr>
        <w:t>f</w:t>
      </w:r>
      <w:r w:rsidRPr="00D647DB">
        <w:rPr>
          <w:sz w:val="24"/>
          <w:szCs w:val="24"/>
        </w:rPr>
        <w:t>- r</w:t>
      </w:r>
      <w:r w:rsidRPr="00D647DB">
        <w:rPr>
          <w:spacing w:val="-2"/>
          <w:sz w:val="24"/>
          <w:szCs w:val="24"/>
        </w:rPr>
        <w:t>e</w:t>
      </w:r>
      <w:r w:rsidRPr="00D647DB">
        <w:rPr>
          <w:sz w:val="24"/>
          <w:szCs w:val="24"/>
        </w:rPr>
        <w:t>l</w:t>
      </w:r>
      <w:r w:rsidRPr="00D647DB">
        <w:rPr>
          <w:spacing w:val="1"/>
          <w:sz w:val="24"/>
          <w:szCs w:val="24"/>
        </w:rPr>
        <w:t>i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nt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in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le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rni</w:t>
      </w:r>
      <w:r w:rsidRPr="00D647DB">
        <w:rPr>
          <w:spacing w:val="2"/>
          <w:sz w:val="24"/>
          <w:szCs w:val="24"/>
        </w:rPr>
        <w:t>n</w:t>
      </w:r>
      <w:r w:rsidRPr="00D647DB">
        <w:rPr>
          <w:spacing w:val="-2"/>
          <w:sz w:val="24"/>
          <w:szCs w:val="24"/>
        </w:rPr>
        <w:t>g</w:t>
      </w:r>
      <w:r w:rsidRPr="00D647DB">
        <w:rPr>
          <w:sz w:val="24"/>
          <w:szCs w:val="24"/>
        </w:rPr>
        <w:t>.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pacing w:val="-3"/>
          <w:sz w:val="24"/>
          <w:szCs w:val="24"/>
        </w:rPr>
        <w:t>I</w:t>
      </w:r>
      <w:r w:rsidRPr="00D647DB">
        <w:rPr>
          <w:sz w:val="24"/>
          <w:szCs w:val="24"/>
        </w:rPr>
        <w:t>t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is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in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th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s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ontext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that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the d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p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rtme</w:t>
      </w:r>
      <w:r w:rsidRPr="00D647DB">
        <w:rPr>
          <w:spacing w:val="-1"/>
          <w:sz w:val="24"/>
          <w:szCs w:val="24"/>
        </w:rPr>
        <w:t>n</w:t>
      </w:r>
      <w:r w:rsidRPr="00D647DB">
        <w:rPr>
          <w:sz w:val="24"/>
          <w:szCs w:val="24"/>
        </w:rPr>
        <w:t>t</w:t>
      </w:r>
      <w:r w:rsidRPr="00D647DB">
        <w:rPr>
          <w:spacing w:val="7"/>
          <w:sz w:val="24"/>
          <w:szCs w:val="24"/>
        </w:rPr>
        <w:t xml:space="preserve"> </w:t>
      </w:r>
      <w:r w:rsidRPr="00D647DB">
        <w:rPr>
          <w:sz w:val="24"/>
          <w:szCs w:val="24"/>
        </w:rPr>
        <w:t>of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Math</w:t>
      </w:r>
      <w:r w:rsidRPr="00D647DB">
        <w:rPr>
          <w:spacing w:val="-1"/>
          <w:sz w:val="24"/>
          <w:szCs w:val="24"/>
        </w:rPr>
        <w:t>e</w:t>
      </w:r>
      <w:r w:rsidRPr="00D647DB">
        <w:rPr>
          <w:spacing w:val="3"/>
          <w:sz w:val="24"/>
          <w:szCs w:val="24"/>
        </w:rPr>
        <w:t>m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t</w:t>
      </w:r>
      <w:r w:rsidRPr="00D647DB">
        <w:rPr>
          <w:spacing w:val="1"/>
          <w:sz w:val="24"/>
          <w:szCs w:val="24"/>
        </w:rPr>
        <w:t>i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s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h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s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re</w:t>
      </w:r>
      <w:r w:rsidRPr="00D647DB">
        <w:rPr>
          <w:sz w:val="24"/>
          <w:szCs w:val="24"/>
        </w:rPr>
        <w:t>vised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t</w:t>
      </w:r>
      <w:r w:rsidRPr="00D647DB">
        <w:rPr>
          <w:spacing w:val="3"/>
          <w:sz w:val="24"/>
          <w:szCs w:val="24"/>
        </w:rPr>
        <w:t>h</w:t>
      </w:r>
      <w:r w:rsidRPr="00D647DB">
        <w:rPr>
          <w:sz w:val="24"/>
          <w:szCs w:val="24"/>
        </w:rPr>
        <w:t xml:space="preserve">e 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u</w:t>
      </w:r>
      <w:r w:rsidRPr="00D647DB">
        <w:rPr>
          <w:spacing w:val="-1"/>
          <w:sz w:val="24"/>
          <w:szCs w:val="24"/>
        </w:rPr>
        <w:t>r</w:t>
      </w:r>
      <w:r w:rsidRPr="00D647DB">
        <w:rPr>
          <w:sz w:val="24"/>
          <w:szCs w:val="24"/>
        </w:rPr>
        <w:t>ri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ulum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for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un</w:t>
      </w:r>
      <w:r w:rsidRPr="00D647DB">
        <w:rPr>
          <w:spacing w:val="2"/>
          <w:sz w:val="24"/>
          <w:szCs w:val="24"/>
        </w:rPr>
        <w:t>d</w:t>
      </w:r>
      <w:r w:rsidRPr="00D647DB">
        <w:rPr>
          <w:spacing w:val="-1"/>
          <w:sz w:val="24"/>
          <w:szCs w:val="24"/>
        </w:rPr>
        <w:t>e</w:t>
      </w:r>
      <w:r w:rsidRPr="00D647DB">
        <w:rPr>
          <w:spacing w:val="1"/>
          <w:sz w:val="24"/>
          <w:szCs w:val="24"/>
        </w:rPr>
        <w:t>r</w:t>
      </w:r>
      <w:r w:rsidRPr="00D647DB">
        <w:rPr>
          <w:spacing w:val="-2"/>
          <w:sz w:val="24"/>
          <w:szCs w:val="24"/>
        </w:rPr>
        <w:t>g</w:t>
      </w:r>
      <w:r w:rsidRPr="00D647DB">
        <w:rPr>
          <w:spacing w:val="1"/>
          <w:sz w:val="24"/>
          <w:szCs w:val="24"/>
        </w:rPr>
        <w:t>r</w:t>
      </w:r>
      <w:r w:rsidRPr="00D647DB">
        <w:rPr>
          <w:spacing w:val="-1"/>
          <w:sz w:val="24"/>
          <w:szCs w:val="24"/>
        </w:rPr>
        <w:t>a</w:t>
      </w:r>
      <w:r w:rsidRPr="00D647DB">
        <w:rPr>
          <w:spacing w:val="2"/>
          <w:sz w:val="24"/>
          <w:szCs w:val="24"/>
        </w:rPr>
        <w:t>d</w:t>
      </w:r>
      <w:r w:rsidRPr="00D647DB">
        <w:rPr>
          <w:sz w:val="24"/>
          <w:szCs w:val="24"/>
        </w:rPr>
        <w:t>u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te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math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matics</w:t>
      </w:r>
      <w:r w:rsidRPr="00D647DB">
        <w:rPr>
          <w:spacing w:val="5"/>
          <w:sz w:val="24"/>
          <w:szCs w:val="24"/>
        </w:rPr>
        <w:t xml:space="preserve"> b</w:t>
      </w:r>
      <w:r w:rsidRPr="00D647DB">
        <w:rPr>
          <w:sz w:val="24"/>
          <w:szCs w:val="24"/>
        </w:rPr>
        <w:t>y in</w:t>
      </w:r>
      <w:r w:rsidRPr="00D647DB">
        <w:rPr>
          <w:spacing w:val="1"/>
          <w:sz w:val="24"/>
          <w:szCs w:val="24"/>
        </w:rPr>
        <w:t>tr</w:t>
      </w:r>
      <w:r w:rsidRPr="00D647DB">
        <w:rPr>
          <w:sz w:val="24"/>
          <w:szCs w:val="24"/>
        </w:rPr>
        <w:t>odu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ing</w:t>
      </w:r>
      <w:r w:rsidRPr="00D647DB">
        <w:rPr>
          <w:spacing w:val="6"/>
          <w:sz w:val="24"/>
          <w:szCs w:val="24"/>
        </w:rPr>
        <w:t xml:space="preserve"> </w:t>
      </w:r>
      <w:r w:rsidRPr="00D647DB">
        <w:rPr>
          <w:sz w:val="24"/>
          <w:szCs w:val="24"/>
        </w:rPr>
        <w:t>Mat</w:t>
      </w:r>
      <w:r w:rsidRPr="00D647DB">
        <w:rPr>
          <w:spacing w:val="2"/>
          <w:sz w:val="24"/>
          <w:szCs w:val="24"/>
        </w:rPr>
        <w:t>h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matics</w:t>
      </w:r>
      <w:r w:rsidRPr="00D647DB">
        <w:rPr>
          <w:spacing w:val="7"/>
          <w:sz w:val="24"/>
          <w:szCs w:val="24"/>
        </w:rPr>
        <w:t xml:space="preserve"> </w:t>
      </w:r>
      <w:r w:rsidRPr="00D647DB">
        <w:rPr>
          <w:spacing w:val="-3"/>
          <w:sz w:val="24"/>
          <w:szCs w:val="24"/>
        </w:rPr>
        <w:t>L</w:t>
      </w:r>
      <w:r w:rsidRPr="00D647DB">
        <w:rPr>
          <w:spacing w:val="1"/>
          <w:sz w:val="24"/>
          <w:szCs w:val="24"/>
        </w:rPr>
        <w:t>a</w:t>
      </w:r>
      <w:r w:rsidRPr="00D647DB">
        <w:rPr>
          <w:sz w:val="24"/>
          <w:szCs w:val="24"/>
        </w:rPr>
        <w:t>b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b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s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d</w:t>
      </w:r>
      <w:r w:rsidRPr="00D647DB">
        <w:rPr>
          <w:spacing w:val="7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our</w:t>
      </w:r>
      <w:r w:rsidRPr="00D647DB">
        <w:rPr>
          <w:spacing w:val="2"/>
          <w:sz w:val="24"/>
          <w:szCs w:val="24"/>
        </w:rPr>
        <w:t>s</w:t>
      </w:r>
      <w:r w:rsidRPr="00D647DB">
        <w:rPr>
          <w:sz w:val="24"/>
          <w:szCs w:val="24"/>
        </w:rPr>
        <w:t>e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for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ll the s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mest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rs.</w:t>
      </w:r>
    </w:p>
    <w:p w:rsidR="00795FAF" w:rsidRPr="00D647DB" w:rsidRDefault="00795FAF" w:rsidP="00D647DB">
      <w:pPr>
        <w:spacing w:before="36"/>
        <w:ind w:left="160" w:right="137"/>
        <w:jc w:val="both"/>
        <w:rPr>
          <w:sz w:val="24"/>
          <w:szCs w:val="24"/>
        </w:rPr>
      </w:pPr>
    </w:p>
    <w:p w:rsidR="00795FAF" w:rsidRPr="00D647DB" w:rsidRDefault="00795FAF" w:rsidP="00D647DB">
      <w:pPr>
        <w:widowControl w:val="0"/>
        <w:autoSpaceDE w:val="0"/>
        <w:autoSpaceDN w:val="0"/>
        <w:adjustRightInd w:val="0"/>
        <w:snapToGrid w:val="0"/>
        <w:ind w:left="160"/>
        <w:rPr>
          <w:color w:val="000000"/>
          <w:sz w:val="24"/>
          <w:szCs w:val="24"/>
        </w:rPr>
      </w:pPr>
      <w:r w:rsidRPr="00D647DB">
        <w:rPr>
          <w:sz w:val="24"/>
          <w:szCs w:val="24"/>
        </w:rPr>
        <w:t>The course </w:t>
      </w:r>
      <w:r w:rsidRPr="00D647DB">
        <w:rPr>
          <w:i/>
          <w:iCs/>
          <w:sz w:val="24"/>
          <w:szCs w:val="24"/>
        </w:rPr>
        <w:t>Differential Calculus Using Maxima</w:t>
      </w:r>
      <w:r w:rsidRPr="00D647DB">
        <w:rPr>
          <w:sz w:val="24"/>
          <w:szCs w:val="24"/>
        </w:rPr>
        <w:t> is aimed at enabling the students to appreciate and understand core concepts of Differential Calculus with the help of the free and open source mathematical software </w:t>
      </w:r>
      <w:r w:rsidRPr="00D647DB">
        <w:rPr>
          <w:i/>
          <w:iCs/>
          <w:sz w:val="24"/>
          <w:szCs w:val="24"/>
        </w:rPr>
        <w:t>Maxima</w:t>
      </w:r>
      <w:r w:rsidRPr="00D647DB">
        <w:rPr>
          <w:sz w:val="24"/>
          <w:szCs w:val="24"/>
        </w:rPr>
        <w:t>. It is designed to gain hands on experience in using </w:t>
      </w:r>
      <w:r w:rsidRPr="00D647DB">
        <w:rPr>
          <w:i/>
          <w:iCs/>
          <w:sz w:val="24"/>
          <w:szCs w:val="24"/>
        </w:rPr>
        <w:t>MAXIMA</w:t>
      </w:r>
      <w:r w:rsidRPr="00D647DB">
        <w:rPr>
          <w:sz w:val="24"/>
          <w:szCs w:val="24"/>
        </w:rPr>
        <w:t> to perform plotting of standard curves, to find limits of a function, illustrate differentiability and solve applied problems on differentiation.</w:t>
      </w:r>
    </w:p>
    <w:p w:rsidR="00401DF8" w:rsidRPr="00D647DB" w:rsidRDefault="00401DF8" w:rsidP="00D647DB">
      <w:pPr>
        <w:spacing w:before="5"/>
        <w:ind w:left="160"/>
        <w:rPr>
          <w:sz w:val="24"/>
          <w:szCs w:val="24"/>
        </w:rPr>
      </w:pPr>
    </w:p>
    <w:p w:rsidR="00401DF8" w:rsidRPr="00D647DB" w:rsidRDefault="00F858F2" w:rsidP="00D647DB">
      <w:pPr>
        <w:ind w:left="160" w:right="7059"/>
        <w:jc w:val="both"/>
        <w:rPr>
          <w:sz w:val="24"/>
          <w:szCs w:val="24"/>
        </w:rPr>
      </w:pPr>
      <w:r w:rsidRPr="00D647DB">
        <w:rPr>
          <w:b/>
          <w:sz w:val="24"/>
          <w:szCs w:val="24"/>
        </w:rPr>
        <w:t>2.   L</w:t>
      </w:r>
      <w:r w:rsidRPr="00D647DB">
        <w:rPr>
          <w:b/>
          <w:spacing w:val="-1"/>
          <w:sz w:val="24"/>
          <w:szCs w:val="24"/>
        </w:rPr>
        <w:t>e</w:t>
      </w:r>
      <w:r w:rsidRPr="00D647DB">
        <w:rPr>
          <w:b/>
          <w:sz w:val="24"/>
          <w:szCs w:val="24"/>
        </w:rPr>
        <w:t>a</w:t>
      </w:r>
      <w:r w:rsidRPr="00D647DB">
        <w:rPr>
          <w:b/>
          <w:spacing w:val="-1"/>
          <w:sz w:val="24"/>
          <w:szCs w:val="24"/>
        </w:rPr>
        <w:t>r</w:t>
      </w:r>
      <w:r w:rsidRPr="00D647DB">
        <w:rPr>
          <w:b/>
          <w:spacing w:val="1"/>
          <w:sz w:val="24"/>
          <w:szCs w:val="24"/>
        </w:rPr>
        <w:t>n</w:t>
      </w:r>
      <w:r w:rsidRPr="00D647DB">
        <w:rPr>
          <w:b/>
          <w:sz w:val="24"/>
          <w:szCs w:val="24"/>
        </w:rPr>
        <w:t>i</w:t>
      </w:r>
      <w:r w:rsidRPr="00D647DB">
        <w:rPr>
          <w:b/>
          <w:spacing w:val="1"/>
          <w:sz w:val="24"/>
          <w:szCs w:val="24"/>
        </w:rPr>
        <w:t>n</w:t>
      </w:r>
      <w:r w:rsidRPr="00D647DB">
        <w:rPr>
          <w:b/>
          <w:sz w:val="24"/>
          <w:szCs w:val="24"/>
        </w:rPr>
        <w:t>g O</w:t>
      </w:r>
      <w:r w:rsidRPr="00D647DB">
        <w:rPr>
          <w:b/>
          <w:spacing w:val="1"/>
          <w:sz w:val="24"/>
          <w:szCs w:val="24"/>
        </w:rPr>
        <w:t>b</w:t>
      </w:r>
      <w:r w:rsidRPr="00D647DB">
        <w:rPr>
          <w:b/>
          <w:sz w:val="24"/>
          <w:szCs w:val="24"/>
        </w:rPr>
        <w:t>j</w:t>
      </w:r>
      <w:r w:rsidRPr="00D647DB">
        <w:rPr>
          <w:b/>
          <w:spacing w:val="-2"/>
          <w:sz w:val="24"/>
          <w:szCs w:val="24"/>
        </w:rPr>
        <w:t>e</w:t>
      </w:r>
      <w:r w:rsidRPr="00D647DB">
        <w:rPr>
          <w:b/>
          <w:spacing w:val="-1"/>
          <w:sz w:val="24"/>
          <w:szCs w:val="24"/>
        </w:rPr>
        <w:t>c</w:t>
      </w:r>
      <w:r w:rsidRPr="00D647DB">
        <w:rPr>
          <w:b/>
          <w:sz w:val="24"/>
          <w:szCs w:val="24"/>
        </w:rPr>
        <w:t>tiv</w:t>
      </w:r>
      <w:r w:rsidRPr="00D647DB">
        <w:rPr>
          <w:b/>
          <w:spacing w:val="-1"/>
          <w:sz w:val="24"/>
          <w:szCs w:val="24"/>
        </w:rPr>
        <w:t>e</w:t>
      </w:r>
      <w:r w:rsidRPr="00D647DB">
        <w:rPr>
          <w:b/>
          <w:sz w:val="24"/>
          <w:szCs w:val="24"/>
        </w:rPr>
        <w:t>s</w:t>
      </w:r>
    </w:p>
    <w:p w:rsidR="001C2839" w:rsidRPr="00D647DB" w:rsidRDefault="001C2839" w:rsidP="00D647DB">
      <w:pPr>
        <w:widowControl w:val="0"/>
        <w:autoSpaceDE w:val="0"/>
        <w:autoSpaceDN w:val="0"/>
        <w:adjustRightInd w:val="0"/>
        <w:snapToGrid w:val="0"/>
        <w:ind w:firstLine="160"/>
        <w:rPr>
          <w:sz w:val="24"/>
          <w:szCs w:val="24"/>
        </w:rPr>
      </w:pPr>
    </w:p>
    <w:p w:rsidR="00795FAF" w:rsidRPr="00D647DB" w:rsidRDefault="00795FAF" w:rsidP="00D647DB">
      <w:pPr>
        <w:widowControl w:val="0"/>
        <w:autoSpaceDE w:val="0"/>
        <w:autoSpaceDN w:val="0"/>
        <w:adjustRightInd w:val="0"/>
        <w:snapToGrid w:val="0"/>
        <w:ind w:firstLine="160"/>
        <w:rPr>
          <w:sz w:val="24"/>
          <w:szCs w:val="24"/>
        </w:rPr>
      </w:pPr>
      <w:r w:rsidRPr="00D647DB">
        <w:rPr>
          <w:sz w:val="24"/>
          <w:szCs w:val="24"/>
        </w:rPr>
        <w:t>On successful completion of the course, the students should be able to</w:t>
      </w:r>
    </w:p>
    <w:p w:rsidR="00795FAF" w:rsidRPr="00D647DB" w:rsidRDefault="00795FAF" w:rsidP="00D647DB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D647DB">
        <w:rPr>
          <w:sz w:val="24"/>
          <w:szCs w:val="24"/>
        </w:rPr>
        <w:t>Acquire proficiency in using Maxima to study Differential Calculus</w:t>
      </w:r>
      <w:r w:rsidR="00A929D7" w:rsidRPr="00D647DB">
        <w:rPr>
          <w:sz w:val="24"/>
          <w:szCs w:val="24"/>
        </w:rPr>
        <w:t>.</w:t>
      </w:r>
    </w:p>
    <w:p w:rsidR="00795FAF" w:rsidRPr="00D647DB" w:rsidRDefault="00795FAF" w:rsidP="00D647DB">
      <w:pPr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before="100" w:beforeAutospacing="1" w:afterAutospacing="1"/>
        <w:rPr>
          <w:sz w:val="24"/>
          <w:szCs w:val="24"/>
        </w:rPr>
      </w:pPr>
      <w:r w:rsidRPr="00D647DB">
        <w:rPr>
          <w:sz w:val="24"/>
          <w:szCs w:val="24"/>
        </w:rPr>
        <w:t>Demonstrate the use of Maxima to understand and interpret the core concepts in Differential Calculus</w:t>
      </w:r>
      <w:r w:rsidR="00A929D7" w:rsidRPr="00D647DB">
        <w:rPr>
          <w:sz w:val="24"/>
          <w:szCs w:val="24"/>
        </w:rPr>
        <w:t>.</w:t>
      </w:r>
    </w:p>
    <w:p w:rsidR="00401DF8" w:rsidRPr="00D647DB" w:rsidRDefault="00F858F2" w:rsidP="00D647DB">
      <w:pPr>
        <w:ind w:left="160" w:right="8323"/>
        <w:jc w:val="both"/>
        <w:rPr>
          <w:sz w:val="24"/>
          <w:szCs w:val="24"/>
        </w:rPr>
      </w:pPr>
      <w:r w:rsidRPr="00D647DB">
        <w:rPr>
          <w:b/>
          <w:spacing w:val="-7"/>
          <w:sz w:val="24"/>
          <w:szCs w:val="24"/>
        </w:rPr>
        <w:t>3</w:t>
      </w:r>
      <w:r w:rsidRPr="00D647DB">
        <w:rPr>
          <w:b/>
          <w:sz w:val="24"/>
          <w:szCs w:val="24"/>
        </w:rPr>
        <w:t xml:space="preserve">.  </w:t>
      </w:r>
      <w:r w:rsidRPr="00D647DB">
        <w:rPr>
          <w:b/>
          <w:spacing w:val="7"/>
          <w:sz w:val="24"/>
          <w:szCs w:val="24"/>
        </w:rPr>
        <w:t xml:space="preserve"> </w:t>
      </w:r>
      <w:r w:rsidRPr="00D647DB">
        <w:rPr>
          <w:b/>
          <w:spacing w:val="-8"/>
          <w:sz w:val="24"/>
          <w:szCs w:val="24"/>
        </w:rPr>
        <w:t>M</w:t>
      </w:r>
      <w:r w:rsidRPr="00D647DB">
        <w:rPr>
          <w:b/>
          <w:spacing w:val="-5"/>
          <w:sz w:val="24"/>
          <w:szCs w:val="24"/>
        </w:rPr>
        <w:t>a</w:t>
      </w:r>
      <w:r w:rsidRPr="00D647DB">
        <w:rPr>
          <w:b/>
          <w:spacing w:val="-7"/>
          <w:sz w:val="24"/>
          <w:szCs w:val="24"/>
        </w:rPr>
        <w:t>x</w:t>
      </w:r>
      <w:r w:rsidRPr="00D647DB">
        <w:rPr>
          <w:b/>
          <w:spacing w:val="-4"/>
          <w:sz w:val="24"/>
          <w:szCs w:val="24"/>
        </w:rPr>
        <w:t>i</w:t>
      </w:r>
      <w:r w:rsidRPr="00D647DB">
        <w:rPr>
          <w:b/>
          <w:spacing w:val="-8"/>
          <w:sz w:val="24"/>
          <w:szCs w:val="24"/>
        </w:rPr>
        <w:t>m</w:t>
      </w:r>
      <w:r w:rsidRPr="00D647DB">
        <w:rPr>
          <w:b/>
          <w:sz w:val="24"/>
          <w:szCs w:val="24"/>
        </w:rPr>
        <w:t>a</w:t>
      </w:r>
    </w:p>
    <w:p w:rsidR="00401DF8" w:rsidRPr="00D647DB" w:rsidRDefault="00401DF8" w:rsidP="00D647DB">
      <w:pPr>
        <w:spacing w:before="4"/>
        <w:rPr>
          <w:sz w:val="24"/>
          <w:szCs w:val="24"/>
        </w:rPr>
      </w:pPr>
    </w:p>
    <w:p w:rsidR="00401DF8" w:rsidRPr="00D647DB" w:rsidRDefault="00F858F2" w:rsidP="00D647DB">
      <w:pPr>
        <w:ind w:left="160" w:right="135"/>
        <w:jc w:val="both"/>
        <w:rPr>
          <w:sz w:val="24"/>
          <w:szCs w:val="24"/>
        </w:rPr>
      </w:pPr>
      <w:r w:rsidRPr="00D647DB">
        <w:rPr>
          <w:sz w:val="24"/>
          <w:szCs w:val="24"/>
        </w:rPr>
        <w:t>Ma</w:t>
      </w:r>
      <w:r w:rsidRPr="00D647DB">
        <w:rPr>
          <w:spacing w:val="1"/>
          <w:sz w:val="24"/>
          <w:szCs w:val="24"/>
        </w:rPr>
        <w:t>x</w:t>
      </w:r>
      <w:r w:rsidRPr="00D647DB">
        <w:rPr>
          <w:sz w:val="24"/>
          <w:szCs w:val="24"/>
        </w:rPr>
        <w:t>i</w:t>
      </w:r>
      <w:r w:rsidRPr="00D647DB">
        <w:rPr>
          <w:spacing w:val="1"/>
          <w:sz w:val="24"/>
          <w:szCs w:val="24"/>
        </w:rPr>
        <w:t>m</w:t>
      </w:r>
      <w:r w:rsidRPr="00D647DB">
        <w:rPr>
          <w:sz w:val="24"/>
          <w:szCs w:val="24"/>
        </w:rPr>
        <w:t>a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is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a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Compu</w:t>
      </w:r>
      <w:r w:rsidRPr="00D647DB">
        <w:rPr>
          <w:spacing w:val="1"/>
          <w:sz w:val="24"/>
          <w:szCs w:val="24"/>
        </w:rPr>
        <w:t>t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r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Al</w:t>
      </w:r>
      <w:r w:rsidRPr="00D647DB">
        <w:rPr>
          <w:spacing w:val="-2"/>
          <w:sz w:val="24"/>
          <w:szCs w:val="24"/>
        </w:rPr>
        <w:t>g</w:t>
      </w:r>
      <w:r w:rsidRPr="00D647DB">
        <w:rPr>
          <w:spacing w:val="-1"/>
          <w:sz w:val="24"/>
          <w:szCs w:val="24"/>
        </w:rPr>
        <w:t>e</w:t>
      </w:r>
      <w:r w:rsidRPr="00D647DB">
        <w:rPr>
          <w:spacing w:val="2"/>
          <w:sz w:val="24"/>
          <w:szCs w:val="24"/>
        </w:rPr>
        <w:t>b</w:t>
      </w:r>
      <w:r w:rsidRPr="00D647DB">
        <w:rPr>
          <w:sz w:val="24"/>
          <w:szCs w:val="24"/>
        </w:rPr>
        <w:t xml:space="preserve">ra </w:t>
      </w:r>
      <w:r w:rsidRPr="00D647DB">
        <w:rPr>
          <w:spacing w:val="6"/>
          <w:sz w:val="24"/>
          <w:szCs w:val="24"/>
        </w:rPr>
        <w:t>S</w:t>
      </w:r>
      <w:r w:rsidRPr="00D647DB">
        <w:rPr>
          <w:spacing w:val="-5"/>
          <w:sz w:val="24"/>
          <w:szCs w:val="24"/>
        </w:rPr>
        <w:t>y</w:t>
      </w:r>
      <w:r w:rsidRPr="00D647DB">
        <w:rPr>
          <w:sz w:val="24"/>
          <w:szCs w:val="24"/>
        </w:rPr>
        <w:t>stem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(CAS);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a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softw</w:t>
      </w:r>
      <w:r w:rsidRPr="00D647DB">
        <w:rPr>
          <w:spacing w:val="1"/>
          <w:sz w:val="24"/>
          <w:szCs w:val="24"/>
        </w:rPr>
        <w:t>a</w:t>
      </w:r>
      <w:r w:rsidRPr="00D647DB">
        <w:rPr>
          <w:sz w:val="24"/>
          <w:szCs w:val="24"/>
        </w:rPr>
        <w:t>re p</w:t>
      </w:r>
      <w:r w:rsidRPr="00D647DB">
        <w:rPr>
          <w:spacing w:val="-1"/>
          <w:sz w:val="24"/>
          <w:szCs w:val="24"/>
        </w:rPr>
        <w:t>r</w:t>
      </w:r>
      <w:r w:rsidRPr="00D647DB">
        <w:rPr>
          <w:spacing w:val="2"/>
          <w:sz w:val="24"/>
          <w:szCs w:val="24"/>
        </w:rPr>
        <w:t>o</w:t>
      </w:r>
      <w:r w:rsidRPr="00D647DB">
        <w:rPr>
          <w:sz w:val="24"/>
          <w:szCs w:val="24"/>
        </w:rPr>
        <w:t>g</w:t>
      </w:r>
      <w:r w:rsidRPr="00D647DB">
        <w:rPr>
          <w:spacing w:val="-1"/>
          <w:sz w:val="24"/>
          <w:szCs w:val="24"/>
        </w:rPr>
        <w:t>ra</w:t>
      </w:r>
      <w:r w:rsidRPr="00D647DB">
        <w:rPr>
          <w:sz w:val="24"/>
          <w:szCs w:val="24"/>
        </w:rPr>
        <w:t>m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th</w:t>
      </w:r>
      <w:r w:rsidRPr="00D647DB">
        <w:rPr>
          <w:spacing w:val="2"/>
          <w:sz w:val="24"/>
          <w:szCs w:val="24"/>
        </w:rPr>
        <w:t>a</w:t>
      </w:r>
      <w:r w:rsidRPr="00D647DB">
        <w:rPr>
          <w:sz w:val="24"/>
          <w:szCs w:val="24"/>
        </w:rPr>
        <w:t>t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f</w:t>
      </w:r>
      <w:r w:rsidRPr="00D647DB">
        <w:rPr>
          <w:spacing w:val="-2"/>
          <w:sz w:val="24"/>
          <w:szCs w:val="24"/>
        </w:rPr>
        <w:t>a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i</w:t>
      </w:r>
      <w:r w:rsidRPr="00D647DB">
        <w:rPr>
          <w:spacing w:val="1"/>
          <w:sz w:val="24"/>
          <w:szCs w:val="24"/>
        </w:rPr>
        <w:t>l</w:t>
      </w:r>
      <w:r w:rsidRPr="00D647DB">
        <w:rPr>
          <w:sz w:val="24"/>
          <w:szCs w:val="24"/>
        </w:rPr>
        <w:t>i</w:t>
      </w:r>
      <w:r w:rsidRPr="00D647DB">
        <w:rPr>
          <w:spacing w:val="1"/>
          <w:sz w:val="24"/>
          <w:szCs w:val="24"/>
        </w:rPr>
        <w:t>t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tes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5"/>
          <w:sz w:val="24"/>
          <w:szCs w:val="24"/>
        </w:rPr>
        <w:t>s</w:t>
      </w:r>
      <w:r w:rsidRPr="00D647DB">
        <w:rPr>
          <w:spacing w:val="-7"/>
          <w:sz w:val="24"/>
          <w:szCs w:val="24"/>
        </w:rPr>
        <w:t>y</w:t>
      </w:r>
      <w:r w:rsidRPr="00D647DB">
        <w:rPr>
          <w:sz w:val="24"/>
          <w:szCs w:val="24"/>
        </w:rPr>
        <w:t>mbo</w:t>
      </w:r>
      <w:r w:rsidRPr="00D647DB">
        <w:rPr>
          <w:spacing w:val="1"/>
          <w:sz w:val="24"/>
          <w:szCs w:val="24"/>
        </w:rPr>
        <w:t>l</w:t>
      </w:r>
      <w:r w:rsidRPr="00D647DB">
        <w:rPr>
          <w:sz w:val="24"/>
          <w:szCs w:val="24"/>
        </w:rPr>
        <w:t xml:space="preserve">ic </w:t>
      </w:r>
      <w:r w:rsidRPr="00D647DB">
        <w:rPr>
          <w:spacing w:val="-1"/>
          <w:sz w:val="24"/>
          <w:szCs w:val="24"/>
        </w:rPr>
        <w:t>ca</w:t>
      </w:r>
      <w:r w:rsidRPr="00D647DB">
        <w:rPr>
          <w:sz w:val="24"/>
          <w:szCs w:val="24"/>
        </w:rPr>
        <w:t>lcul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t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ons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in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math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matics.</w:t>
      </w:r>
      <w:r w:rsidRPr="00D647DB">
        <w:rPr>
          <w:spacing w:val="7"/>
          <w:sz w:val="24"/>
          <w:szCs w:val="24"/>
        </w:rPr>
        <w:t xml:space="preserve"> </w:t>
      </w:r>
      <w:r w:rsidRPr="00D647DB">
        <w:rPr>
          <w:spacing w:val="-6"/>
          <w:sz w:val="24"/>
          <w:szCs w:val="24"/>
        </w:rPr>
        <w:t>I</w:t>
      </w:r>
      <w:r w:rsidRPr="00D647DB">
        <w:rPr>
          <w:sz w:val="24"/>
          <w:szCs w:val="24"/>
        </w:rPr>
        <w:t>t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is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a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f</w:t>
      </w:r>
      <w:r w:rsidRPr="00D647DB">
        <w:rPr>
          <w:spacing w:val="1"/>
          <w:sz w:val="24"/>
          <w:szCs w:val="24"/>
        </w:rPr>
        <w:t>r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e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nd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op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n</w:t>
      </w:r>
      <w:r w:rsidRPr="00D647DB">
        <w:rPr>
          <w:spacing w:val="7"/>
          <w:sz w:val="24"/>
          <w:szCs w:val="24"/>
        </w:rPr>
        <w:t xml:space="preserve"> </w:t>
      </w:r>
      <w:r w:rsidRPr="00D647DB">
        <w:rPr>
          <w:sz w:val="24"/>
          <w:szCs w:val="24"/>
        </w:rPr>
        <w:t>source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softw</w:t>
      </w:r>
      <w:r w:rsidRPr="00D647DB">
        <w:rPr>
          <w:spacing w:val="1"/>
          <w:sz w:val="24"/>
          <w:szCs w:val="24"/>
        </w:rPr>
        <w:t>a</w:t>
      </w:r>
      <w:r w:rsidRPr="00D647DB">
        <w:rPr>
          <w:sz w:val="24"/>
          <w:szCs w:val="24"/>
        </w:rPr>
        <w:t>re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that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c</w:t>
      </w:r>
      <w:r w:rsidRPr="00D647DB">
        <w:rPr>
          <w:spacing w:val="1"/>
          <w:sz w:val="24"/>
          <w:szCs w:val="24"/>
        </w:rPr>
        <w:t>a</w:t>
      </w:r>
      <w:r w:rsidRPr="00D647DB">
        <w:rPr>
          <w:sz w:val="24"/>
          <w:szCs w:val="24"/>
        </w:rPr>
        <w:t>n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be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f</w:t>
      </w:r>
      <w:r w:rsidRPr="00D647DB">
        <w:rPr>
          <w:spacing w:val="1"/>
          <w:sz w:val="24"/>
          <w:szCs w:val="24"/>
        </w:rPr>
        <w:t>f</w:t>
      </w:r>
      <w:r w:rsidRPr="00D647DB">
        <w:rPr>
          <w:spacing w:val="-1"/>
          <w:sz w:val="24"/>
          <w:szCs w:val="24"/>
        </w:rPr>
        <w:t>ec</w:t>
      </w:r>
      <w:r w:rsidRPr="00D647DB">
        <w:rPr>
          <w:sz w:val="24"/>
          <w:szCs w:val="24"/>
        </w:rPr>
        <w:t>t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v</w:t>
      </w:r>
      <w:r w:rsidRPr="00D647DB">
        <w:rPr>
          <w:spacing w:val="-1"/>
          <w:sz w:val="24"/>
          <w:szCs w:val="24"/>
        </w:rPr>
        <w:t>e</w:t>
      </w:r>
      <w:r w:rsidRPr="00D647DB">
        <w:rPr>
          <w:spacing w:val="5"/>
          <w:sz w:val="24"/>
          <w:szCs w:val="24"/>
        </w:rPr>
        <w:t>l</w:t>
      </w:r>
      <w:r w:rsidRPr="00D647DB">
        <w:rPr>
          <w:sz w:val="24"/>
          <w:szCs w:val="24"/>
        </w:rPr>
        <w:t>y ut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l</w:t>
      </w:r>
      <w:r w:rsidRPr="00D647DB">
        <w:rPr>
          <w:spacing w:val="1"/>
          <w:sz w:val="24"/>
          <w:szCs w:val="24"/>
        </w:rPr>
        <w:t>iz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d for</w:t>
      </w:r>
      <w:r w:rsidRPr="00D647DB">
        <w:rPr>
          <w:spacing w:val="39"/>
          <w:sz w:val="24"/>
          <w:szCs w:val="24"/>
        </w:rPr>
        <w:t xml:space="preserve"> </w:t>
      </w:r>
      <w:r w:rsidRPr="00D647DB">
        <w:rPr>
          <w:sz w:val="24"/>
          <w:szCs w:val="24"/>
        </w:rPr>
        <w:t>solv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ng</w:t>
      </w:r>
      <w:r w:rsidR="00BD569C" w:rsidRPr="00D647DB">
        <w:rPr>
          <w:sz w:val="24"/>
          <w:szCs w:val="24"/>
        </w:rPr>
        <w:t xml:space="preserve"> differential calculus problems</w:t>
      </w:r>
      <w:r w:rsidRPr="00D647DB">
        <w:rPr>
          <w:sz w:val="24"/>
          <w:szCs w:val="24"/>
        </w:rPr>
        <w:t>.</w:t>
      </w:r>
      <w:r w:rsidRPr="00D647DB">
        <w:rPr>
          <w:spacing w:val="43"/>
          <w:sz w:val="24"/>
          <w:szCs w:val="24"/>
        </w:rPr>
        <w:t xml:space="preserve"> </w:t>
      </w:r>
      <w:r w:rsidRPr="00D647DB">
        <w:rPr>
          <w:sz w:val="24"/>
          <w:szCs w:val="24"/>
        </w:rPr>
        <w:t>Ma</w:t>
      </w:r>
      <w:r w:rsidRPr="00D647DB">
        <w:rPr>
          <w:spacing w:val="1"/>
          <w:sz w:val="24"/>
          <w:szCs w:val="24"/>
        </w:rPr>
        <w:t>x</w:t>
      </w:r>
      <w:r w:rsidRPr="00D647DB">
        <w:rPr>
          <w:sz w:val="24"/>
          <w:szCs w:val="24"/>
        </w:rPr>
        <w:t>i</w:t>
      </w:r>
      <w:r w:rsidRPr="00D647DB">
        <w:rPr>
          <w:spacing w:val="-1"/>
          <w:sz w:val="24"/>
          <w:szCs w:val="24"/>
        </w:rPr>
        <w:t>m</w:t>
      </w:r>
      <w:r w:rsidRPr="00D647DB">
        <w:rPr>
          <w:sz w:val="24"/>
          <w:szCs w:val="24"/>
        </w:rPr>
        <w:t>a</w:t>
      </w:r>
      <w:r w:rsidRPr="00D647DB">
        <w:rPr>
          <w:spacing w:val="40"/>
          <w:sz w:val="24"/>
          <w:szCs w:val="24"/>
        </w:rPr>
        <w:t xml:space="preserve"> </w:t>
      </w:r>
      <w:r w:rsidRPr="00D647DB">
        <w:rPr>
          <w:sz w:val="24"/>
          <w:szCs w:val="24"/>
        </w:rPr>
        <w:t>h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s</w:t>
      </w:r>
      <w:r w:rsidRPr="00D647DB">
        <w:rPr>
          <w:spacing w:val="41"/>
          <w:sz w:val="24"/>
          <w:szCs w:val="24"/>
        </w:rPr>
        <w:t xml:space="preserve"> </w:t>
      </w:r>
      <w:r w:rsidRPr="00D647DB">
        <w:rPr>
          <w:sz w:val="24"/>
          <w:szCs w:val="24"/>
        </w:rPr>
        <w:t>a</w:t>
      </w:r>
      <w:r w:rsidRPr="00D647DB">
        <w:rPr>
          <w:spacing w:val="40"/>
          <w:sz w:val="24"/>
          <w:szCs w:val="24"/>
        </w:rPr>
        <w:t xml:space="preserve"> </w:t>
      </w:r>
      <w:r w:rsidRPr="00D647DB">
        <w:rPr>
          <w:sz w:val="24"/>
          <w:szCs w:val="24"/>
        </w:rPr>
        <w:t>user</w:t>
      </w:r>
      <w:r w:rsidRPr="00D647DB">
        <w:rPr>
          <w:spacing w:val="39"/>
          <w:sz w:val="24"/>
          <w:szCs w:val="24"/>
        </w:rPr>
        <w:t xml:space="preserve"> </w:t>
      </w:r>
      <w:r w:rsidRPr="00D647DB">
        <w:rPr>
          <w:sz w:val="24"/>
          <w:szCs w:val="24"/>
        </w:rPr>
        <w:t>f</w:t>
      </w:r>
      <w:r w:rsidRPr="00D647DB">
        <w:rPr>
          <w:spacing w:val="-1"/>
          <w:sz w:val="24"/>
          <w:szCs w:val="24"/>
        </w:rPr>
        <w:t>r</w:t>
      </w:r>
      <w:r w:rsidRPr="00D647DB">
        <w:rPr>
          <w:sz w:val="24"/>
          <w:szCs w:val="24"/>
        </w:rPr>
        <w:t>iend</w:t>
      </w:r>
      <w:r w:rsidRPr="00D647DB">
        <w:rPr>
          <w:spacing w:val="5"/>
          <w:sz w:val="24"/>
          <w:szCs w:val="24"/>
        </w:rPr>
        <w:t>l</w:t>
      </w:r>
      <w:r w:rsidRPr="00D647DB">
        <w:rPr>
          <w:sz w:val="24"/>
          <w:szCs w:val="24"/>
        </w:rPr>
        <w:t>y</w:t>
      </w:r>
      <w:r w:rsidRPr="00D647DB">
        <w:rPr>
          <w:spacing w:val="38"/>
          <w:sz w:val="24"/>
          <w:szCs w:val="24"/>
        </w:rPr>
        <w:t xml:space="preserve"> </w:t>
      </w:r>
      <w:r w:rsidRPr="00D647DB">
        <w:rPr>
          <w:spacing w:val="-2"/>
          <w:sz w:val="24"/>
          <w:szCs w:val="24"/>
        </w:rPr>
        <w:t>g</w:t>
      </w:r>
      <w:r w:rsidRPr="00D647DB">
        <w:rPr>
          <w:spacing w:val="1"/>
          <w:sz w:val="24"/>
          <w:szCs w:val="24"/>
        </w:rPr>
        <w:t>r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phic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l</w:t>
      </w:r>
      <w:r w:rsidRPr="00D647DB">
        <w:rPr>
          <w:spacing w:val="41"/>
          <w:sz w:val="24"/>
          <w:szCs w:val="24"/>
        </w:rPr>
        <w:t xml:space="preserve"> </w:t>
      </w:r>
      <w:r w:rsidRPr="00D647DB">
        <w:rPr>
          <w:sz w:val="24"/>
          <w:szCs w:val="24"/>
        </w:rPr>
        <w:t>user</w:t>
      </w:r>
      <w:r w:rsidRPr="00D647DB">
        <w:rPr>
          <w:spacing w:val="39"/>
          <w:sz w:val="24"/>
          <w:szCs w:val="24"/>
        </w:rPr>
        <w:t xml:space="preserve"> </w:t>
      </w:r>
      <w:r w:rsidRPr="00D647DB">
        <w:rPr>
          <w:sz w:val="24"/>
          <w:szCs w:val="24"/>
        </w:rPr>
        <w:t>in</w:t>
      </w:r>
      <w:r w:rsidRPr="00D647DB">
        <w:rPr>
          <w:spacing w:val="1"/>
          <w:sz w:val="24"/>
          <w:szCs w:val="24"/>
        </w:rPr>
        <w:t>t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r</w:t>
      </w:r>
      <w:r w:rsidRPr="00D647DB">
        <w:rPr>
          <w:spacing w:val="-1"/>
          <w:sz w:val="24"/>
          <w:szCs w:val="24"/>
        </w:rPr>
        <w:t>f</w:t>
      </w:r>
      <w:r w:rsidRPr="00D647DB">
        <w:rPr>
          <w:spacing w:val="1"/>
          <w:sz w:val="24"/>
          <w:szCs w:val="24"/>
        </w:rPr>
        <w:t>a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e (</w:t>
      </w:r>
      <w:r w:rsidRPr="00D647DB">
        <w:rPr>
          <w:spacing w:val="-1"/>
          <w:sz w:val="24"/>
          <w:szCs w:val="24"/>
        </w:rPr>
        <w:t>G</w:t>
      </w:r>
      <w:r w:rsidRPr="00D647DB">
        <w:rPr>
          <w:spacing w:val="2"/>
          <w:sz w:val="24"/>
          <w:szCs w:val="24"/>
        </w:rPr>
        <w:t>U</w:t>
      </w:r>
      <w:r w:rsidRPr="00D647DB">
        <w:rPr>
          <w:spacing w:val="-3"/>
          <w:sz w:val="24"/>
          <w:szCs w:val="24"/>
        </w:rPr>
        <w:t>I</w:t>
      </w:r>
      <w:r w:rsidRPr="00D647DB">
        <w:rPr>
          <w:sz w:val="24"/>
          <w:szCs w:val="24"/>
        </w:rPr>
        <w:t>)</w:t>
      </w:r>
      <w:r w:rsidRPr="00D647DB">
        <w:rPr>
          <w:spacing w:val="5"/>
          <w:sz w:val="24"/>
          <w:szCs w:val="24"/>
        </w:rPr>
        <w:t xml:space="preserve"> </w:t>
      </w:r>
      <w:proofErr w:type="spellStart"/>
      <w:r w:rsidRPr="00D647DB">
        <w:rPr>
          <w:b/>
          <w:spacing w:val="2"/>
          <w:sz w:val="24"/>
          <w:szCs w:val="24"/>
        </w:rPr>
        <w:t>w</w:t>
      </w:r>
      <w:r w:rsidRPr="00D647DB">
        <w:rPr>
          <w:b/>
          <w:sz w:val="24"/>
          <w:szCs w:val="24"/>
        </w:rPr>
        <w:t>x</w:t>
      </w:r>
      <w:r w:rsidRPr="00D647DB">
        <w:rPr>
          <w:b/>
          <w:spacing w:val="-1"/>
          <w:sz w:val="24"/>
          <w:szCs w:val="24"/>
        </w:rPr>
        <w:t>M</w:t>
      </w:r>
      <w:r w:rsidRPr="00D647DB">
        <w:rPr>
          <w:b/>
          <w:sz w:val="24"/>
          <w:szCs w:val="24"/>
        </w:rPr>
        <w:t>axi</w:t>
      </w:r>
      <w:r w:rsidRPr="00D647DB">
        <w:rPr>
          <w:b/>
          <w:spacing w:val="-3"/>
          <w:sz w:val="24"/>
          <w:szCs w:val="24"/>
        </w:rPr>
        <w:t>m</w:t>
      </w:r>
      <w:r w:rsidRPr="00D647DB">
        <w:rPr>
          <w:b/>
          <w:sz w:val="24"/>
          <w:szCs w:val="24"/>
        </w:rPr>
        <w:t>a</w:t>
      </w:r>
      <w:proofErr w:type="spellEnd"/>
      <w:r w:rsidRPr="00D647DB">
        <w:rPr>
          <w:sz w:val="24"/>
          <w:szCs w:val="24"/>
        </w:rPr>
        <w:t>,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wh</w:t>
      </w:r>
      <w:r w:rsidRPr="00D647DB">
        <w:rPr>
          <w:spacing w:val="2"/>
          <w:sz w:val="24"/>
          <w:szCs w:val="24"/>
        </w:rPr>
        <w:t>i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h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w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s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pacing w:val="2"/>
          <w:sz w:val="24"/>
          <w:szCs w:val="24"/>
        </w:rPr>
        <w:t>d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v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loped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pacing w:val="5"/>
          <w:sz w:val="24"/>
          <w:szCs w:val="24"/>
        </w:rPr>
        <w:t>b</w:t>
      </w:r>
      <w:r w:rsidRPr="00D647DB">
        <w:rPr>
          <w:sz w:val="24"/>
          <w:szCs w:val="24"/>
        </w:rPr>
        <w:t>y And</w:t>
      </w:r>
      <w:r w:rsidRPr="00D647DB">
        <w:rPr>
          <w:spacing w:val="-1"/>
          <w:sz w:val="24"/>
          <w:szCs w:val="24"/>
        </w:rPr>
        <w:t>re</w:t>
      </w:r>
      <w:r w:rsidRPr="00D647DB">
        <w:rPr>
          <w:sz w:val="24"/>
          <w:szCs w:val="24"/>
        </w:rPr>
        <w:t>j</w:t>
      </w:r>
      <w:r w:rsidRPr="00D647DB">
        <w:rPr>
          <w:spacing w:val="3"/>
          <w:sz w:val="24"/>
          <w:szCs w:val="24"/>
        </w:rPr>
        <w:t xml:space="preserve"> </w:t>
      </w:r>
      <w:proofErr w:type="spellStart"/>
      <w:r w:rsidRPr="00D647DB">
        <w:rPr>
          <w:sz w:val="24"/>
          <w:szCs w:val="24"/>
        </w:rPr>
        <w:t>Vodopiv</w:t>
      </w:r>
      <w:r w:rsidRPr="00D647DB">
        <w:rPr>
          <w:spacing w:val="1"/>
          <w:sz w:val="24"/>
          <w:szCs w:val="24"/>
        </w:rPr>
        <w:t>e</w:t>
      </w:r>
      <w:r w:rsidRPr="00D647DB">
        <w:rPr>
          <w:spacing w:val="-1"/>
          <w:sz w:val="24"/>
          <w:szCs w:val="24"/>
        </w:rPr>
        <w:t>c</w:t>
      </w:r>
      <w:proofErr w:type="spellEnd"/>
      <w:r w:rsidRPr="00D647DB">
        <w:rPr>
          <w:sz w:val="24"/>
          <w:szCs w:val="24"/>
        </w:rPr>
        <w:t>,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a</w:t>
      </w:r>
      <w:r w:rsidRPr="00D647DB">
        <w:rPr>
          <w:spacing w:val="6"/>
          <w:sz w:val="24"/>
          <w:szCs w:val="24"/>
        </w:rPr>
        <w:t xml:space="preserve"> </w:t>
      </w:r>
      <w:r w:rsidRPr="00D647DB">
        <w:rPr>
          <w:sz w:val="24"/>
          <w:szCs w:val="24"/>
        </w:rPr>
        <w:t>Math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matici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t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t</w:t>
      </w:r>
      <w:r w:rsidRPr="00D647DB">
        <w:rPr>
          <w:spacing w:val="3"/>
          <w:sz w:val="24"/>
          <w:szCs w:val="24"/>
        </w:rPr>
        <w:t>h</w:t>
      </w:r>
      <w:r w:rsidRPr="00D647DB">
        <w:rPr>
          <w:sz w:val="24"/>
          <w:szCs w:val="24"/>
        </w:rPr>
        <w:t>e Univ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rsi</w:t>
      </w:r>
      <w:r w:rsidRPr="00D647DB">
        <w:rPr>
          <w:spacing w:val="3"/>
          <w:sz w:val="24"/>
          <w:szCs w:val="24"/>
        </w:rPr>
        <w:t>t</w:t>
      </w:r>
      <w:r w:rsidRPr="00D647DB">
        <w:rPr>
          <w:sz w:val="24"/>
          <w:szCs w:val="24"/>
        </w:rPr>
        <w:t xml:space="preserve">y </w:t>
      </w:r>
      <w:r w:rsidRPr="00D647DB">
        <w:rPr>
          <w:spacing w:val="2"/>
          <w:sz w:val="24"/>
          <w:szCs w:val="24"/>
        </w:rPr>
        <w:t>o</w:t>
      </w:r>
      <w:r w:rsidRPr="00D647DB">
        <w:rPr>
          <w:sz w:val="24"/>
          <w:szCs w:val="24"/>
        </w:rPr>
        <w:t>f</w:t>
      </w:r>
      <w:r w:rsidRPr="00D647DB">
        <w:rPr>
          <w:spacing w:val="6"/>
          <w:sz w:val="24"/>
          <w:szCs w:val="24"/>
        </w:rPr>
        <w:t xml:space="preserve"> </w:t>
      </w:r>
      <w:r w:rsidRPr="00D647DB">
        <w:rPr>
          <w:spacing w:val="-3"/>
          <w:sz w:val="24"/>
          <w:szCs w:val="24"/>
        </w:rPr>
        <w:t>L</w:t>
      </w:r>
      <w:r w:rsidRPr="00D647DB">
        <w:rPr>
          <w:sz w:val="24"/>
          <w:szCs w:val="24"/>
        </w:rPr>
        <w:t>jub</w:t>
      </w:r>
      <w:r w:rsidRPr="00D647DB">
        <w:rPr>
          <w:spacing w:val="1"/>
          <w:sz w:val="24"/>
          <w:szCs w:val="24"/>
        </w:rPr>
        <w:t>l</w:t>
      </w:r>
      <w:r w:rsidRPr="00D647DB">
        <w:rPr>
          <w:sz w:val="24"/>
          <w:szCs w:val="24"/>
        </w:rPr>
        <w:t>jan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,</w:t>
      </w:r>
      <w:r w:rsidRPr="00D647DB">
        <w:rPr>
          <w:spacing w:val="9"/>
          <w:sz w:val="24"/>
          <w:szCs w:val="24"/>
        </w:rPr>
        <w:t xml:space="preserve"> </w:t>
      </w:r>
      <w:r w:rsidRPr="00D647DB">
        <w:rPr>
          <w:spacing w:val="1"/>
          <w:sz w:val="24"/>
          <w:szCs w:val="24"/>
        </w:rPr>
        <w:t>S</w:t>
      </w:r>
      <w:r w:rsidRPr="00D647DB">
        <w:rPr>
          <w:sz w:val="24"/>
          <w:szCs w:val="24"/>
        </w:rPr>
        <w:t>loveni</w:t>
      </w:r>
      <w:r w:rsidRPr="00D647DB">
        <w:rPr>
          <w:spacing w:val="1"/>
          <w:sz w:val="24"/>
          <w:szCs w:val="24"/>
        </w:rPr>
        <w:t>a</w:t>
      </w:r>
      <w:r w:rsidRPr="00D647DB">
        <w:rPr>
          <w:sz w:val="24"/>
          <w:szCs w:val="24"/>
        </w:rPr>
        <w:t>.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The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wo</w:t>
      </w:r>
      <w:r w:rsidRPr="00D647DB">
        <w:rPr>
          <w:spacing w:val="1"/>
          <w:sz w:val="24"/>
          <w:szCs w:val="24"/>
        </w:rPr>
        <w:t>r</w:t>
      </w:r>
      <w:r w:rsidRPr="00D647DB">
        <w:rPr>
          <w:sz w:val="24"/>
          <w:szCs w:val="24"/>
        </w:rPr>
        <w:t>king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pacing w:val="1"/>
          <w:sz w:val="24"/>
          <w:szCs w:val="24"/>
        </w:rPr>
        <w:t>e</w:t>
      </w:r>
      <w:r w:rsidRPr="00D647DB">
        <w:rPr>
          <w:sz w:val="24"/>
          <w:szCs w:val="24"/>
        </w:rPr>
        <w:t>nvironme</w:t>
      </w:r>
      <w:r w:rsidRPr="00D647DB">
        <w:rPr>
          <w:spacing w:val="-1"/>
          <w:sz w:val="24"/>
          <w:szCs w:val="24"/>
        </w:rPr>
        <w:t>n</w:t>
      </w:r>
      <w:r w:rsidRPr="00D647DB">
        <w:rPr>
          <w:sz w:val="24"/>
          <w:szCs w:val="24"/>
        </w:rPr>
        <w:t>t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of</w:t>
      </w:r>
      <w:r w:rsidRPr="00D647DB">
        <w:rPr>
          <w:spacing w:val="6"/>
          <w:sz w:val="24"/>
          <w:szCs w:val="24"/>
        </w:rPr>
        <w:t xml:space="preserve"> </w:t>
      </w:r>
      <w:proofErr w:type="spellStart"/>
      <w:r w:rsidRPr="00D647DB">
        <w:rPr>
          <w:sz w:val="24"/>
          <w:szCs w:val="24"/>
        </w:rPr>
        <w:t>w</w:t>
      </w:r>
      <w:r w:rsidRPr="00D647DB">
        <w:rPr>
          <w:spacing w:val="2"/>
          <w:sz w:val="24"/>
          <w:szCs w:val="24"/>
        </w:rPr>
        <w:t>x</w:t>
      </w:r>
      <w:r w:rsidRPr="00D647DB">
        <w:rPr>
          <w:sz w:val="24"/>
          <w:szCs w:val="24"/>
        </w:rPr>
        <w:t>Ma</w:t>
      </w:r>
      <w:r w:rsidRPr="00D647DB">
        <w:rPr>
          <w:spacing w:val="1"/>
          <w:sz w:val="24"/>
          <w:szCs w:val="24"/>
        </w:rPr>
        <w:t>x</w:t>
      </w:r>
      <w:r w:rsidRPr="00D647DB">
        <w:rPr>
          <w:spacing w:val="-2"/>
          <w:sz w:val="24"/>
          <w:szCs w:val="24"/>
        </w:rPr>
        <w:t>i</w:t>
      </w:r>
      <w:r w:rsidRPr="00D647DB">
        <w:rPr>
          <w:sz w:val="24"/>
          <w:szCs w:val="24"/>
        </w:rPr>
        <w:t>ma</w:t>
      </w:r>
      <w:proofErr w:type="spellEnd"/>
      <w:r w:rsidRPr="00D647DB">
        <w:rPr>
          <w:spacing w:val="6"/>
          <w:sz w:val="24"/>
          <w:szCs w:val="24"/>
        </w:rPr>
        <w:t xml:space="preserve"> </w:t>
      </w:r>
      <w:r w:rsidRPr="00D647DB">
        <w:rPr>
          <w:sz w:val="24"/>
          <w:szCs w:val="24"/>
        </w:rPr>
        <w:t>is</w:t>
      </w:r>
      <w:r w:rsidRPr="00D647DB">
        <w:rPr>
          <w:spacing w:val="6"/>
          <w:sz w:val="24"/>
          <w:szCs w:val="24"/>
        </w:rPr>
        <w:t xml:space="preserve"> </w:t>
      </w:r>
      <w:r w:rsidRPr="00D647DB">
        <w:rPr>
          <w:sz w:val="24"/>
          <w:szCs w:val="24"/>
        </w:rPr>
        <w:t>v</w:t>
      </w:r>
      <w:r w:rsidRPr="00D647DB">
        <w:rPr>
          <w:spacing w:val="-1"/>
          <w:sz w:val="24"/>
          <w:szCs w:val="24"/>
        </w:rPr>
        <w:t>e</w:t>
      </w:r>
      <w:r w:rsidRPr="00D647DB">
        <w:rPr>
          <w:spacing w:val="4"/>
          <w:sz w:val="24"/>
          <w:szCs w:val="24"/>
        </w:rPr>
        <w:t>r</w:t>
      </w:r>
      <w:r w:rsidRPr="00D647DB">
        <w:rPr>
          <w:sz w:val="24"/>
          <w:szCs w:val="24"/>
        </w:rPr>
        <w:t>y si</w:t>
      </w:r>
      <w:r w:rsidRPr="00D647DB">
        <w:rPr>
          <w:spacing w:val="1"/>
          <w:sz w:val="24"/>
          <w:szCs w:val="24"/>
        </w:rPr>
        <w:t>m</w:t>
      </w:r>
      <w:r w:rsidRPr="00D647DB">
        <w:rPr>
          <w:sz w:val="24"/>
          <w:szCs w:val="24"/>
        </w:rPr>
        <w:t>ple</w:t>
      </w:r>
      <w:r w:rsidRPr="00D647DB">
        <w:rPr>
          <w:spacing w:val="7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 xml:space="preserve">nd 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ould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be un</w:t>
      </w:r>
      <w:r w:rsidRPr="00D647DB">
        <w:rPr>
          <w:spacing w:val="2"/>
          <w:sz w:val="24"/>
          <w:szCs w:val="24"/>
        </w:rPr>
        <w:t>d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rsto</w:t>
      </w:r>
      <w:r w:rsidRPr="00D647DB">
        <w:rPr>
          <w:spacing w:val="1"/>
          <w:sz w:val="24"/>
          <w:szCs w:val="24"/>
        </w:rPr>
        <w:t>o</w:t>
      </w:r>
      <w:r w:rsidRPr="00D647DB">
        <w:rPr>
          <w:sz w:val="24"/>
          <w:szCs w:val="24"/>
        </w:rPr>
        <w:t>d</w:t>
      </w:r>
      <w:r w:rsidRPr="00D647DB">
        <w:rPr>
          <w:spacing w:val="1"/>
          <w:sz w:val="24"/>
          <w:szCs w:val="24"/>
        </w:rPr>
        <w:t xml:space="preserve"> e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si</w:t>
      </w:r>
      <w:r w:rsidRPr="00D647DB">
        <w:rPr>
          <w:spacing w:val="3"/>
          <w:sz w:val="24"/>
          <w:szCs w:val="24"/>
        </w:rPr>
        <w:t>l</w:t>
      </w:r>
      <w:r w:rsidRPr="00D647DB">
        <w:rPr>
          <w:spacing w:val="-5"/>
          <w:sz w:val="24"/>
          <w:szCs w:val="24"/>
        </w:rPr>
        <w:t>y</w:t>
      </w:r>
      <w:r w:rsidRPr="00D647DB">
        <w:rPr>
          <w:sz w:val="24"/>
          <w:szCs w:val="24"/>
        </w:rPr>
        <w:t>.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-3"/>
          <w:sz w:val="24"/>
          <w:szCs w:val="24"/>
        </w:rPr>
        <w:t>I</w:t>
      </w:r>
      <w:r w:rsidRPr="00D647DB">
        <w:rPr>
          <w:sz w:val="24"/>
          <w:szCs w:val="24"/>
        </w:rPr>
        <w:t>t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l</w:t>
      </w:r>
      <w:r w:rsidRPr="00D647DB">
        <w:rPr>
          <w:spacing w:val="1"/>
          <w:sz w:val="24"/>
          <w:szCs w:val="24"/>
        </w:rPr>
        <w:t>l</w:t>
      </w:r>
      <w:r w:rsidRPr="00D647DB">
        <w:rPr>
          <w:sz w:val="24"/>
          <w:szCs w:val="24"/>
        </w:rPr>
        <w:t>ows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one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to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wo</w:t>
      </w:r>
      <w:r w:rsidRPr="00D647DB">
        <w:rPr>
          <w:spacing w:val="-1"/>
          <w:sz w:val="24"/>
          <w:szCs w:val="24"/>
        </w:rPr>
        <w:t>r</w:t>
      </w:r>
      <w:r w:rsidRPr="00D647DB">
        <w:rPr>
          <w:sz w:val="24"/>
          <w:szCs w:val="24"/>
        </w:rPr>
        <w:t>k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in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s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re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n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mode, i</w:t>
      </w:r>
      <w:r w:rsidRPr="00D647DB">
        <w:rPr>
          <w:spacing w:val="3"/>
          <w:sz w:val="24"/>
          <w:szCs w:val="24"/>
        </w:rPr>
        <w:t>n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</w:t>
      </w:r>
      <w:r w:rsidRPr="00D647DB">
        <w:rPr>
          <w:spacing w:val="-1"/>
          <w:sz w:val="24"/>
          <w:szCs w:val="24"/>
        </w:rPr>
        <w:t>r</w:t>
      </w:r>
      <w:r w:rsidRPr="00D647DB">
        <w:rPr>
          <w:sz w:val="24"/>
          <w:szCs w:val="24"/>
        </w:rPr>
        <w:t>p</w:t>
      </w:r>
      <w:r w:rsidRPr="00D647DB">
        <w:rPr>
          <w:spacing w:val="2"/>
          <w:sz w:val="24"/>
          <w:szCs w:val="24"/>
        </w:rPr>
        <w:t>o</w:t>
      </w:r>
      <w:r w:rsidRPr="00D647DB">
        <w:rPr>
          <w:sz w:val="24"/>
          <w:szCs w:val="24"/>
        </w:rPr>
        <w:t>r</w:t>
      </w:r>
      <w:r w:rsidRPr="00D647DB">
        <w:rPr>
          <w:spacing w:val="-2"/>
          <w:sz w:val="24"/>
          <w:szCs w:val="24"/>
        </w:rPr>
        <w:t>a</w:t>
      </w:r>
      <w:r w:rsidRPr="00D647DB">
        <w:rPr>
          <w:sz w:val="24"/>
          <w:szCs w:val="24"/>
        </w:rPr>
        <w:t>tes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a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te</w:t>
      </w:r>
      <w:r w:rsidRPr="00D647DB">
        <w:rPr>
          <w:spacing w:val="2"/>
          <w:sz w:val="24"/>
          <w:szCs w:val="24"/>
        </w:rPr>
        <w:t>x</w:t>
      </w:r>
      <w:r w:rsidRPr="00D647DB">
        <w:rPr>
          <w:sz w:val="24"/>
          <w:szCs w:val="24"/>
        </w:rPr>
        <w:t>t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di</w:t>
      </w:r>
      <w:r w:rsidRPr="00D647DB">
        <w:rPr>
          <w:spacing w:val="1"/>
          <w:sz w:val="24"/>
          <w:szCs w:val="24"/>
        </w:rPr>
        <w:t>t</w:t>
      </w:r>
      <w:r w:rsidRPr="00D647DB">
        <w:rPr>
          <w:sz w:val="24"/>
          <w:szCs w:val="24"/>
        </w:rPr>
        <w:t xml:space="preserve">or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nd includ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s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a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wide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ol</w:t>
      </w:r>
      <w:r w:rsidRPr="00D647DB">
        <w:rPr>
          <w:spacing w:val="1"/>
          <w:sz w:val="24"/>
          <w:szCs w:val="24"/>
        </w:rPr>
        <w:t>l</w:t>
      </w:r>
      <w:r w:rsidRPr="00D647DB">
        <w:rPr>
          <w:spacing w:val="-1"/>
          <w:sz w:val="24"/>
          <w:szCs w:val="24"/>
        </w:rPr>
        <w:t>ec</w:t>
      </w:r>
      <w:r w:rsidRPr="00D647DB">
        <w:rPr>
          <w:sz w:val="24"/>
          <w:szCs w:val="24"/>
        </w:rPr>
        <w:t>t</w:t>
      </w:r>
      <w:r w:rsidRPr="00D647DB">
        <w:rPr>
          <w:spacing w:val="3"/>
          <w:sz w:val="24"/>
          <w:szCs w:val="24"/>
        </w:rPr>
        <w:t>i</w:t>
      </w:r>
      <w:r w:rsidRPr="00D647DB">
        <w:rPr>
          <w:sz w:val="24"/>
          <w:szCs w:val="24"/>
        </w:rPr>
        <w:t>on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of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disp</w:t>
      </w:r>
      <w:r w:rsidRPr="00D647DB">
        <w:rPr>
          <w:spacing w:val="1"/>
          <w:sz w:val="24"/>
          <w:szCs w:val="24"/>
        </w:rPr>
        <w:t>l</w:t>
      </w:r>
      <w:r w:rsidRPr="00D647DB">
        <w:rPr>
          <w:spacing w:val="4"/>
          <w:sz w:val="24"/>
          <w:szCs w:val="24"/>
        </w:rPr>
        <w:t>a</w:t>
      </w:r>
      <w:r w:rsidRPr="00D647DB">
        <w:rPr>
          <w:spacing w:val="-5"/>
          <w:sz w:val="24"/>
          <w:szCs w:val="24"/>
        </w:rPr>
        <w:t>y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ble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men</w:t>
      </w:r>
      <w:r w:rsidRPr="00D647DB">
        <w:rPr>
          <w:spacing w:val="2"/>
          <w:sz w:val="24"/>
          <w:szCs w:val="24"/>
        </w:rPr>
        <w:t>u</w:t>
      </w:r>
      <w:r w:rsidRPr="00D647DB">
        <w:rPr>
          <w:spacing w:val="4"/>
          <w:sz w:val="24"/>
          <w:szCs w:val="24"/>
        </w:rPr>
        <w:t>s</w:t>
      </w:r>
      <w:r w:rsidRPr="00D647DB">
        <w:rPr>
          <w:sz w:val="24"/>
          <w:szCs w:val="24"/>
        </w:rPr>
        <w:t>.</w:t>
      </w:r>
      <w:r w:rsidRPr="00D647DB">
        <w:rPr>
          <w:spacing w:val="4"/>
          <w:sz w:val="24"/>
          <w:szCs w:val="24"/>
        </w:rPr>
        <w:t xml:space="preserve"> </w:t>
      </w:r>
      <w:r w:rsidR="00A929D7" w:rsidRPr="00D647DB">
        <w:rPr>
          <w:sz w:val="24"/>
          <w:szCs w:val="24"/>
        </w:rPr>
        <w:t>Th</w:t>
      </w:r>
      <w:r w:rsidR="00A929D7" w:rsidRPr="00D647DB">
        <w:rPr>
          <w:spacing w:val="-1"/>
          <w:sz w:val="24"/>
          <w:szCs w:val="24"/>
        </w:rPr>
        <w:t>e</w:t>
      </w:r>
      <w:r w:rsidR="00A929D7" w:rsidRPr="00D647DB">
        <w:rPr>
          <w:sz w:val="24"/>
          <w:szCs w:val="24"/>
        </w:rPr>
        <w:t>refo</w:t>
      </w:r>
      <w:r w:rsidR="00A929D7" w:rsidRPr="00D647DB">
        <w:rPr>
          <w:spacing w:val="-1"/>
          <w:sz w:val="24"/>
          <w:szCs w:val="24"/>
        </w:rPr>
        <w:t>r</w:t>
      </w:r>
      <w:r w:rsidR="00A929D7" w:rsidRPr="00D647DB">
        <w:rPr>
          <w:sz w:val="24"/>
          <w:szCs w:val="24"/>
        </w:rPr>
        <w:t>e,</w:t>
      </w:r>
      <w:r w:rsidRPr="00D647DB">
        <w:rPr>
          <w:spacing w:val="5"/>
          <w:sz w:val="24"/>
          <w:szCs w:val="24"/>
        </w:rPr>
        <w:t xml:space="preserve"> </w:t>
      </w:r>
      <w:proofErr w:type="spellStart"/>
      <w:r w:rsidRPr="00D647DB">
        <w:rPr>
          <w:sz w:val="24"/>
          <w:szCs w:val="24"/>
        </w:rPr>
        <w:t>w</w:t>
      </w:r>
      <w:r w:rsidRPr="00D647DB">
        <w:rPr>
          <w:spacing w:val="2"/>
          <w:sz w:val="24"/>
          <w:szCs w:val="24"/>
        </w:rPr>
        <w:t>x</w:t>
      </w:r>
      <w:r w:rsidRPr="00D647DB">
        <w:rPr>
          <w:sz w:val="24"/>
          <w:szCs w:val="24"/>
        </w:rPr>
        <w:t>Ma</w:t>
      </w:r>
      <w:r w:rsidRPr="00D647DB">
        <w:rPr>
          <w:spacing w:val="1"/>
          <w:sz w:val="24"/>
          <w:szCs w:val="24"/>
        </w:rPr>
        <w:t>x</w:t>
      </w:r>
      <w:r w:rsidRPr="00D647DB">
        <w:rPr>
          <w:sz w:val="24"/>
          <w:szCs w:val="24"/>
        </w:rPr>
        <w:t>i</w:t>
      </w:r>
      <w:r w:rsidRPr="00D647DB">
        <w:rPr>
          <w:spacing w:val="1"/>
          <w:sz w:val="24"/>
          <w:szCs w:val="24"/>
        </w:rPr>
        <w:t>m</w:t>
      </w:r>
      <w:r w:rsidRPr="00D647DB">
        <w:rPr>
          <w:sz w:val="24"/>
          <w:szCs w:val="24"/>
        </w:rPr>
        <w:t>a</w:t>
      </w:r>
      <w:proofErr w:type="spellEnd"/>
      <w:r w:rsidRPr="00D647DB">
        <w:rPr>
          <w:sz w:val="24"/>
          <w:szCs w:val="24"/>
        </w:rPr>
        <w:t xml:space="preserve"> will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be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used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f</w:t>
      </w:r>
      <w:r w:rsidRPr="00D647DB">
        <w:rPr>
          <w:spacing w:val="1"/>
          <w:sz w:val="24"/>
          <w:szCs w:val="24"/>
        </w:rPr>
        <w:t>o</w:t>
      </w:r>
      <w:r w:rsidRPr="00D647DB">
        <w:rPr>
          <w:sz w:val="24"/>
          <w:szCs w:val="24"/>
        </w:rPr>
        <w:t>r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 xml:space="preserve">the 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ours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.</w:t>
      </w:r>
    </w:p>
    <w:p w:rsidR="00401DF8" w:rsidRPr="00D647DB" w:rsidRDefault="00401DF8" w:rsidP="00D647DB">
      <w:pPr>
        <w:spacing w:before="3"/>
        <w:rPr>
          <w:sz w:val="24"/>
          <w:szCs w:val="24"/>
        </w:rPr>
      </w:pPr>
    </w:p>
    <w:p w:rsidR="00401DF8" w:rsidRPr="00D647DB" w:rsidRDefault="00F858F2" w:rsidP="00D647DB">
      <w:pPr>
        <w:ind w:left="160" w:right="7898"/>
        <w:jc w:val="both"/>
        <w:rPr>
          <w:sz w:val="24"/>
          <w:szCs w:val="24"/>
        </w:rPr>
      </w:pPr>
      <w:r w:rsidRPr="00D647DB">
        <w:rPr>
          <w:b/>
          <w:spacing w:val="-7"/>
          <w:sz w:val="24"/>
          <w:szCs w:val="24"/>
        </w:rPr>
        <w:t>4</w:t>
      </w:r>
      <w:r w:rsidRPr="00D647DB">
        <w:rPr>
          <w:b/>
          <w:sz w:val="24"/>
          <w:szCs w:val="24"/>
        </w:rPr>
        <w:t xml:space="preserve">.  </w:t>
      </w:r>
      <w:r w:rsidRPr="00D647DB">
        <w:rPr>
          <w:b/>
          <w:spacing w:val="7"/>
          <w:sz w:val="24"/>
          <w:szCs w:val="24"/>
        </w:rPr>
        <w:t xml:space="preserve"> </w:t>
      </w:r>
      <w:r w:rsidRPr="00D647DB">
        <w:rPr>
          <w:b/>
          <w:spacing w:val="-6"/>
          <w:sz w:val="24"/>
          <w:szCs w:val="24"/>
        </w:rPr>
        <w:t>L</w:t>
      </w:r>
      <w:r w:rsidRPr="00D647DB">
        <w:rPr>
          <w:b/>
          <w:spacing w:val="-7"/>
          <w:sz w:val="24"/>
          <w:szCs w:val="24"/>
        </w:rPr>
        <w:t>a</w:t>
      </w:r>
      <w:r w:rsidRPr="00D647DB">
        <w:rPr>
          <w:b/>
          <w:sz w:val="24"/>
          <w:szCs w:val="24"/>
        </w:rPr>
        <w:t>b</w:t>
      </w:r>
      <w:r w:rsidRPr="00D647DB">
        <w:rPr>
          <w:b/>
          <w:spacing w:val="-14"/>
          <w:sz w:val="24"/>
          <w:szCs w:val="24"/>
        </w:rPr>
        <w:t xml:space="preserve"> </w:t>
      </w:r>
      <w:r w:rsidRPr="00D647DB">
        <w:rPr>
          <w:b/>
          <w:spacing w:val="-4"/>
          <w:sz w:val="24"/>
          <w:szCs w:val="24"/>
        </w:rPr>
        <w:t>S</w:t>
      </w:r>
      <w:r w:rsidRPr="00D647DB">
        <w:rPr>
          <w:b/>
          <w:spacing w:val="-6"/>
          <w:sz w:val="24"/>
          <w:szCs w:val="24"/>
        </w:rPr>
        <w:t>e</w:t>
      </w:r>
      <w:r w:rsidRPr="00D647DB">
        <w:rPr>
          <w:b/>
          <w:spacing w:val="-7"/>
          <w:sz w:val="24"/>
          <w:szCs w:val="24"/>
        </w:rPr>
        <w:t>ss</w:t>
      </w:r>
      <w:r w:rsidRPr="00D647DB">
        <w:rPr>
          <w:b/>
          <w:spacing w:val="-4"/>
          <w:sz w:val="24"/>
          <w:szCs w:val="24"/>
        </w:rPr>
        <w:t>i</w:t>
      </w:r>
      <w:r w:rsidRPr="00D647DB">
        <w:rPr>
          <w:b/>
          <w:spacing w:val="-7"/>
          <w:sz w:val="24"/>
          <w:szCs w:val="24"/>
        </w:rPr>
        <w:t>o</w:t>
      </w:r>
      <w:r w:rsidRPr="00D647DB">
        <w:rPr>
          <w:b/>
          <w:spacing w:val="-6"/>
          <w:sz w:val="24"/>
          <w:szCs w:val="24"/>
        </w:rPr>
        <w:t>n</w:t>
      </w:r>
      <w:r w:rsidRPr="00D647DB">
        <w:rPr>
          <w:b/>
          <w:sz w:val="24"/>
          <w:szCs w:val="24"/>
        </w:rPr>
        <w:t>s</w:t>
      </w:r>
    </w:p>
    <w:p w:rsidR="00401DF8" w:rsidRPr="00D647DB" w:rsidRDefault="00401DF8" w:rsidP="00D647DB">
      <w:pPr>
        <w:spacing w:before="4"/>
        <w:rPr>
          <w:sz w:val="24"/>
          <w:szCs w:val="24"/>
        </w:rPr>
      </w:pPr>
    </w:p>
    <w:p w:rsidR="00401DF8" w:rsidRPr="00D647DB" w:rsidRDefault="00F858F2" w:rsidP="00D647DB">
      <w:pPr>
        <w:ind w:left="160" w:right="135"/>
        <w:jc w:val="both"/>
        <w:rPr>
          <w:sz w:val="24"/>
          <w:szCs w:val="24"/>
        </w:rPr>
        <w:sectPr w:rsidR="00401DF8" w:rsidRPr="00D647DB" w:rsidSect="00853A1A">
          <w:footerReference w:type="default" r:id="rId9"/>
          <w:pgSz w:w="12240" w:h="15840"/>
          <w:pgMar w:top="1378" w:right="1259" w:bottom="278" w:left="1281" w:header="0" w:footer="1134" w:gutter="0"/>
          <w:pgNumType w:start="2"/>
          <w:cols w:space="720"/>
        </w:sectPr>
      </w:pPr>
      <w:r w:rsidRPr="00D647DB">
        <w:rPr>
          <w:sz w:val="24"/>
          <w:szCs w:val="24"/>
        </w:rPr>
        <w:t>Math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matics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pacing w:val="-2"/>
          <w:sz w:val="24"/>
          <w:szCs w:val="24"/>
        </w:rPr>
        <w:t>L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b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is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a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p</w:t>
      </w:r>
      <w:r w:rsidRPr="00D647DB">
        <w:rPr>
          <w:spacing w:val="3"/>
          <w:sz w:val="24"/>
          <w:szCs w:val="24"/>
        </w:rPr>
        <w:t>l</w:t>
      </w:r>
      <w:r w:rsidRPr="00D647DB">
        <w:rPr>
          <w:spacing w:val="-1"/>
          <w:sz w:val="24"/>
          <w:szCs w:val="24"/>
        </w:rPr>
        <w:t>ac</w:t>
      </w:r>
      <w:r w:rsidRPr="00D647DB">
        <w:rPr>
          <w:sz w:val="24"/>
          <w:szCs w:val="24"/>
        </w:rPr>
        <w:t>e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wh</w:t>
      </w:r>
      <w:r w:rsidRPr="00D647DB">
        <w:rPr>
          <w:spacing w:val="-1"/>
          <w:sz w:val="24"/>
          <w:szCs w:val="24"/>
        </w:rPr>
        <w:t>e</w:t>
      </w:r>
      <w:r w:rsidRPr="00D647DB">
        <w:rPr>
          <w:spacing w:val="1"/>
          <w:sz w:val="24"/>
          <w:szCs w:val="24"/>
        </w:rPr>
        <w:t>r</w:t>
      </w:r>
      <w:r w:rsidRPr="00D647DB">
        <w:rPr>
          <w:sz w:val="24"/>
          <w:szCs w:val="24"/>
        </w:rPr>
        <w:t>e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students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le</w:t>
      </w:r>
      <w:r w:rsidRPr="00D647DB">
        <w:rPr>
          <w:spacing w:val="1"/>
          <w:sz w:val="24"/>
          <w:szCs w:val="24"/>
        </w:rPr>
        <w:t>a</w:t>
      </w:r>
      <w:r w:rsidRPr="00D647DB">
        <w:rPr>
          <w:sz w:val="24"/>
          <w:szCs w:val="24"/>
        </w:rPr>
        <w:t>rn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nd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e</w:t>
      </w:r>
      <w:r w:rsidRPr="00D647DB">
        <w:rPr>
          <w:spacing w:val="2"/>
          <w:sz w:val="24"/>
          <w:szCs w:val="24"/>
        </w:rPr>
        <w:t>x</w:t>
      </w:r>
      <w:r w:rsidRPr="00D647DB">
        <w:rPr>
          <w:sz w:val="24"/>
          <w:szCs w:val="24"/>
        </w:rPr>
        <w:t>plore math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mati</w:t>
      </w:r>
      <w:r w:rsidRPr="00D647DB">
        <w:rPr>
          <w:spacing w:val="2"/>
          <w:sz w:val="24"/>
          <w:szCs w:val="24"/>
        </w:rPr>
        <w:t>c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l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on</w:t>
      </w:r>
      <w:r w:rsidRPr="00D647DB">
        <w:rPr>
          <w:spacing w:val="1"/>
          <w:sz w:val="24"/>
          <w:szCs w:val="24"/>
        </w:rPr>
        <w:t>c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pts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nd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v</w:t>
      </w:r>
      <w:r w:rsidRPr="00D647DB">
        <w:rPr>
          <w:spacing w:val="1"/>
          <w:sz w:val="24"/>
          <w:szCs w:val="24"/>
        </w:rPr>
        <w:t>e</w:t>
      </w:r>
      <w:r w:rsidRPr="00D647DB">
        <w:rPr>
          <w:sz w:val="24"/>
          <w:szCs w:val="24"/>
        </w:rPr>
        <w:t>ri</w:t>
      </w:r>
      <w:r w:rsidRPr="00D647DB">
        <w:rPr>
          <w:spacing w:val="4"/>
          <w:sz w:val="24"/>
          <w:szCs w:val="24"/>
        </w:rPr>
        <w:t>f</w:t>
      </w:r>
      <w:r w:rsidRPr="00D647DB">
        <w:rPr>
          <w:sz w:val="24"/>
          <w:szCs w:val="24"/>
        </w:rPr>
        <w:t>y math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matic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l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pacing w:val="1"/>
          <w:sz w:val="24"/>
          <w:szCs w:val="24"/>
        </w:rPr>
        <w:t>f</w:t>
      </w:r>
      <w:r w:rsidRPr="00D647DB">
        <w:rPr>
          <w:spacing w:val="-1"/>
          <w:sz w:val="24"/>
          <w:szCs w:val="24"/>
        </w:rPr>
        <w:t>ac</w:t>
      </w:r>
      <w:r w:rsidRPr="00D647DB">
        <w:rPr>
          <w:sz w:val="24"/>
          <w:szCs w:val="24"/>
        </w:rPr>
        <w:t>ts</w:t>
      </w:r>
      <w:r w:rsidRPr="00D647DB">
        <w:rPr>
          <w:spacing w:val="8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nd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pacing w:val="3"/>
          <w:sz w:val="24"/>
          <w:szCs w:val="24"/>
        </w:rPr>
        <w:t>t</w:t>
      </w:r>
      <w:r w:rsidRPr="00D647DB">
        <w:rPr>
          <w:sz w:val="24"/>
          <w:szCs w:val="24"/>
        </w:rPr>
        <w:t>h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o</w:t>
      </w:r>
      <w:r w:rsidRPr="00D647DB">
        <w:rPr>
          <w:spacing w:val="-1"/>
          <w:sz w:val="24"/>
          <w:szCs w:val="24"/>
        </w:rPr>
        <w:t>re</w:t>
      </w:r>
      <w:r w:rsidRPr="00D647DB">
        <w:rPr>
          <w:sz w:val="24"/>
          <w:szCs w:val="24"/>
        </w:rPr>
        <w:t>ms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thro</w:t>
      </w:r>
      <w:r w:rsidRPr="00D647DB">
        <w:rPr>
          <w:spacing w:val="2"/>
          <w:sz w:val="24"/>
          <w:szCs w:val="24"/>
        </w:rPr>
        <w:t>u</w:t>
      </w:r>
      <w:r w:rsidRPr="00D647DB">
        <w:rPr>
          <w:spacing w:val="-2"/>
          <w:sz w:val="24"/>
          <w:szCs w:val="24"/>
        </w:rPr>
        <w:t>g</w:t>
      </w:r>
      <w:r w:rsidRPr="00D647DB">
        <w:rPr>
          <w:sz w:val="24"/>
          <w:szCs w:val="24"/>
        </w:rPr>
        <w:t>h</w:t>
      </w:r>
      <w:r w:rsidRPr="00D647DB">
        <w:rPr>
          <w:spacing w:val="7"/>
          <w:sz w:val="24"/>
          <w:szCs w:val="24"/>
        </w:rPr>
        <w:t xml:space="preserve"> </w:t>
      </w:r>
      <w:r w:rsidRPr="00D647DB">
        <w:rPr>
          <w:sz w:val="24"/>
          <w:szCs w:val="24"/>
        </w:rPr>
        <w:t>a</w:t>
      </w:r>
      <w:r w:rsidRPr="00D647DB">
        <w:rPr>
          <w:spacing w:val="7"/>
          <w:sz w:val="24"/>
          <w:szCs w:val="24"/>
        </w:rPr>
        <w:t xml:space="preserve"> </w:t>
      </w:r>
      <w:r w:rsidRPr="00D647DB">
        <w:rPr>
          <w:spacing w:val="2"/>
          <w:sz w:val="24"/>
          <w:szCs w:val="24"/>
        </w:rPr>
        <w:t>v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ri</w:t>
      </w:r>
      <w:r w:rsidRPr="00D647DB">
        <w:rPr>
          <w:spacing w:val="1"/>
          <w:sz w:val="24"/>
          <w:szCs w:val="24"/>
        </w:rPr>
        <w:t>e</w:t>
      </w:r>
      <w:r w:rsidRPr="00D647DB">
        <w:rPr>
          <w:spacing w:val="3"/>
          <w:sz w:val="24"/>
          <w:szCs w:val="24"/>
        </w:rPr>
        <w:t>t</w:t>
      </w:r>
      <w:r w:rsidRPr="00D647DB">
        <w:rPr>
          <w:sz w:val="24"/>
          <w:szCs w:val="24"/>
        </w:rPr>
        <w:t>y of</w:t>
      </w:r>
      <w:r w:rsidRPr="00D647DB">
        <w:rPr>
          <w:spacing w:val="6"/>
          <w:sz w:val="24"/>
          <w:szCs w:val="24"/>
        </w:rPr>
        <w:t xml:space="preserve"> </w:t>
      </w:r>
      <w:r w:rsidRPr="00D647DB">
        <w:rPr>
          <w:sz w:val="24"/>
          <w:szCs w:val="24"/>
        </w:rPr>
        <w:t>Math</w:t>
      </w:r>
      <w:r w:rsidRPr="00D647DB">
        <w:rPr>
          <w:spacing w:val="-1"/>
          <w:sz w:val="24"/>
          <w:szCs w:val="24"/>
        </w:rPr>
        <w:t>e</w:t>
      </w:r>
      <w:r w:rsidRPr="00D647DB">
        <w:rPr>
          <w:spacing w:val="3"/>
          <w:sz w:val="24"/>
          <w:szCs w:val="24"/>
        </w:rPr>
        <w:t>m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t</w:t>
      </w:r>
      <w:r w:rsidRPr="00D647DB">
        <w:rPr>
          <w:spacing w:val="1"/>
          <w:sz w:val="24"/>
          <w:szCs w:val="24"/>
        </w:rPr>
        <w:t>i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s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soft</w:t>
      </w:r>
      <w:r w:rsidRPr="00D647DB">
        <w:rPr>
          <w:spacing w:val="2"/>
          <w:sz w:val="24"/>
          <w:szCs w:val="24"/>
        </w:rPr>
        <w:t>w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r</w:t>
      </w:r>
      <w:r w:rsidRPr="00D647DB">
        <w:rPr>
          <w:spacing w:val="2"/>
          <w:sz w:val="24"/>
          <w:szCs w:val="24"/>
        </w:rPr>
        <w:t>e</w:t>
      </w:r>
      <w:r w:rsidRPr="00D647DB">
        <w:rPr>
          <w:sz w:val="24"/>
          <w:szCs w:val="24"/>
        </w:rPr>
        <w:t>.</w:t>
      </w:r>
      <w:r w:rsidRPr="00D647DB">
        <w:rPr>
          <w:spacing w:val="7"/>
          <w:sz w:val="24"/>
          <w:szCs w:val="24"/>
        </w:rPr>
        <w:t xml:space="preserve"> </w:t>
      </w:r>
      <w:r w:rsidRPr="00D647DB">
        <w:rPr>
          <w:sz w:val="24"/>
          <w:szCs w:val="24"/>
        </w:rPr>
        <w:t>The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2"/>
          <w:sz w:val="24"/>
          <w:szCs w:val="24"/>
        </w:rPr>
        <w:t>M</w:t>
      </w:r>
      <w:r w:rsidRPr="00D647DB">
        <w:rPr>
          <w:spacing w:val="-1"/>
          <w:sz w:val="24"/>
          <w:szCs w:val="24"/>
        </w:rPr>
        <w:t>a</w:t>
      </w:r>
      <w:r w:rsidRPr="00D647DB">
        <w:rPr>
          <w:spacing w:val="2"/>
          <w:sz w:val="24"/>
          <w:szCs w:val="24"/>
        </w:rPr>
        <w:t>x</w:t>
      </w:r>
      <w:r w:rsidRPr="00D647DB">
        <w:rPr>
          <w:sz w:val="24"/>
          <w:szCs w:val="24"/>
        </w:rPr>
        <w:t>i</w:t>
      </w:r>
      <w:r w:rsidRPr="00D647DB">
        <w:rPr>
          <w:spacing w:val="1"/>
          <w:sz w:val="24"/>
          <w:szCs w:val="24"/>
        </w:rPr>
        <w:t>m</w:t>
      </w:r>
      <w:r w:rsidRPr="00D647DB">
        <w:rPr>
          <w:sz w:val="24"/>
          <w:szCs w:val="24"/>
        </w:rPr>
        <w:t>a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pacing w:val="2"/>
          <w:sz w:val="24"/>
          <w:szCs w:val="24"/>
        </w:rPr>
        <w:t>l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b s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ss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ons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re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h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ld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twi</w:t>
      </w:r>
      <w:r w:rsidRPr="00D647DB">
        <w:rPr>
          <w:spacing w:val="2"/>
          <w:sz w:val="24"/>
          <w:szCs w:val="24"/>
        </w:rPr>
        <w:t>c</w:t>
      </w:r>
      <w:r w:rsidRPr="00D647DB">
        <w:rPr>
          <w:sz w:val="24"/>
          <w:szCs w:val="24"/>
        </w:rPr>
        <w:t>e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a w</w:t>
      </w:r>
      <w:r w:rsidRPr="00D647DB">
        <w:rPr>
          <w:spacing w:val="1"/>
          <w:sz w:val="24"/>
          <w:szCs w:val="24"/>
        </w:rPr>
        <w:t>e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k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nd</w:t>
      </w:r>
      <w:r w:rsidRPr="00D647DB">
        <w:rPr>
          <w:spacing w:val="1"/>
          <w:sz w:val="24"/>
          <w:szCs w:val="24"/>
        </w:rPr>
        <w:t xml:space="preserve"> e</w:t>
      </w:r>
      <w:r w:rsidRPr="00D647DB">
        <w:rPr>
          <w:spacing w:val="-1"/>
          <w:sz w:val="24"/>
          <w:szCs w:val="24"/>
        </w:rPr>
        <w:t>ac</w:t>
      </w:r>
      <w:r w:rsidRPr="00D647DB">
        <w:rPr>
          <w:sz w:val="24"/>
          <w:szCs w:val="24"/>
        </w:rPr>
        <w:t>h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s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ss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on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will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be of</w:t>
      </w:r>
      <w:r w:rsidRPr="00D647DB">
        <w:rPr>
          <w:spacing w:val="2"/>
          <w:sz w:val="24"/>
          <w:szCs w:val="24"/>
        </w:rPr>
        <w:t xml:space="preserve"> </w:t>
      </w:r>
      <w:r w:rsidR="00A929D7" w:rsidRPr="00D647DB">
        <w:rPr>
          <w:sz w:val="24"/>
          <w:szCs w:val="24"/>
        </w:rPr>
        <w:t>one</w:t>
      </w:r>
      <w:r w:rsidR="00A929D7" w:rsidRPr="00D647DB">
        <w:rPr>
          <w:spacing w:val="2"/>
          <w:sz w:val="24"/>
          <w:szCs w:val="24"/>
        </w:rPr>
        <w:t>-hour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du</w:t>
      </w:r>
      <w:r w:rsidRPr="00D647DB">
        <w:rPr>
          <w:spacing w:val="7"/>
          <w:sz w:val="24"/>
          <w:szCs w:val="24"/>
        </w:rPr>
        <w:t>r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t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on.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The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w</w:t>
      </w:r>
      <w:r w:rsidRPr="00D647DB">
        <w:rPr>
          <w:spacing w:val="1"/>
          <w:sz w:val="24"/>
          <w:szCs w:val="24"/>
        </w:rPr>
        <w:t>e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k</w:t>
      </w:r>
      <w:r w:rsidRPr="00D647DB">
        <w:rPr>
          <w:spacing w:val="5"/>
          <w:sz w:val="24"/>
          <w:szCs w:val="24"/>
        </w:rPr>
        <w:t>l</w:t>
      </w:r>
      <w:r w:rsidRPr="00D647DB">
        <w:rPr>
          <w:sz w:val="24"/>
          <w:szCs w:val="24"/>
        </w:rPr>
        <w:t>y s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h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dule p</w:t>
      </w:r>
      <w:r w:rsidRPr="00D647DB">
        <w:rPr>
          <w:spacing w:val="1"/>
          <w:sz w:val="24"/>
          <w:szCs w:val="24"/>
        </w:rPr>
        <w:t>r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p</w:t>
      </w:r>
      <w:r w:rsidRPr="00D647DB">
        <w:rPr>
          <w:spacing w:val="-1"/>
          <w:sz w:val="24"/>
          <w:szCs w:val="24"/>
        </w:rPr>
        <w:t>a</w:t>
      </w:r>
      <w:r w:rsidRPr="00D647DB">
        <w:rPr>
          <w:spacing w:val="1"/>
          <w:sz w:val="24"/>
          <w:szCs w:val="24"/>
        </w:rPr>
        <w:t>r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d f</w:t>
      </w:r>
      <w:r w:rsidRPr="00D647DB">
        <w:rPr>
          <w:spacing w:val="1"/>
          <w:sz w:val="24"/>
          <w:szCs w:val="24"/>
        </w:rPr>
        <w:t>o</w:t>
      </w:r>
      <w:r w:rsidRPr="00D647DB">
        <w:rPr>
          <w:sz w:val="24"/>
          <w:szCs w:val="24"/>
        </w:rPr>
        <w:t>r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the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smooth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ondu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t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of t</w:t>
      </w:r>
      <w:r w:rsidRPr="00D647DB">
        <w:rPr>
          <w:spacing w:val="3"/>
          <w:sz w:val="24"/>
          <w:szCs w:val="24"/>
        </w:rPr>
        <w:t>h</w:t>
      </w:r>
      <w:r w:rsidRPr="00D647DB">
        <w:rPr>
          <w:sz w:val="24"/>
          <w:szCs w:val="24"/>
        </w:rPr>
        <w:t>e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lab s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ss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ons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h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s to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be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follow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d without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f</w:t>
      </w:r>
      <w:r w:rsidRPr="00D647DB">
        <w:rPr>
          <w:spacing w:val="-2"/>
          <w:sz w:val="24"/>
          <w:szCs w:val="24"/>
        </w:rPr>
        <w:t>a</w:t>
      </w:r>
      <w:r w:rsidRPr="00D647DB">
        <w:rPr>
          <w:sz w:val="24"/>
          <w:szCs w:val="24"/>
        </w:rPr>
        <w:t>i</w:t>
      </w:r>
      <w:r w:rsidRPr="00D647DB">
        <w:rPr>
          <w:spacing w:val="3"/>
          <w:sz w:val="24"/>
          <w:szCs w:val="24"/>
        </w:rPr>
        <w:t>l</w:t>
      </w:r>
      <w:r w:rsidRPr="00D647DB">
        <w:rPr>
          <w:sz w:val="24"/>
          <w:szCs w:val="24"/>
        </w:rPr>
        <w:t xml:space="preserve">. A </w:t>
      </w:r>
      <w:r w:rsidR="00A929D7" w:rsidRPr="00D647DB">
        <w:rPr>
          <w:sz w:val="24"/>
          <w:szCs w:val="24"/>
        </w:rPr>
        <w:t>l</w:t>
      </w:r>
      <w:r w:rsidR="00A929D7" w:rsidRPr="00D647DB">
        <w:rPr>
          <w:spacing w:val="1"/>
          <w:sz w:val="24"/>
          <w:szCs w:val="24"/>
        </w:rPr>
        <w:t>i</w:t>
      </w:r>
      <w:r w:rsidR="00A929D7" w:rsidRPr="00D647DB">
        <w:rPr>
          <w:sz w:val="24"/>
          <w:szCs w:val="24"/>
        </w:rPr>
        <w:t xml:space="preserve">st </w:t>
      </w:r>
      <w:r w:rsidR="00A929D7" w:rsidRPr="00D647DB">
        <w:rPr>
          <w:spacing w:val="2"/>
          <w:sz w:val="24"/>
          <w:szCs w:val="24"/>
        </w:rPr>
        <w:t>of</w:t>
      </w:r>
      <w:r w:rsidR="00A929D7" w:rsidRPr="00D647DB">
        <w:rPr>
          <w:sz w:val="24"/>
          <w:szCs w:val="24"/>
        </w:rPr>
        <w:t xml:space="preserve"> </w:t>
      </w:r>
      <w:r w:rsidR="00A929D7" w:rsidRPr="00D647DB">
        <w:rPr>
          <w:spacing w:val="1"/>
          <w:sz w:val="24"/>
          <w:szCs w:val="24"/>
        </w:rPr>
        <w:t>sample</w:t>
      </w:r>
      <w:r w:rsidR="00A929D7" w:rsidRPr="00D647DB">
        <w:rPr>
          <w:sz w:val="24"/>
          <w:szCs w:val="24"/>
        </w:rPr>
        <w:t xml:space="preserve"> problems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 xml:space="preserve">is </w:t>
      </w:r>
      <w:r w:rsidRPr="00D647DB">
        <w:rPr>
          <w:spacing w:val="-2"/>
          <w:sz w:val="24"/>
          <w:szCs w:val="24"/>
        </w:rPr>
        <w:t>g</w:t>
      </w:r>
      <w:r w:rsidRPr="00D647DB">
        <w:rPr>
          <w:sz w:val="24"/>
          <w:szCs w:val="24"/>
        </w:rPr>
        <w:t xml:space="preserve">iven for </w:t>
      </w:r>
      <w:r w:rsidRPr="00D647DB">
        <w:rPr>
          <w:spacing w:val="-1"/>
          <w:sz w:val="24"/>
          <w:szCs w:val="24"/>
        </w:rPr>
        <w:t>e</w:t>
      </w:r>
      <w:r w:rsidRPr="00D647DB">
        <w:rPr>
          <w:spacing w:val="2"/>
          <w:sz w:val="24"/>
          <w:szCs w:val="24"/>
        </w:rPr>
        <w:t>x</w:t>
      </w:r>
      <w:r w:rsidRPr="00D647DB">
        <w:rPr>
          <w:sz w:val="24"/>
          <w:szCs w:val="24"/>
        </w:rPr>
        <w:t>plor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t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 xml:space="preserve">on. </w:t>
      </w:r>
      <w:r w:rsidRPr="00D647DB">
        <w:rPr>
          <w:spacing w:val="1"/>
          <w:sz w:val="24"/>
          <w:szCs w:val="24"/>
        </w:rPr>
        <w:t xml:space="preserve"> </w:t>
      </w:r>
      <w:r w:rsidR="00A929D7" w:rsidRPr="00D647DB">
        <w:rPr>
          <w:sz w:val="24"/>
          <w:szCs w:val="24"/>
        </w:rPr>
        <w:t xml:space="preserve">This </w:t>
      </w:r>
      <w:r w:rsidR="00A929D7" w:rsidRPr="00D647DB">
        <w:rPr>
          <w:spacing w:val="2"/>
          <w:sz w:val="24"/>
          <w:szCs w:val="24"/>
        </w:rPr>
        <w:t>list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 xml:space="preserve">is not 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xh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ust</w:t>
      </w:r>
      <w:r w:rsidRPr="00D647DB">
        <w:rPr>
          <w:spacing w:val="1"/>
          <w:sz w:val="24"/>
          <w:szCs w:val="24"/>
        </w:rPr>
        <w:t>i</w:t>
      </w:r>
      <w:r w:rsidR="00A929D7" w:rsidRPr="00D647DB">
        <w:rPr>
          <w:sz w:val="24"/>
          <w:szCs w:val="24"/>
        </w:rPr>
        <w:t xml:space="preserve">ve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 xml:space="preserve">nd </w:t>
      </w:r>
      <w:r w:rsidRPr="00D647DB">
        <w:rPr>
          <w:spacing w:val="-5"/>
          <w:sz w:val="24"/>
          <w:szCs w:val="24"/>
        </w:rPr>
        <w:t>y</w:t>
      </w:r>
      <w:r w:rsidRPr="00D647DB">
        <w:rPr>
          <w:sz w:val="24"/>
          <w:szCs w:val="24"/>
        </w:rPr>
        <w:t xml:space="preserve">ou </w:t>
      </w:r>
      <w:r w:rsidRPr="00D647DB">
        <w:rPr>
          <w:spacing w:val="-1"/>
          <w:sz w:val="24"/>
          <w:szCs w:val="24"/>
        </w:rPr>
        <w:t>a</w:t>
      </w:r>
      <w:r w:rsidRPr="00D647DB">
        <w:rPr>
          <w:spacing w:val="1"/>
          <w:sz w:val="24"/>
          <w:szCs w:val="24"/>
        </w:rPr>
        <w:t>r</w:t>
      </w:r>
      <w:r w:rsidRPr="00D647DB">
        <w:rPr>
          <w:sz w:val="24"/>
          <w:szCs w:val="24"/>
        </w:rPr>
        <w:t xml:space="preserve">e 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n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ourag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d</w:t>
      </w:r>
      <w:r w:rsidRPr="00D647DB">
        <w:rPr>
          <w:spacing w:val="14"/>
          <w:sz w:val="24"/>
          <w:szCs w:val="24"/>
        </w:rPr>
        <w:t xml:space="preserve"> </w:t>
      </w:r>
      <w:r w:rsidRPr="00D647DB">
        <w:rPr>
          <w:sz w:val="24"/>
          <w:szCs w:val="24"/>
        </w:rPr>
        <w:t>to</w:t>
      </w:r>
      <w:r w:rsidRPr="00D647DB">
        <w:rPr>
          <w:spacing w:val="15"/>
          <w:sz w:val="24"/>
          <w:szCs w:val="24"/>
        </w:rPr>
        <w:t xml:space="preserve"> </w:t>
      </w:r>
      <w:r w:rsidRPr="00D647DB">
        <w:rPr>
          <w:sz w:val="24"/>
          <w:szCs w:val="24"/>
        </w:rPr>
        <w:t>t</w:t>
      </w:r>
      <w:r w:rsidRPr="00D647DB">
        <w:rPr>
          <w:spacing w:val="4"/>
          <w:sz w:val="24"/>
          <w:szCs w:val="24"/>
        </w:rPr>
        <w:t>r</w:t>
      </w:r>
      <w:r w:rsidRPr="00D647DB">
        <w:rPr>
          <w:sz w:val="24"/>
          <w:szCs w:val="24"/>
        </w:rPr>
        <w:t>y</w:t>
      </w:r>
      <w:r w:rsidRPr="00D647DB">
        <w:rPr>
          <w:spacing w:val="12"/>
          <w:sz w:val="24"/>
          <w:szCs w:val="24"/>
        </w:rPr>
        <w:t xml:space="preserve"> </w:t>
      </w:r>
      <w:r w:rsidRPr="00D647DB">
        <w:rPr>
          <w:sz w:val="24"/>
          <w:szCs w:val="24"/>
        </w:rPr>
        <w:t>out</w:t>
      </w:r>
      <w:r w:rsidRPr="00D647DB">
        <w:rPr>
          <w:spacing w:val="15"/>
          <w:sz w:val="24"/>
          <w:szCs w:val="24"/>
        </w:rPr>
        <w:t xml:space="preserve"> </w:t>
      </w:r>
      <w:r w:rsidRPr="00D647DB">
        <w:rPr>
          <w:sz w:val="24"/>
          <w:szCs w:val="24"/>
        </w:rPr>
        <w:t>n</w:t>
      </w:r>
      <w:r w:rsidRPr="00D647DB">
        <w:rPr>
          <w:spacing w:val="1"/>
          <w:sz w:val="24"/>
          <w:szCs w:val="24"/>
        </w:rPr>
        <w:t>e</w:t>
      </w:r>
      <w:r w:rsidRPr="00D647DB">
        <w:rPr>
          <w:sz w:val="24"/>
          <w:szCs w:val="24"/>
        </w:rPr>
        <w:t>w</w:t>
      </w:r>
      <w:r w:rsidRPr="00D647DB">
        <w:rPr>
          <w:spacing w:val="14"/>
          <w:sz w:val="24"/>
          <w:szCs w:val="24"/>
        </w:rPr>
        <w:t xml:space="preserve"> </w:t>
      </w:r>
      <w:r w:rsidRPr="00D647DB">
        <w:rPr>
          <w:sz w:val="24"/>
          <w:szCs w:val="24"/>
        </w:rPr>
        <w:t>p</w:t>
      </w:r>
      <w:r w:rsidRPr="00D647DB">
        <w:rPr>
          <w:spacing w:val="-1"/>
          <w:sz w:val="24"/>
          <w:szCs w:val="24"/>
        </w:rPr>
        <w:t>r</w:t>
      </w:r>
      <w:r w:rsidRPr="00D647DB">
        <w:rPr>
          <w:sz w:val="24"/>
          <w:szCs w:val="24"/>
        </w:rPr>
        <w:t>oblems.</w:t>
      </w:r>
      <w:r w:rsidRPr="00D647DB">
        <w:rPr>
          <w:spacing w:val="17"/>
          <w:sz w:val="24"/>
          <w:szCs w:val="24"/>
        </w:rPr>
        <w:t xml:space="preserve"> </w:t>
      </w:r>
      <w:r w:rsidRPr="00D647DB">
        <w:rPr>
          <w:sz w:val="24"/>
          <w:szCs w:val="24"/>
        </w:rPr>
        <w:t>You</w:t>
      </w:r>
      <w:r w:rsidRPr="00D647DB">
        <w:rPr>
          <w:spacing w:val="16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pacing w:val="1"/>
          <w:sz w:val="24"/>
          <w:szCs w:val="24"/>
        </w:rPr>
        <w:t>r</w:t>
      </w:r>
      <w:r w:rsidRPr="00D647DB">
        <w:rPr>
          <w:sz w:val="24"/>
          <w:szCs w:val="24"/>
        </w:rPr>
        <w:t>e</w:t>
      </w:r>
      <w:r w:rsidRPr="00D647DB">
        <w:rPr>
          <w:spacing w:val="13"/>
          <w:sz w:val="24"/>
          <w:szCs w:val="24"/>
        </w:rPr>
        <w:t xml:space="preserve"> </w:t>
      </w:r>
      <w:r w:rsidRPr="00D647DB">
        <w:rPr>
          <w:spacing w:val="2"/>
          <w:sz w:val="24"/>
          <w:szCs w:val="24"/>
        </w:rPr>
        <w:t>h</w:t>
      </w:r>
      <w:r w:rsidRPr="00D647DB">
        <w:rPr>
          <w:spacing w:val="1"/>
          <w:sz w:val="24"/>
          <w:szCs w:val="24"/>
        </w:rPr>
        <w:t>a</w:t>
      </w:r>
      <w:r w:rsidRPr="00D647DB">
        <w:rPr>
          <w:sz w:val="24"/>
          <w:szCs w:val="24"/>
        </w:rPr>
        <w:t>ving</w:t>
      </w:r>
      <w:r w:rsidRPr="00D647DB">
        <w:rPr>
          <w:spacing w:val="12"/>
          <w:sz w:val="24"/>
          <w:szCs w:val="24"/>
        </w:rPr>
        <w:t xml:space="preserve"> </w:t>
      </w:r>
      <w:r w:rsidRPr="00D647DB">
        <w:rPr>
          <w:spacing w:val="4"/>
          <w:sz w:val="24"/>
          <w:szCs w:val="24"/>
        </w:rPr>
        <w:t>p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rmission</w:t>
      </w:r>
      <w:r w:rsidRPr="00D647DB">
        <w:rPr>
          <w:spacing w:val="15"/>
          <w:sz w:val="24"/>
          <w:szCs w:val="24"/>
        </w:rPr>
        <w:t xml:space="preserve"> </w:t>
      </w:r>
      <w:r w:rsidRPr="00D647DB">
        <w:rPr>
          <w:sz w:val="24"/>
          <w:szCs w:val="24"/>
        </w:rPr>
        <w:t>to</w:t>
      </w:r>
      <w:r w:rsidRPr="00D647DB">
        <w:rPr>
          <w:spacing w:val="15"/>
          <w:sz w:val="24"/>
          <w:szCs w:val="24"/>
        </w:rPr>
        <w:t xml:space="preserve"> </w:t>
      </w:r>
      <w:r w:rsidRPr="00D647DB">
        <w:rPr>
          <w:sz w:val="24"/>
          <w:szCs w:val="24"/>
        </w:rPr>
        <w:t>use</w:t>
      </w:r>
      <w:r w:rsidRPr="00D647DB">
        <w:rPr>
          <w:spacing w:val="16"/>
          <w:sz w:val="24"/>
          <w:szCs w:val="24"/>
        </w:rPr>
        <w:t xml:space="preserve"> </w:t>
      </w:r>
      <w:r w:rsidRPr="00D647DB">
        <w:rPr>
          <w:sz w:val="24"/>
          <w:szCs w:val="24"/>
        </w:rPr>
        <w:t>Ma</w:t>
      </w:r>
      <w:r w:rsidRPr="00D647DB">
        <w:rPr>
          <w:spacing w:val="1"/>
          <w:sz w:val="24"/>
          <w:szCs w:val="24"/>
        </w:rPr>
        <w:t>x</w:t>
      </w:r>
      <w:r w:rsidRPr="00D647DB">
        <w:rPr>
          <w:sz w:val="24"/>
          <w:szCs w:val="24"/>
        </w:rPr>
        <w:t>i</w:t>
      </w:r>
      <w:r w:rsidRPr="00D647DB">
        <w:rPr>
          <w:spacing w:val="1"/>
          <w:sz w:val="24"/>
          <w:szCs w:val="24"/>
        </w:rPr>
        <w:t>m</w:t>
      </w:r>
      <w:r w:rsidRPr="00D647DB">
        <w:rPr>
          <w:sz w:val="24"/>
          <w:szCs w:val="24"/>
        </w:rPr>
        <w:t>a</w:t>
      </w:r>
      <w:r w:rsidRPr="00D647DB">
        <w:rPr>
          <w:spacing w:val="16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L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b</w:t>
      </w:r>
      <w:r w:rsidRPr="00D647DB">
        <w:rPr>
          <w:spacing w:val="17"/>
          <w:sz w:val="24"/>
          <w:szCs w:val="24"/>
        </w:rPr>
        <w:t xml:space="preserve"> </w:t>
      </w:r>
      <w:r w:rsidRPr="00D647DB">
        <w:rPr>
          <w:sz w:val="24"/>
          <w:szCs w:val="24"/>
        </w:rPr>
        <w:t>(MCA</w:t>
      </w:r>
      <w:r w:rsidRPr="00D647DB">
        <w:rPr>
          <w:spacing w:val="14"/>
          <w:sz w:val="24"/>
          <w:szCs w:val="24"/>
        </w:rPr>
        <w:t xml:space="preserve"> </w:t>
      </w:r>
      <w:r w:rsidRPr="00D647DB">
        <w:rPr>
          <w:sz w:val="24"/>
          <w:szCs w:val="24"/>
        </w:rPr>
        <w:t>lab on</w:t>
      </w:r>
      <w:r w:rsidRPr="00D647DB">
        <w:rPr>
          <w:spacing w:val="19"/>
          <w:sz w:val="24"/>
          <w:szCs w:val="24"/>
        </w:rPr>
        <w:t xml:space="preserve"> </w:t>
      </w:r>
      <w:r w:rsidRPr="00D647DB">
        <w:rPr>
          <w:sz w:val="24"/>
          <w:szCs w:val="24"/>
        </w:rPr>
        <w:t>I</w:t>
      </w:r>
      <w:r w:rsidRPr="00D647DB">
        <w:rPr>
          <w:spacing w:val="16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F</w:t>
      </w:r>
      <w:r w:rsidRPr="00D647DB">
        <w:rPr>
          <w:sz w:val="24"/>
          <w:szCs w:val="24"/>
        </w:rPr>
        <w:t>loor</w:t>
      </w:r>
      <w:r w:rsidRPr="00D647DB">
        <w:rPr>
          <w:spacing w:val="16"/>
          <w:sz w:val="24"/>
          <w:szCs w:val="24"/>
        </w:rPr>
        <w:t xml:space="preserve"> </w:t>
      </w:r>
      <w:r w:rsidRPr="00D647DB">
        <w:rPr>
          <w:spacing w:val="2"/>
          <w:sz w:val="24"/>
          <w:szCs w:val="24"/>
        </w:rPr>
        <w:t>o</w:t>
      </w:r>
      <w:r w:rsidRPr="00D647DB">
        <w:rPr>
          <w:sz w:val="24"/>
          <w:szCs w:val="24"/>
        </w:rPr>
        <w:t>f</w:t>
      </w:r>
      <w:r w:rsidRPr="00D647DB">
        <w:rPr>
          <w:spacing w:val="18"/>
          <w:sz w:val="24"/>
          <w:szCs w:val="24"/>
        </w:rPr>
        <w:t xml:space="preserve"> </w:t>
      </w:r>
      <w:r w:rsidRPr="00D647DB">
        <w:rPr>
          <w:spacing w:val="-2"/>
          <w:sz w:val="24"/>
          <w:szCs w:val="24"/>
        </w:rPr>
        <w:t>B</w:t>
      </w:r>
      <w:r w:rsidRPr="00D647DB">
        <w:rPr>
          <w:sz w:val="24"/>
          <w:szCs w:val="24"/>
        </w:rPr>
        <w:t>lock</w:t>
      </w:r>
      <w:r w:rsidRPr="00D647DB">
        <w:rPr>
          <w:spacing w:val="21"/>
          <w:sz w:val="24"/>
          <w:szCs w:val="24"/>
        </w:rPr>
        <w:t xml:space="preserve"> </w:t>
      </w:r>
      <w:r w:rsidRPr="00D647DB">
        <w:rPr>
          <w:sz w:val="24"/>
          <w:szCs w:val="24"/>
        </w:rPr>
        <w:t>I</w:t>
      </w:r>
      <w:r w:rsidRPr="00D647DB">
        <w:rPr>
          <w:spacing w:val="-4"/>
          <w:sz w:val="24"/>
          <w:szCs w:val="24"/>
        </w:rPr>
        <w:t>I</w:t>
      </w:r>
      <w:r w:rsidRPr="00D647DB">
        <w:rPr>
          <w:sz w:val="24"/>
          <w:szCs w:val="24"/>
        </w:rPr>
        <w:t>)</w:t>
      </w:r>
      <w:r w:rsidRPr="00D647DB">
        <w:rPr>
          <w:spacing w:val="18"/>
          <w:sz w:val="24"/>
          <w:szCs w:val="24"/>
        </w:rPr>
        <w:t xml:space="preserve"> </w:t>
      </w:r>
      <w:r w:rsidRPr="00D647DB">
        <w:rPr>
          <w:spacing w:val="1"/>
          <w:sz w:val="24"/>
          <w:szCs w:val="24"/>
        </w:rPr>
        <w:t>f</w:t>
      </w:r>
      <w:r w:rsidRPr="00D647DB">
        <w:rPr>
          <w:spacing w:val="3"/>
          <w:sz w:val="24"/>
          <w:szCs w:val="24"/>
        </w:rPr>
        <w:t>o</w:t>
      </w:r>
      <w:r w:rsidRPr="00D647DB">
        <w:rPr>
          <w:sz w:val="24"/>
          <w:szCs w:val="24"/>
        </w:rPr>
        <w:t>r</w:t>
      </w:r>
      <w:r w:rsidRPr="00D647DB">
        <w:rPr>
          <w:spacing w:val="16"/>
          <w:sz w:val="24"/>
          <w:szCs w:val="24"/>
        </w:rPr>
        <w:t xml:space="preserve"> </w:t>
      </w:r>
      <w:r w:rsidRPr="00D647DB">
        <w:rPr>
          <w:sz w:val="24"/>
          <w:szCs w:val="24"/>
        </w:rPr>
        <w:t>fu</w:t>
      </w:r>
      <w:r w:rsidRPr="00D647DB">
        <w:rPr>
          <w:spacing w:val="-1"/>
          <w:sz w:val="24"/>
          <w:szCs w:val="24"/>
        </w:rPr>
        <w:t>r</w:t>
      </w:r>
      <w:r w:rsidRPr="00D647DB">
        <w:rPr>
          <w:sz w:val="24"/>
          <w:szCs w:val="24"/>
        </w:rPr>
        <w:t>t</w:t>
      </w:r>
      <w:r w:rsidRPr="00D647DB">
        <w:rPr>
          <w:spacing w:val="3"/>
          <w:sz w:val="24"/>
          <w:szCs w:val="24"/>
        </w:rPr>
        <w:t>h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r</w:t>
      </w:r>
      <w:r w:rsidRPr="00D647DB">
        <w:rPr>
          <w:spacing w:val="16"/>
          <w:sz w:val="24"/>
          <w:szCs w:val="24"/>
        </w:rPr>
        <w:t xml:space="preserve"> </w:t>
      </w:r>
      <w:r w:rsidRPr="00D647DB">
        <w:rPr>
          <w:spacing w:val="3"/>
          <w:sz w:val="24"/>
          <w:szCs w:val="24"/>
        </w:rPr>
        <w:t>l</w:t>
      </w:r>
      <w:r w:rsidRPr="00D647DB">
        <w:rPr>
          <w:spacing w:val="-1"/>
          <w:sz w:val="24"/>
          <w:szCs w:val="24"/>
        </w:rPr>
        <w:t>ea</w:t>
      </w:r>
      <w:r w:rsidRPr="00D647DB">
        <w:rPr>
          <w:sz w:val="24"/>
          <w:szCs w:val="24"/>
        </w:rPr>
        <w:t>rni</w:t>
      </w:r>
      <w:r w:rsidRPr="00D647DB">
        <w:rPr>
          <w:spacing w:val="2"/>
          <w:sz w:val="24"/>
          <w:szCs w:val="24"/>
        </w:rPr>
        <w:t>n</w:t>
      </w:r>
      <w:r w:rsidRPr="00D647DB">
        <w:rPr>
          <w:sz w:val="24"/>
          <w:szCs w:val="24"/>
        </w:rPr>
        <w:t>g</w:t>
      </w:r>
      <w:r w:rsidRPr="00D647DB">
        <w:rPr>
          <w:spacing w:val="17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nd</w:t>
      </w:r>
      <w:r w:rsidRPr="00D647DB">
        <w:rPr>
          <w:spacing w:val="17"/>
          <w:sz w:val="24"/>
          <w:szCs w:val="24"/>
        </w:rPr>
        <w:t xml:space="preserve"> </w:t>
      </w:r>
      <w:r w:rsidRPr="00D647DB">
        <w:rPr>
          <w:spacing w:val="2"/>
          <w:sz w:val="24"/>
          <w:szCs w:val="24"/>
        </w:rPr>
        <w:t>p</w:t>
      </w:r>
      <w:r w:rsidRPr="00D647DB">
        <w:rPr>
          <w:sz w:val="24"/>
          <w:szCs w:val="24"/>
        </w:rPr>
        <w:t>r</w:t>
      </w:r>
      <w:r w:rsidRPr="00D647DB">
        <w:rPr>
          <w:spacing w:val="-2"/>
          <w:sz w:val="24"/>
          <w:szCs w:val="24"/>
        </w:rPr>
        <w:t>a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t</w:t>
      </w:r>
      <w:r w:rsidRPr="00D647DB">
        <w:rPr>
          <w:spacing w:val="1"/>
          <w:sz w:val="24"/>
          <w:szCs w:val="24"/>
        </w:rPr>
        <w:t>i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e</w:t>
      </w:r>
      <w:r w:rsidRPr="00D647DB">
        <w:rPr>
          <w:spacing w:val="18"/>
          <w:sz w:val="24"/>
          <w:szCs w:val="24"/>
        </w:rPr>
        <w:t xml:space="preserve"> </w:t>
      </w:r>
      <w:r w:rsidRPr="00D647DB">
        <w:rPr>
          <w:sz w:val="24"/>
          <w:szCs w:val="24"/>
        </w:rPr>
        <w:t>f</w:t>
      </w:r>
      <w:r w:rsidRPr="00D647DB">
        <w:rPr>
          <w:spacing w:val="1"/>
          <w:sz w:val="24"/>
          <w:szCs w:val="24"/>
        </w:rPr>
        <w:t>r</w:t>
      </w:r>
      <w:r w:rsidRPr="00D647DB">
        <w:rPr>
          <w:sz w:val="24"/>
          <w:szCs w:val="24"/>
        </w:rPr>
        <w:t>om</w:t>
      </w:r>
      <w:r w:rsidRPr="00D647DB">
        <w:rPr>
          <w:spacing w:val="21"/>
          <w:sz w:val="24"/>
          <w:szCs w:val="24"/>
        </w:rPr>
        <w:t xml:space="preserve"> </w:t>
      </w:r>
      <w:r w:rsidRPr="00D647DB">
        <w:rPr>
          <w:sz w:val="24"/>
          <w:szCs w:val="24"/>
        </w:rPr>
        <w:t>9.00</w:t>
      </w:r>
      <w:r w:rsidRPr="00D647DB">
        <w:rPr>
          <w:spacing w:val="19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m</w:t>
      </w:r>
      <w:r w:rsidRPr="00D647DB">
        <w:rPr>
          <w:spacing w:val="17"/>
          <w:sz w:val="24"/>
          <w:szCs w:val="24"/>
        </w:rPr>
        <w:t xml:space="preserve"> </w:t>
      </w:r>
      <w:r w:rsidRPr="00D647DB">
        <w:rPr>
          <w:sz w:val="24"/>
          <w:szCs w:val="24"/>
        </w:rPr>
        <w:t>to</w:t>
      </w:r>
      <w:r w:rsidRPr="00D647DB">
        <w:rPr>
          <w:spacing w:val="19"/>
          <w:sz w:val="24"/>
          <w:szCs w:val="24"/>
        </w:rPr>
        <w:t xml:space="preserve"> </w:t>
      </w:r>
      <w:r w:rsidRPr="00D647DB">
        <w:rPr>
          <w:sz w:val="24"/>
          <w:szCs w:val="24"/>
        </w:rPr>
        <w:t>1.00</w:t>
      </w:r>
      <w:r w:rsidRPr="00D647DB">
        <w:rPr>
          <w:spacing w:val="17"/>
          <w:sz w:val="24"/>
          <w:szCs w:val="24"/>
        </w:rPr>
        <w:t xml:space="preserve"> </w:t>
      </w:r>
      <w:r w:rsidRPr="00D647DB">
        <w:rPr>
          <w:sz w:val="24"/>
          <w:szCs w:val="24"/>
        </w:rPr>
        <w:t>pm</w:t>
      </w:r>
      <w:r w:rsidRPr="00D647DB">
        <w:rPr>
          <w:spacing w:val="17"/>
          <w:sz w:val="24"/>
          <w:szCs w:val="24"/>
        </w:rPr>
        <w:t xml:space="preserve"> </w:t>
      </w:r>
      <w:r w:rsidRPr="00D647DB">
        <w:rPr>
          <w:sz w:val="24"/>
          <w:szCs w:val="24"/>
        </w:rPr>
        <w:t>on</w:t>
      </w:r>
      <w:r w:rsidRPr="00D647DB">
        <w:rPr>
          <w:spacing w:val="17"/>
          <w:sz w:val="24"/>
          <w:szCs w:val="24"/>
        </w:rPr>
        <w:t xml:space="preserve"> </w:t>
      </w:r>
      <w:r w:rsidRPr="00D647DB">
        <w:rPr>
          <w:spacing w:val="1"/>
          <w:sz w:val="24"/>
          <w:szCs w:val="24"/>
        </w:rPr>
        <w:t>S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tur</w:t>
      </w:r>
      <w:r w:rsidRPr="00D647DB">
        <w:rPr>
          <w:spacing w:val="2"/>
          <w:sz w:val="24"/>
          <w:szCs w:val="24"/>
        </w:rPr>
        <w:t>d</w:t>
      </w:r>
      <w:r w:rsidRPr="00D647DB">
        <w:rPr>
          <w:spacing w:val="4"/>
          <w:sz w:val="24"/>
          <w:szCs w:val="24"/>
        </w:rPr>
        <w:t>a</w:t>
      </w:r>
      <w:r w:rsidRPr="00D647DB">
        <w:rPr>
          <w:spacing w:val="-5"/>
          <w:sz w:val="24"/>
          <w:szCs w:val="24"/>
        </w:rPr>
        <w:t>y</w:t>
      </w:r>
      <w:r w:rsidRPr="00D647DB">
        <w:rPr>
          <w:sz w:val="24"/>
          <w:szCs w:val="24"/>
        </w:rPr>
        <w:t xml:space="preserve">s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nd 4:00-</w:t>
      </w:r>
      <w:r w:rsidRPr="00D647DB">
        <w:rPr>
          <w:spacing w:val="-1"/>
          <w:sz w:val="24"/>
          <w:szCs w:val="24"/>
        </w:rPr>
        <w:t xml:space="preserve"> </w:t>
      </w:r>
      <w:r w:rsidRPr="00D647DB">
        <w:rPr>
          <w:sz w:val="24"/>
          <w:szCs w:val="24"/>
        </w:rPr>
        <w:t>6:30 pm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on other</w:t>
      </w:r>
      <w:r w:rsidRPr="00D647DB">
        <w:rPr>
          <w:spacing w:val="-1"/>
          <w:sz w:val="24"/>
          <w:szCs w:val="24"/>
        </w:rPr>
        <w:t xml:space="preserve"> </w:t>
      </w:r>
      <w:r w:rsidRPr="00D647DB">
        <w:rPr>
          <w:sz w:val="24"/>
          <w:szCs w:val="24"/>
        </w:rPr>
        <w:t>wo</w:t>
      </w:r>
      <w:r w:rsidRPr="00D647DB">
        <w:rPr>
          <w:spacing w:val="-1"/>
          <w:sz w:val="24"/>
          <w:szCs w:val="24"/>
        </w:rPr>
        <w:t>r</w:t>
      </w:r>
      <w:r w:rsidRPr="00D647DB">
        <w:rPr>
          <w:sz w:val="24"/>
          <w:szCs w:val="24"/>
        </w:rPr>
        <w:t>ki</w:t>
      </w:r>
      <w:r w:rsidRPr="00D647DB">
        <w:rPr>
          <w:spacing w:val="3"/>
          <w:sz w:val="24"/>
          <w:szCs w:val="24"/>
        </w:rPr>
        <w:t>n</w:t>
      </w:r>
      <w:r w:rsidRPr="00D647DB">
        <w:rPr>
          <w:sz w:val="24"/>
          <w:szCs w:val="24"/>
        </w:rPr>
        <w:t>g</w:t>
      </w:r>
      <w:r w:rsidRPr="00D647DB">
        <w:rPr>
          <w:spacing w:val="-2"/>
          <w:sz w:val="24"/>
          <w:szCs w:val="24"/>
        </w:rPr>
        <w:t xml:space="preserve"> </w:t>
      </w:r>
      <w:r w:rsidRPr="00D647DB">
        <w:rPr>
          <w:sz w:val="24"/>
          <w:szCs w:val="24"/>
        </w:rPr>
        <w:t>d</w:t>
      </w:r>
      <w:r w:rsidRPr="00D647DB">
        <w:rPr>
          <w:spacing w:val="4"/>
          <w:sz w:val="24"/>
          <w:szCs w:val="24"/>
        </w:rPr>
        <w:t>a</w:t>
      </w:r>
      <w:r w:rsidRPr="00D647DB">
        <w:rPr>
          <w:spacing w:val="-5"/>
          <w:sz w:val="24"/>
          <w:szCs w:val="24"/>
        </w:rPr>
        <w:t>y</w:t>
      </w:r>
      <w:r w:rsidRPr="00D647DB">
        <w:rPr>
          <w:sz w:val="24"/>
          <w:szCs w:val="24"/>
        </w:rPr>
        <w:t>s.</w:t>
      </w:r>
    </w:p>
    <w:p w:rsidR="00401DF8" w:rsidRDefault="00F858F2" w:rsidP="00D647DB">
      <w:pPr>
        <w:spacing w:before="59"/>
        <w:ind w:left="220" w:right="6180"/>
        <w:jc w:val="both"/>
        <w:rPr>
          <w:b/>
          <w:sz w:val="24"/>
          <w:szCs w:val="24"/>
        </w:rPr>
      </w:pPr>
      <w:r w:rsidRPr="00D647DB">
        <w:rPr>
          <w:b/>
          <w:sz w:val="24"/>
          <w:szCs w:val="24"/>
        </w:rPr>
        <w:lastRenderedPageBreak/>
        <w:t xml:space="preserve">5.   </w:t>
      </w:r>
      <w:r w:rsidRPr="00D647DB">
        <w:rPr>
          <w:b/>
          <w:spacing w:val="1"/>
          <w:sz w:val="24"/>
          <w:szCs w:val="24"/>
        </w:rPr>
        <w:t>Sub</w:t>
      </w:r>
      <w:r w:rsidRPr="00D647DB">
        <w:rPr>
          <w:b/>
          <w:spacing w:val="-3"/>
          <w:sz w:val="24"/>
          <w:szCs w:val="24"/>
        </w:rPr>
        <w:t>m</w:t>
      </w:r>
      <w:r w:rsidRPr="00D647DB">
        <w:rPr>
          <w:b/>
          <w:sz w:val="24"/>
          <w:szCs w:val="24"/>
        </w:rPr>
        <w:t>is</w:t>
      </w:r>
      <w:r w:rsidRPr="00D647DB">
        <w:rPr>
          <w:b/>
          <w:spacing w:val="1"/>
          <w:sz w:val="24"/>
          <w:szCs w:val="24"/>
        </w:rPr>
        <w:t>s</w:t>
      </w:r>
      <w:r w:rsidRPr="00D647DB">
        <w:rPr>
          <w:b/>
          <w:sz w:val="24"/>
          <w:szCs w:val="24"/>
        </w:rPr>
        <w:t>ion</w:t>
      </w:r>
      <w:r w:rsidRPr="00D647DB">
        <w:rPr>
          <w:b/>
          <w:spacing w:val="1"/>
          <w:sz w:val="24"/>
          <w:szCs w:val="24"/>
        </w:rPr>
        <w:t xml:space="preserve"> </w:t>
      </w:r>
      <w:r w:rsidRPr="00D647DB">
        <w:rPr>
          <w:b/>
          <w:sz w:val="24"/>
          <w:szCs w:val="24"/>
        </w:rPr>
        <w:t>of</w:t>
      </w:r>
      <w:r w:rsidRPr="00D647DB">
        <w:rPr>
          <w:b/>
          <w:spacing w:val="-1"/>
          <w:sz w:val="24"/>
          <w:szCs w:val="24"/>
        </w:rPr>
        <w:t xml:space="preserve"> </w:t>
      </w:r>
      <w:proofErr w:type="spellStart"/>
      <w:r w:rsidRPr="00D647DB">
        <w:rPr>
          <w:b/>
          <w:spacing w:val="2"/>
          <w:sz w:val="24"/>
          <w:szCs w:val="24"/>
        </w:rPr>
        <w:t>w</w:t>
      </w:r>
      <w:r w:rsidRPr="00D647DB">
        <w:rPr>
          <w:b/>
          <w:sz w:val="24"/>
          <w:szCs w:val="24"/>
        </w:rPr>
        <w:t>x</w:t>
      </w:r>
      <w:r w:rsidRPr="00D647DB">
        <w:rPr>
          <w:b/>
          <w:spacing w:val="-1"/>
          <w:sz w:val="24"/>
          <w:szCs w:val="24"/>
        </w:rPr>
        <w:t>M</w:t>
      </w:r>
      <w:r w:rsidRPr="00D647DB">
        <w:rPr>
          <w:b/>
          <w:sz w:val="24"/>
          <w:szCs w:val="24"/>
        </w:rPr>
        <w:t>ax</w:t>
      </w:r>
      <w:r w:rsidRPr="00D647DB">
        <w:rPr>
          <w:b/>
          <w:spacing w:val="-2"/>
          <w:sz w:val="24"/>
          <w:szCs w:val="24"/>
        </w:rPr>
        <w:t>i</w:t>
      </w:r>
      <w:r w:rsidRPr="00D647DB">
        <w:rPr>
          <w:b/>
          <w:spacing w:val="-3"/>
          <w:sz w:val="24"/>
          <w:szCs w:val="24"/>
        </w:rPr>
        <w:t>m</w:t>
      </w:r>
      <w:r w:rsidRPr="00D647DB">
        <w:rPr>
          <w:b/>
          <w:sz w:val="24"/>
          <w:szCs w:val="24"/>
        </w:rPr>
        <w:t>a</w:t>
      </w:r>
      <w:proofErr w:type="spellEnd"/>
      <w:r w:rsidRPr="00D647DB">
        <w:rPr>
          <w:b/>
          <w:spacing w:val="2"/>
          <w:sz w:val="24"/>
          <w:szCs w:val="24"/>
        </w:rPr>
        <w:t xml:space="preserve"> </w:t>
      </w:r>
      <w:r w:rsidRPr="00D647DB">
        <w:rPr>
          <w:b/>
          <w:spacing w:val="-3"/>
          <w:sz w:val="24"/>
          <w:szCs w:val="24"/>
        </w:rPr>
        <w:t>F</w:t>
      </w:r>
      <w:r w:rsidRPr="00D647DB">
        <w:rPr>
          <w:b/>
          <w:sz w:val="24"/>
          <w:szCs w:val="24"/>
        </w:rPr>
        <w:t>i</w:t>
      </w:r>
      <w:r w:rsidRPr="00D647DB">
        <w:rPr>
          <w:b/>
          <w:spacing w:val="1"/>
          <w:sz w:val="24"/>
          <w:szCs w:val="24"/>
        </w:rPr>
        <w:t>l</w:t>
      </w:r>
      <w:r w:rsidRPr="00D647DB">
        <w:rPr>
          <w:b/>
          <w:sz w:val="24"/>
          <w:szCs w:val="24"/>
        </w:rPr>
        <w:t>e</w:t>
      </w:r>
    </w:p>
    <w:p w:rsidR="003D74CD" w:rsidRPr="00D647DB" w:rsidRDefault="003D74CD" w:rsidP="00D647DB">
      <w:pPr>
        <w:spacing w:before="59"/>
        <w:ind w:left="220" w:right="6180"/>
        <w:jc w:val="both"/>
        <w:rPr>
          <w:sz w:val="24"/>
          <w:szCs w:val="24"/>
        </w:rPr>
      </w:pPr>
    </w:p>
    <w:p w:rsidR="00401DF8" w:rsidRPr="00D647DB" w:rsidRDefault="00F858F2" w:rsidP="00D647DB">
      <w:pPr>
        <w:spacing w:before="33"/>
        <w:ind w:left="220" w:right="256"/>
        <w:jc w:val="both"/>
        <w:rPr>
          <w:sz w:val="24"/>
          <w:szCs w:val="24"/>
        </w:rPr>
      </w:pPr>
      <w:r w:rsidRPr="00D647DB">
        <w:rPr>
          <w:sz w:val="24"/>
          <w:szCs w:val="24"/>
        </w:rPr>
        <w:t>The</w:t>
      </w:r>
      <w:r w:rsidRPr="00D647DB">
        <w:rPr>
          <w:spacing w:val="56"/>
          <w:sz w:val="24"/>
          <w:szCs w:val="24"/>
        </w:rPr>
        <w:t xml:space="preserve"> </w:t>
      </w:r>
      <w:proofErr w:type="spellStart"/>
      <w:r w:rsidRPr="00D647DB">
        <w:rPr>
          <w:sz w:val="24"/>
          <w:szCs w:val="24"/>
        </w:rPr>
        <w:t>w</w:t>
      </w:r>
      <w:r w:rsidRPr="00D647DB">
        <w:rPr>
          <w:spacing w:val="2"/>
          <w:sz w:val="24"/>
          <w:szCs w:val="24"/>
        </w:rPr>
        <w:t>x</w:t>
      </w:r>
      <w:r w:rsidRPr="00D647DB">
        <w:rPr>
          <w:sz w:val="24"/>
          <w:szCs w:val="24"/>
        </w:rPr>
        <w:t>Ma</w:t>
      </w:r>
      <w:r w:rsidRPr="00D647DB">
        <w:rPr>
          <w:spacing w:val="1"/>
          <w:sz w:val="24"/>
          <w:szCs w:val="24"/>
        </w:rPr>
        <w:t>x</w:t>
      </w:r>
      <w:r w:rsidRPr="00D647DB">
        <w:rPr>
          <w:sz w:val="24"/>
          <w:szCs w:val="24"/>
        </w:rPr>
        <w:t>i</w:t>
      </w:r>
      <w:r w:rsidRPr="00D647DB">
        <w:rPr>
          <w:spacing w:val="1"/>
          <w:sz w:val="24"/>
          <w:szCs w:val="24"/>
        </w:rPr>
        <w:t>m</w:t>
      </w:r>
      <w:r w:rsidRPr="00D647DB">
        <w:rPr>
          <w:sz w:val="24"/>
          <w:szCs w:val="24"/>
        </w:rPr>
        <w:t>a</w:t>
      </w:r>
      <w:proofErr w:type="spellEnd"/>
      <w:r w:rsidRPr="00D647DB">
        <w:rPr>
          <w:spacing w:val="56"/>
          <w:sz w:val="24"/>
          <w:szCs w:val="24"/>
        </w:rPr>
        <w:t xml:space="preserve"> </w:t>
      </w:r>
      <w:r w:rsidRPr="00D647DB">
        <w:rPr>
          <w:sz w:val="24"/>
          <w:szCs w:val="24"/>
        </w:rPr>
        <w:t>wo</w:t>
      </w:r>
      <w:r w:rsidRPr="00D647DB">
        <w:rPr>
          <w:spacing w:val="-1"/>
          <w:sz w:val="24"/>
          <w:szCs w:val="24"/>
        </w:rPr>
        <w:t>r</w:t>
      </w:r>
      <w:r w:rsidRPr="00D647DB">
        <w:rPr>
          <w:sz w:val="24"/>
          <w:szCs w:val="24"/>
        </w:rPr>
        <w:t>ks</w:t>
      </w:r>
      <w:r w:rsidRPr="00D647DB">
        <w:rPr>
          <w:spacing w:val="-2"/>
          <w:sz w:val="24"/>
          <w:szCs w:val="24"/>
        </w:rPr>
        <w:t>h</w:t>
      </w:r>
      <w:r w:rsidRPr="00D647DB">
        <w:rPr>
          <w:spacing w:val="-1"/>
          <w:sz w:val="24"/>
          <w:szCs w:val="24"/>
        </w:rPr>
        <w:t>ee</w:t>
      </w:r>
      <w:r w:rsidR="003B5195" w:rsidRPr="00D647DB">
        <w:rPr>
          <w:sz w:val="24"/>
          <w:szCs w:val="24"/>
        </w:rPr>
        <w:t>t</w:t>
      </w:r>
      <w:r w:rsidRPr="00D647DB">
        <w:rPr>
          <w:sz w:val="24"/>
          <w:szCs w:val="24"/>
        </w:rPr>
        <w:t xml:space="preserve"> that</w:t>
      </w:r>
      <w:r w:rsidRPr="00D647DB">
        <w:rPr>
          <w:spacing w:val="57"/>
          <w:sz w:val="24"/>
          <w:szCs w:val="24"/>
        </w:rPr>
        <w:t xml:space="preserve"> </w:t>
      </w:r>
      <w:r w:rsidRPr="00D647DB">
        <w:rPr>
          <w:sz w:val="24"/>
          <w:szCs w:val="24"/>
        </w:rPr>
        <w:t>is</w:t>
      </w:r>
      <w:r w:rsidRPr="00D647DB">
        <w:rPr>
          <w:spacing w:val="59"/>
          <w:sz w:val="24"/>
          <w:szCs w:val="24"/>
        </w:rPr>
        <w:t xml:space="preserve"> </w:t>
      </w:r>
      <w:r w:rsidRPr="00D647DB">
        <w:rPr>
          <w:spacing w:val="-2"/>
          <w:sz w:val="24"/>
          <w:szCs w:val="24"/>
        </w:rPr>
        <w:t>g</w:t>
      </w:r>
      <w:r w:rsidRPr="00D647DB">
        <w:rPr>
          <w:sz w:val="24"/>
          <w:szCs w:val="24"/>
        </w:rPr>
        <w:t>iven</w:t>
      </w:r>
      <w:r w:rsidRPr="00D647DB">
        <w:rPr>
          <w:spacing w:val="57"/>
          <w:sz w:val="24"/>
          <w:szCs w:val="24"/>
        </w:rPr>
        <w:t xml:space="preserve"> </w:t>
      </w:r>
      <w:r w:rsidRPr="00D647DB">
        <w:rPr>
          <w:sz w:val="24"/>
          <w:szCs w:val="24"/>
        </w:rPr>
        <w:t>to</w:t>
      </w:r>
      <w:r w:rsidRPr="00D647DB">
        <w:rPr>
          <w:spacing w:val="58"/>
          <w:sz w:val="24"/>
          <w:szCs w:val="24"/>
        </w:rPr>
        <w:t xml:space="preserve"> </w:t>
      </w:r>
      <w:r w:rsidRPr="00D647DB">
        <w:rPr>
          <w:spacing w:val="1"/>
          <w:sz w:val="24"/>
          <w:szCs w:val="24"/>
        </w:rPr>
        <w:t>e</w:t>
      </w:r>
      <w:r w:rsidRPr="00D647DB">
        <w:rPr>
          <w:spacing w:val="-1"/>
          <w:sz w:val="24"/>
          <w:szCs w:val="24"/>
        </w:rPr>
        <w:t>a</w:t>
      </w:r>
      <w:r w:rsidRPr="00D647DB">
        <w:rPr>
          <w:spacing w:val="1"/>
          <w:sz w:val="24"/>
          <w:szCs w:val="24"/>
        </w:rPr>
        <w:t>c</w:t>
      </w:r>
      <w:r w:rsidRPr="00D647DB">
        <w:rPr>
          <w:sz w:val="24"/>
          <w:szCs w:val="24"/>
        </w:rPr>
        <w:t>h</w:t>
      </w:r>
      <w:r w:rsidRPr="00D647DB">
        <w:rPr>
          <w:spacing w:val="57"/>
          <w:sz w:val="24"/>
          <w:szCs w:val="24"/>
        </w:rPr>
        <w:t xml:space="preserve"> </w:t>
      </w:r>
      <w:r w:rsidRPr="00D647DB">
        <w:rPr>
          <w:sz w:val="24"/>
          <w:szCs w:val="24"/>
        </w:rPr>
        <w:t>b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tch</w:t>
      </w:r>
      <w:r w:rsidRPr="00D647DB">
        <w:rPr>
          <w:spacing w:val="57"/>
          <w:sz w:val="24"/>
          <w:szCs w:val="24"/>
        </w:rPr>
        <w:t xml:space="preserve"> </w:t>
      </w:r>
      <w:r w:rsidRPr="00D647DB">
        <w:rPr>
          <w:sz w:val="24"/>
          <w:szCs w:val="24"/>
        </w:rPr>
        <w:t>h</w:t>
      </w:r>
      <w:r w:rsidRPr="00D647DB">
        <w:rPr>
          <w:spacing w:val="1"/>
          <w:sz w:val="24"/>
          <w:szCs w:val="24"/>
        </w:rPr>
        <w:t>a</w:t>
      </w:r>
      <w:r w:rsidRPr="00D647DB">
        <w:rPr>
          <w:sz w:val="24"/>
          <w:szCs w:val="24"/>
        </w:rPr>
        <w:t>s</w:t>
      </w:r>
      <w:r w:rsidRPr="00D647DB">
        <w:rPr>
          <w:spacing w:val="58"/>
          <w:sz w:val="24"/>
          <w:szCs w:val="24"/>
        </w:rPr>
        <w:t xml:space="preserve"> </w:t>
      </w:r>
      <w:r w:rsidRPr="00D647DB">
        <w:rPr>
          <w:sz w:val="24"/>
          <w:szCs w:val="24"/>
        </w:rPr>
        <w:t>to</w:t>
      </w:r>
      <w:r w:rsidRPr="00D647DB">
        <w:rPr>
          <w:spacing w:val="58"/>
          <w:sz w:val="24"/>
          <w:szCs w:val="24"/>
        </w:rPr>
        <w:t xml:space="preserve"> </w:t>
      </w:r>
      <w:r w:rsidRPr="00D647DB">
        <w:rPr>
          <w:sz w:val="24"/>
          <w:szCs w:val="24"/>
        </w:rPr>
        <w:t>be</w:t>
      </w:r>
      <w:r w:rsidRPr="00D647DB">
        <w:rPr>
          <w:spacing w:val="57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</w:t>
      </w:r>
      <w:r w:rsidRPr="00D647DB">
        <w:rPr>
          <w:spacing w:val="3"/>
          <w:sz w:val="24"/>
          <w:szCs w:val="24"/>
        </w:rPr>
        <w:t>m</w:t>
      </w:r>
      <w:r w:rsidRPr="00D647DB">
        <w:rPr>
          <w:sz w:val="24"/>
          <w:szCs w:val="24"/>
        </w:rPr>
        <w:t>plet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d</w:t>
      </w:r>
      <w:r w:rsidRPr="00D647DB">
        <w:rPr>
          <w:spacing w:val="57"/>
          <w:sz w:val="24"/>
          <w:szCs w:val="24"/>
        </w:rPr>
        <w:t xml:space="preserve"> </w:t>
      </w:r>
      <w:r w:rsidRPr="00D647DB">
        <w:rPr>
          <w:sz w:val="24"/>
          <w:szCs w:val="24"/>
        </w:rPr>
        <w:t>during</w:t>
      </w:r>
      <w:r w:rsidRPr="00D647DB">
        <w:rPr>
          <w:spacing w:val="55"/>
          <w:sz w:val="24"/>
          <w:szCs w:val="24"/>
        </w:rPr>
        <w:t xml:space="preserve"> </w:t>
      </w:r>
      <w:r w:rsidRPr="00D647DB">
        <w:rPr>
          <w:sz w:val="24"/>
          <w:szCs w:val="24"/>
        </w:rPr>
        <w:t>t</w:t>
      </w:r>
      <w:r w:rsidRPr="00D647DB">
        <w:rPr>
          <w:spacing w:val="3"/>
          <w:sz w:val="24"/>
          <w:szCs w:val="24"/>
        </w:rPr>
        <w:t>h</w:t>
      </w:r>
      <w:r w:rsidRPr="00D647DB">
        <w:rPr>
          <w:sz w:val="24"/>
          <w:szCs w:val="24"/>
        </w:rPr>
        <w:t>e</w:t>
      </w:r>
      <w:r w:rsidRPr="00D647DB">
        <w:rPr>
          <w:spacing w:val="56"/>
          <w:sz w:val="24"/>
          <w:szCs w:val="24"/>
        </w:rPr>
        <w:t xml:space="preserve"> </w:t>
      </w:r>
      <w:r w:rsidRPr="00D647DB">
        <w:rPr>
          <w:sz w:val="24"/>
          <w:szCs w:val="24"/>
        </w:rPr>
        <w:t>lab s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ss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ons.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Uplo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ding of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pacing w:val="3"/>
          <w:sz w:val="24"/>
          <w:szCs w:val="24"/>
        </w:rPr>
        <w:t>t</w:t>
      </w:r>
      <w:r w:rsidRPr="00D647DB">
        <w:rPr>
          <w:sz w:val="24"/>
          <w:szCs w:val="24"/>
        </w:rPr>
        <w:t>he</w:t>
      </w:r>
      <w:r w:rsidR="003B5195" w:rsidRPr="00D647DB">
        <w:rPr>
          <w:spacing w:val="1"/>
          <w:sz w:val="24"/>
          <w:szCs w:val="24"/>
        </w:rPr>
        <w:t xml:space="preserve"> </w:t>
      </w:r>
      <w:proofErr w:type="spellStart"/>
      <w:r w:rsidRPr="00D647DB">
        <w:rPr>
          <w:i/>
          <w:sz w:val="24"/>
          <w:szCs w:val="24"/>
        </w:rPr>
        <w:t>w</w:t>
      </w:r>
      <w:r w:rsidRPr="00D647DB">
        <w:rPr>
          <w:i/>
          <w:spacing w:val="-1"/>
          <w:sz w:val="24"/>
          <w:szCs w:val="24"/>
        </w:rPr>
        <w:t>x</w:t>
      </w:r>
      <w:r w:rsidRPr="00D647DB">
        <w:rPr>
          <w:i/>
          <w:sz w:val="24"/>
          <w:szCs w:val="24"/>
        </w:rPr>
        <w:t>mx</w:t>
      </w:r>
      <w:proofErr w:type="spellEnd"/>
      <w:r w:rsidRPr="00D647DB">
        <w:rPr>
          <w:i/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file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is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to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be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d</w:t>
      </w:r>
      <w:r w:rsidRPr="00D647DB">
        <w:rPr>
          <w:spacing w:val="2"/>
          <w:sz w:val="24"/>
          <w:szCs w:val="24"/>
        </w:rPr>
        <w:t>o</w:t>
      </w:r>
      <w:r w:rsidRPr="00D647DB">
        <w:rPr>
          <w:sz w:val="24"/>
          <w:szCs w:val="24"/>
        </w:rPr>
        <w:t>ne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on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e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in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two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w</w:t>
      </w:r>
      <w:r w:rsidRPr="00D647DB">
        <w:rPr>
          <w:spacing w:val="1"/>
          <w:sz w:val="24"/>
          <w:szCs w:val="24"/>
        </w:rPr>
        <w:t>e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ks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th</w:t>
      </w:r>
      <w:r w:rsidRPr="00D647DB">
        <w:rPr>
          <w:spacing w:val="2"/>
          <w:sz w:val="24"/>
          <w:szCs w:val="24"/>
        </w:rPr>
        <w:t>r</w:t>
      </w:r>
      <w:r w:rsidRPr="00D647DB">
        <w:rPr>
          <w:sz w:val="24"/>
          <w:szCs w:val="24"/>
        </w:rPr>
        <w:t>ou</w:t>
      </w:r>
      <w:r w:rsidRPr="00D647DB">
        <w:rPr>
          <w:spacing w:val="-2"/>
          <w:sz w:val="24"/>
          <w:szCs w:val="24"/>
        </w:rPr>
        <w:t>g</w:t>
      </w:r>
      <w:r w:rsidRPr="00D647DB">
        <w:rPr>
          <w:sz w:val="24"/>
          <w:szCs w:val="24"/>
        </w:rPr>
        <w:t>h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i/>
          <w:spacing w:val="1"/>
          <w:sz w:val="24"/>
          <w:szCs w:val="24"/>
        </w:rPr>
        <w:t>M</w:t>
      </w:r>
      <w:r w:rsidRPr="00D647DB">
        <w:rPr>
          <w:i/>
          <w:sz w:val="24"/>
          <w:szCs w:val="24"/>
        </w:rPr>
        <w:t>y</w:t>
      </w:r>
      <w:r w:rsidRPr="00D647DB">
        <w:rPr>
          <w:i/>
          <w:spacing w:val="1"/>
          <w:sz w:val="24"/>
          <w:szCs w:val="24"/>
        </w:rPr>
        <w:t xml:space="preserve"> </w:t>
      </w:r>
      <w:r w:rsidRPr="00D647DB">
        <w:rPr>
          <w:i/>
          <w:spacing w:val="-1"/>
          <w:sz w:val="24"/>
          <w:szCs w:val="24"/>
        </w:rPr>
        <w:t>c</w:t>
      </w:r>
      <w:r w:rsidRPr="00D647DB">
        <w:rPr>
          <w:i/>
          <w:sz w:val="24"/>
          <w:szCs w:val="24"/>
        </w:rPr>
        <w:t>ourse</w:t>
      </w:r>
      <w:r w:rsidRPr="00D647DB">
        <w:rPr>
          <w:sz w:val="24"/>
          <w:szCs w:val="24"/>
        </w:rPr>
        <w:t>.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1"/>
          <w:sz w:val="24"/>
          <w:szCs w:val="24"/>
        </w:rPr>
        <w:t>S</w:t>
      </w:r>
      <w:r w:rsidRPr="00D647DB">
        <w:rPr>
          <w:spacing w:val="-1"/>
          <w:sz w:val="24"/>
          <w:szCs w:val="24"/>
        </w:rPr>
        <w:t>a</w:t>
      </w:r>
      <w:r w:rsidRPr="00D647DB">
        <w:rPr>
          <w:spacing w:val="2"/>
          <w:sz w:val="24"/>
          <w:szCs w:val="24"/>
        </w:rPr>
        <w:t>v</w:t>
      </w:r>
      <w:r w:rsidRPr="00D647DB">
        <w:rPr>
          <w:sz w:val="24"/>
          <w:szCs w:val="24"/>
        </w:rPr>
        <w:t xml:space="preserve">e </w:t>
      </w:r>
      <w:r w:rsidRPr="00D647DB">
        <w:rPr>
          <w:spacing w:val="-5"/>
          <w:sz w:val="24"/>
          <w:szCs w:val="24"/>
        </w:rPr>
        <w:t>y</w:t>
      </w:r>
      <w:r w:rsidRPr="00D647DB">
        <w:rPr>
          <w:spacing w:val="2"/>
          <w:sz w:val="24"/>
          <w:szCs w:val="24"/>
        </w:rPr>
        <w:t>o</w:t>
      </w:r>
      <w:r w:rsidRPr="00D647DB">
        <w:rPr>
          <w:sz w:val="24"/>
          <w:szCs w:val="24"/>
        </w:rPr>
        <w:t>ur</w:t>
      </w:r>
      <w:r w:rsidRPr="00D647DB">
        <w:rPr>
          <w:spacing w:val="3"/>
          <w:sz w:val="24"/>
          <w:szCs w:val="24"/>
        </w:rPr>
        <w:t xml:space="preserve"> </w:t>
      </w:r>
      <w:proofErr w:type="gramStart"/>
      <w:r w:rsidRPr="00D647DB">
        <w:rPr>
          <w:sz w:val="24"/>
          <w:szCs w:val="24"/>
        </w:rPr>
        <w:t>*.</w:t>
      </w:r>
      <w:proofErr w:type="spellStart"/>
      <w:r w:rsidRPr="00D647DB">
        <w:rPr>
          <w:sz w:val="24"/>
          <w:szCs w:val="24"/>
        </w:rPr>
        <w:t>w</w:t>
      </w:r>
      <w:r w:rsidRPr="00D647DB">
        <w:rPr>
          <w:spacing w:val="2"/>
          <w:sz w:val="24"/>
          <w:szCs w:val="24"/>
        </w:rPr>
        <w:t>x</w:t>
      </w:r>
      <w:r w:rsidRPr="00D647DB">
        <w:rPr>
          <w:sz w:val="24"/>
          <w:szCs w:val="24"/>
        </w:rPr>
        <w:t>mx</w:t>
      </w:r>
      <w:proofErr w:type="spellEnd"/>
      <w:proofErr w:type="gramEnd"/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files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s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R</w:t>
      </w:r>
      <w:r w:rsidRPr="00D647DB">
        <w:rPr>
          <w:spacing w:val="-1"/>
          <w:sz w:val="24"/>
          <w:szCs w:val="24"/>
        </w:rPr>
        <w:t>e</w:t>
      </w:r>
      <w:r w:rsidRPr="00D647DB">
        <w:rPr>
          <w:spacing w:val="-2"/>
          <w:sz w:val="24"/>
          <w:szCs w:val="24"/>
        </w:rPr>
        <w:t>g</w:t>
      </w:r>
      <w:r w:rsidRPr="00D647DB">
        <w:rPr>
          <w:sz w:val="24"/>
          <w:szCs w:val="24"/>
        </w:rPr>
        <w:t>is</w:t>
      </w:r>
      <w:r w:rsidRPr="00D647DB">
        <w:rPr>
          <w:spacing w:val="1"/>
          <w:sz w:val="24"/>
          <w:szCs w:val="24"/>
        </w:rPr>
        <w:t>t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r</w:t>
      </w:r>
      <w:r w:rsidRPr="00D647DB">
        <w:rPr>
          <w:spacing w:val="3"/>
          <w:sz w:val="24"/>
          <w:szCs w:val="24"/>
        </w:rPr>
        <w:t xml:space="preserve"> </w:t>
      </w:r>
      <w:r w:rsidR="00D91AF8" w:rsidRPr="00D647DB">
        <w:rPr>
          <w:sz w:val="24"/>
          <w:szCs w:val="24"/>
        </w:rPr>
        <w:t>numbe</w:t>
      </w:r>
      <w:r w:rsidR="00D91AF8" w:rsidRPr="00D647DB">
        <w:rPr>
          <w:spacing w:val="-1"/>
          <w:sz w:val="24"/>
          <w:szCs w:val="24"/>
        </w:rPr>
        <w:t xml:space="preserve">r </w:t>
      </w:r>
      <w:r w:rsidR="00D91AF8" w:rsidRPr="00D647DB">
        <w:rPr>
          <w:spacing w:val="2"/>
          <w:sz w:val="24"/>
          <w:szCs w:val="24"/>
        </w:rPr>
        <w:t>D</w:t>
      </w:r>
      <w:r w:rsidR="00D91AF8" w:rsidRPr="00D647DB">
        <w:rPr>
          <w:spacing w:val="-1"/>
          <w:sz w:val="24"/>
          <w:szCs w:val="24"/>
        </w:rPr>
        <w:t>a</w:t>
      </w:r>
      <w:r w:rsidR="00D91AF8" w:rsidRPr="00D647DB">
        <w:rPr>
          <w:sz w:val="24"/>
          <w:szCs w:val="24"/>
        </w:rPr>
        <w:t>te</w:t>
      </w:r>
      <w:r w:rsidRPr="00D647DB">
        <w:rPr>
          <w:spacing w:val="8"/>
          <w:sz w:val="24"/>
          <w:szCs w:val="24"/>
        </w:rPr>
        <w:t xml:space="preserve"> </w:t>
      </w:r>
      <w:r w:rsidRPr="00D647DB">
        <w:rPr>
          <w:sz w:val="24"/>
          <w:szCs w:val="24"/>
        </w:rPr>
        <w:t>for quick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z w:val="24"/>
          <w:szCs w:val="24"/>
        </w:rPr>
        <w:t>r</w:t>
      </w:r>
      <w:r w:rsidRPr="00D647DB">
        <w:rPr>
          <w:spacing w:val="-2"/>
          <w:sz w:val="24"/>
          <w:szCs w:val="24"/>
        </w:rPr>
        <w:t>e</w:t>
      </w:r>
      <w:r w:rsidRPr="00D647DB">
        <w:rPr>
          <w:spacing w:val="1"/>
          <w:sz w:val="24"/>
          <w:szCs w:val="24"/>
        </w:rPr>
        <w:t>f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r</w:t>
      </w:r>
      <w:r w:rsidRPr="00D647DB">
        <w:rPr>
          <w:spacing w:val="-2"/>
          <w:sz w:val="24"/>
          <w:szCs w:val="24"/>
        </w:rPr>
        <w:t>e</w:t>
      </w:r>
      <w:r w:rsidRPr="00D647DB">
        <w:rPr>
          <w:spacing w:val="2"/>
          <w:sz w:val="24"/>
          <w:szCs w:val="24"/>
        </w:rPr>
        <w:t>n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e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for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v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luation.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pacing w:val="1"/>
          <w:sz w:val="24"/>
          <w:szCs w:val="24"/>
        </w:rPr>
        <w:t>S</w:t>
      </w:r>
      <w:r w:rsidRPr="00D647DB">
        <w:rPr>
          <w:sz w:val="24"/>
          <w:szCs w:val="24"/>
        </w:rPr>
        <w:t>p</w:t>
      </w:r>
      <w:r w:rsidRPr="00D647DB">
        <w:rPr>
          <w:spacing w:val="-1"/>
          <w:sz w:val="24"/>
          <w:szCs w:val="24"/>
        </w:rPr>
        <w:t>ec</w:t>
      </w:r>
      <w:r w:rsidRPr="00D647DB">
        <w:rPr>
          <w:sz w:val="24"/>
          <w:szCs w:val="24"/>
        </w:rPr>
        <w:t>if</w:t>
      </w:r>
      <w:r w:rsidRPr="00D647DB">
        <w:rPr>
          <w:spacing w:val="2"/>
          <w:sz w:val="24"/>
          <w:szCs w:val="24"/>
        </w:rPr>
        <w:t>i</w:t>
      </w:r>
      <w:r w:rsidRPr="00D647DB">
        <w:rPr>
          <w:sz w:val="24"/>
          <w:szCs w:val="24"/>
        </w:rPr>
        <w:t>c ins</w:t>
      </w:r>
      <w:r w:rsidRPr="00D647DB">
        <w:rPr>
          <w:spacing w:val="1"/>
          <w:sz w:val="24"/>
          <w:szCs w:val="24"/>
        </w:rPr>
        <w:t>t</w:t>
      </w:r>
      <w:r w:rsidRPr="00D647DB">
        <w:rPr>
          <w:sz w:val="24"/>
          <w:szCs w:val="24"/>
        </w:rPr>
        <w:t>ru</w:t>
      </w:r>
      <w:r w:rsidRPr="00D647DB">
        <w:rPr>
          <w:spacing w:val="-2"/>
          <w:sz w:val="24"/>
          <w:szCs w:val="24"/>
        </w:rPr>
        <w:t>c</w:t>
      </w:r>
      <w:r w:rsidRPr="00D647DB">
        <w:rPr>
          <w:sz w:val="24"/>
          <w:szCs w:val="24"/>
        </w:rPr>
        <w:t>t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ons with r</w:t>
      </w:r>
      <w:r w:rsidRPr="00D647DB">
        <w:rPr>
          <w:spacing w:val="-2"/>
          <w:sz w:val="24"/>
          <w:szCs w:val="24"/>
        </w:rPr>
        <w:t>e</w:t>
      </w:r>
      <w:r w:rsidRPr="00D647DB">
        <w:rPr>
          <w:sz w:val="24"/>
          <w:szCs w:val="24"/>
        </w:rPr>
        <w:t>g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 xml:space="preserve">rd </w:t>
      </w:r>
      <w:r w:rsidRPr="00D647DB">
        <w:rPr>
          <w:spacing w:val="2"/>
          <w:sz w:val="24"/>
          <w:szCs w:val="24"/>
        </w:rPr>
        <w:t>t</w:t>
      </w:r>
      <w:r w:rsidRPr="00D647DB">
        <w:rPr>
          <w:sz w:val="24"/>
          <w:szCs w:val="24"/>
        </w:rPr>
        <w:t>o the l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 xml:space="preserve">b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ss</w:t>
      </w:r>
      <w:r w:rsidRPr="00D647DB">
        <w:rPr>
          <w:spacing w:val="1"/>
          <w:sz w:val="24"/>
          <w:szCs w:val="24"/>
        </w:rPr>
        <w:t>i</w:t>
      </w:r>
      <w:r w:rsidRPr="00D647DB">
        <w:rPr>
          <w:spacing w:val="-2"/>
          <w:sz w:val="24"/>
          <w:szCs w:val="24"/>
        </w:rPr>
        <w:t>g</w:t>
      </w:r>
      <w:r w:rsidRPr="00D647DB">
        <w:rPr>
          <w:sz w:val="24"/>
          <w:szCs w:val="24"/>
        </w:rPr>
        <w:t>n</w:t>
      </w:r>
      <w:r w:rsidRPr="00D647DB">
        <w:rPr>
          <w:spacing w:val="3"/>
          <w:sz w:val="24"/>
          <w:szCs w:val="24"/>
        </w:rPr>
        <w:t>m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nts</w:t>
      </w:r>
      <w:r w:rsidRPr="00D647DB">
        <w:rPr>
          <w:spacing w:val="1"/>
          <w:sz w:val="24"/>
          <w:szCs w:val="24"/>
        </w:rPr>
        <w:t>/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x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r</w:t>
      </w:r>
      <w:r w:rsidRPr="00D647DB">
        <w:rPr>
          <w:spacing w:val="-2"/>
          <w:sz w:val="24"/>
          <w:szCs w:val="24"/>
        </w:rPr>
        <w:t>c</w:t>
      </w:r>
      <w:r w:rsidRPr="00D647DB">
        <w:rPr>
          <w:sz w:val="24"/>
          <w:szCs w:val="24"/>
        </w:rPr>
        <w:t>ises will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be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pacing w:val="-2"/>
          <w:sz w:val="24"/>
          <w:szCs w:val="24"/>
        </w:rPr>
        <w:t>g</w:t>
      </w:r>
      <w:r w:rsidRPr="00D647DB">
        <w:rPr>
          <w:sz w:val="24"/>
          <w:szCs w:val="24"/>
        </w:rPr>
        <w:t xml:space="preserve">iven in </w:t>
      </w:r>
      <w:r w:rsidRPr="00D647DB">
        <w:rPr>
          <w:spacing w:val="3"/>
          <w:sz w:val="24"/>
          <w:szCs w:val="24"/>
        </w:rPr>
        <w:t>t</w:t>
      </w:r>
      <w:r w:rsidRPr="00D647DB">
        <w:rPr>
          <w:sz w:val="24"/>
          <w:szCs w:val="24"/>
        </w:rPr>
        <w:t>he</w:t>
      </w:r>
      <w:r w:rsidRPr="00D647DB">
        <w:rPr>
          <w:spacing w:val="-1"/>
          <w:sz w:val="24"/>
          <w:szCs w:val="24"/>
        </w:rPr>
        <w:t xml:space="preserve"> c</w:t>
      </w:r>
      <w:r w:rsidRPr="00D647DB">
        <w:rPr>
          <w:sz w:val="24"/>
          <w:szCs w:val="24"/>
        </w:rPr>
        <w:t>lass.</w:t>
      </w:r>
    </w:p>
    <w:p w:rsidR="00401DF8" w:rsidRPr="00D647DB" w:rsidRDefault="00401DF8" w:rsidP="00D647DB">
      <w:pPr>
        <w:spacing w:before="3"/>
        <w:rPr>
          <w:sz w:val="24"/>
          <w:szCs w:val="24"/>
        </w:rPr>
      </w:pPr>
    </w:p>
    <w:p w:rsidR="00401DF8" w:rsidRPr="00D647DB" w:rsidRDefault="00F858F2" w:rsidP="00D647DB">
      <w:pPr>
        <w:ind w:left="220" w:right="8100"/>
        <w:jc w:val="both"/>
        <w:rPr>
          <w:sz w:val="24"/>
          <w:szCs w:val="24"/>
        </w:rPr>
      </w:pPr>
      <w:r w:rsidRPr="00D647DB">
        <w:rPr>
          <w:b/>
          <w:spacing w:val="-7"/>
          <w:sz w:val="24"/>
          <w:szCs w:val="24"/>
        </w:rPr>
        <w:t>6</w:t>
      </w:r>
      <w:r w:rsidRPr="00D647DB">
        <w:rPr>
          <w:b/>
          <w:sz w:val="24"/>
          <w:szCs w:val="24"/>
        </w:rPr>
        <w:t xml:space="preserve">.  </w:t>
      </w:r>
      <w:r w:rsidRPr="00D647DB">
        <w:rPr>
          <w:b/>
          <w:spacing w:val="7"/>
          <w:sz w:val="24"/>
          <w:szCs w:val="24"/>
        </w:rPr>
        <w:t xml:space="preserve"> </w:t>
      </w:r>
      <w:r w:rsidRPr="00D647DB">
        <w:rPr>
          <w:b/>
          <w:spacing w:val="-6"/>
          <w:sz w:val="24"/>
          <w:szCs w:val="24"/>
        </w:rPr>
        <w:t>L</w:t>
      </w:r>
      <w:r w:rsidRPr="00D647DB">
        <w:rPr>
          <w:b/>
          <w:spacing w:val="-7"/>
          <w:sz w:val="24"/>
          <w:szCs w:val="24"/>
        </w:rPr>
        <w:t>a</w:t>
      </w:r>
      <w:r w:rsidRPr="00D647DB">
        <w:rPr>
          <w:b/>
          <w:sz w:val="24"/>
          <w:szCs w:val="24"/>
        </w:rPr>
        <w:t>b</w:t>
      </w:r>
      <w:r w:rsidRPr="00D647DB">
        <w:rPr>
          <w:b/>
          <w:spacing w:val="-11"/>
          <w:sz w:val="24"/>
          <w:szCs w:val="24"/>
        </w:rPr>
        <w:t xml:space="preserve"> </w:t>
      </w:r>
      <w:r w:rsidRPr="00D647DB">
        <w:rPr>
          <w:b/>
          <w:spacing w:val="-5"/>
          <w:sz w:val="24"/>
          <w:szCs w:val="24"/>
        </w:rPr>
        <w:t>R</w:t>
      </w:r>
      <w:r w:rsidRPr="00D647DB">
        <w:rPr>
          <w:b/>
          <w:spacing w:val="-6"/>
          <w:sz w:val="24"/>
          <w:szCs w:val="24"/>
        </w:rPr>
        <w:t>e</w:t>
      </w:r>
      <w:r w:rsidRPr="00D647DB">
        <w:rPr>
          <w:b/>
          <w:spacing w:val="-8"/>
          <w:sz w:val="24"/>
          <w:szCs w:val="24"/>
        </w:rPr>
        <w:t>c</w:t>
      </w:r>
      <w:r w:rsidRPr="00D647DB">
        <w:rPr>
          <w:b/>
          <w:spacing w:val="-5"/>
          <w:sz w:val="24"/>
          <w:szCs w:val="24"/>
        </w:rPr>
        <w:t>o</w:t>
      </w:r>
      <w:r w:rsidRPr="00D647DB">
        <w:rPr>
          <w:b/>
          <w:spacing w:val="-8"/>
          <w:sz w:val="24"/>
          <w:szCs w:val="24"/>
        </w:rPr>
        <w:t>r</w:t>
      </w:r>
      <w:r w:rsidRPr="00D647DB">
        <w:rPr>
          <w:b/>
          <w:sz w:val="24"/>
          <w:szCs w:val="24"/>
        </w:rPr>
        <w:t>d</w:t>
      </w:r>
    </w:p>
    <w:p w:rsidR="00401DF8" w:rsidRPr="00D647DB" w:rsidRDefault="00401DF8" w:rsidP="00D647DB">
      <w:pPr>
        <w:spacing w:before="6"/>
        <w:rPr>
          <w:sz w:val="24"/>
          <w:szCs w:val="24"/>
        </w:rPr>
      </w:pPr>
    </w:p>
    <w:p w:rsidR="00401DF8" w:rsidRPr="00D647DB" w:rsidRDefault="00F858F2" w:rsidP="00D647DB">
      <w:pPr>
        <w:ind w:left="220" w:right="249"/>
        <w:jc w:val="both"/>
        <w:rPr>
          <w:sz w:val="24"/>
          <w:szCs w:val="24"/>
        </w:rPr>
      </w:pPr>
      <w:r w:rsidRPr="00D647DB">
        <w:rPr>
          <w:sz w:val="24"/>
          <w:szCs w:val="24"/>
        </w:rPr>
        <w:t>A</w:t>
      </w:r>
      <w:r w:rsidRPr="00D647DB">
        <w:rPr>
          <w:spacing w:val="-10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l</w:t>
      </w:r>
      <w:r w:rsidRPr="00D647DB">
        <w:rPr>
          <w:spacing w:val="-8"/>
          <w:sz w:val="24"/>
          <w:szCs w:val="24"/>
        </w:rPr>
        <w:t>a</w:t>
      </w:r>
      <w:r w:rsidRPr="00D647DB">
        <w:rPr>
          <w:sz w:val="24"/>
          <w:szCs w:val="24"/>
        </w:rPr>
        <w:t>b</w:t>
      </w:r>
      <w:r w:rsidRPr="00D647DB">
        <w:rPr>
          <w:spacing w:val="-7"/>
          <w:sz w:val="24"/>
          <w:szCs w:val="24"/>
        </w:rPr>
        <w:t xml:space="preserve"> </w:t>
      </w:r>
      <w:r w:rsidRPr="00D647DB">
        <w:rPr>
          <w:spacing w:val="-6"/>
          <w:sz w:val="24"/>
          <w:szCs w:val="24"/>
        </w:rPr>
        <w:t>r</w:t>
      </w:r>
      <w:r w:rsidRPr="00D647DB">
        <w:rPr>
          <w:spacing w:val="-8"/>
          <w:sz w:val="24"/>
          <w:szCs w:val="24"/>
        </w:rPr>
        <w:t>e</w:t>
      </w:r>
      <w:r w:rsidRPr="00D647DB">
        <w:rPr>
          <w:spacing w:val="-6"/>
          <w:sz w:val="24"/>
          <w:szCs w:val="24"/>
        </w:rPr>
        <w:t>c</w:t>
      </w:r>
      <w:r w:rsidRPr="00D647DB">
        <w:rPr>
          <w:spacing w:val="-5"/>
          <w:sz w:val="24"/>
          <w:szCs w:val="24"/>
        </w:rPr>
        <w:t>o</w:t>
      </w:r>
      <w:r w:rsidRPr="00D647DB">
        <w:rPr>
          <w:spacing w:val="-8"/>
          <w:sz w:val="24"/>
          <w:szCs w:val="24"/>
        </w:rPr>
        <w:t>r</w:t>
      </w:r>
      <w:r w:rsidRPr="00D647DB">
        <w:rPr>
          <w:sz w:val="24"/>
          <w:szCs w:val="24"/>
        </w:rPr>
        <w:t>d</w:t>
      </w:r>
      <w:r w:rsidRPr="00D647DB">
        <w:rPr>
          <w:spacing w:val="48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b</w:t>
      </w:r>
      <w:r w:rsidRPr="00D647DB">
        <w:rPr>
          <w:spacing w:val="-6"/>
          <w:sz w:val="24"/>
          <w:szCs w:val="24"/>
        </w:rPr>
        <w:t>a</w:t>
      </w:r>
      <w:r w:rsidRPr="00D647DB">
        <w:rPr>
          <w:spacing w:val="-5"/>
          <w:sz w:val="24"/>
          <w:szCs w:val="24"/>
        </w:rPr>
        <w:t>s</w:t>
      </w:r>
      <w:r w:rsidRPr="00D647DB">
        <w:rPr>
          <w:spacing w:val="-8"/>
          <w:sz w:val="24"/>
          <w:szCs w:val="24"/>
        </w:rPr>
        <w:t>e</w:t>
      </w:r>
      <w:r w:rsidRPr="00D647DB">
        <w:rPr>
          <w:sz w:val="24"/>
          <w:szCs w:val="24"/>
        </w:rPr>
        <w:t>d</w:t>
      </w:r>
      <w:r w:rsidRPr="00D647DB">
        <w:rPr>
          <w:spacing w:val="-10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o</w:t>
      </w:r>
      <w:r w:rsidRPr="00D647DB">
        <w:rPr>
          <w:sz w:val="24"/>
          <w:szCs w:val="24"/>
        </w:rPr>
        <w:t>n</w:t>
      </w:r>
      <w:r w:rsidRPr="00D647DB">
        <w:rPr>
          <w:spacing w:val="-10"/>
          <w:sz w:val="24"/>
          <w:szCs w:val="24"/>
        </w:rPr>
        <w:t xml:space="preserve"> </w:t>
      </w:r>
      <w:r w:rsidRPr="00D647DB">
        <w:rPr>
          <w:spacing w:val="-7"/>
          <w:sz w:val="24"/>
          <w:szCs w:val="24"/>
        </w:rPr>
        <w:t>t</w:t>
      </w:r>
      <w:r w:rsidRPr="00D647DB">
        <w:rPr>
          <w:spacing w:val="-5"/>
          <w:sz w:val="24"/>
          <w:szCs w:val="24"/>
        </w:rPr>
        <w:t>h</w:t>
      </w:r>
      <w:r w:rsidRPr="00D647DB">
        <w:rPr>
          <w:sz w:val="24"/>
          <w:szCs w:val="24"/>
        </w:rPr>
        <w:t>e</w:t>
      </w:r>
      <w:r w:rsidRPr="00D647DB">
        <w:rPr>
          <w:spacing w:val="-8"/>
          <w:sz w:val="24"/>
          <w:szCs w:val="24"/>
        </w:rPr>
        <w:t xml:space="preserve"> </w:t>
      </w:r>
      <w:r w:rsidRPr="00D647DB">
        <w:rPr>
          <w:spacing w:val="-7"/>
          <w:sz w:val="24"/>
          <w:szCs w:val="24"/>
        </w:rPr>
        <w:t>l</w:t>
      </w:r>
      <w:r w:rsidRPr="00D647DB">
        <w:rPr>
          <w:spacing w:val="-6"/>
          <w:sz w:val="24"/>
          <w:szCs w:val="24"/>
        </w:rPr>
        <w:t>a</w:t>
      </w:r>
      <w:r w:rsidRPr="00D647DB">
        <w:rPr>
          <w:sz w:val="24"/>
          <w:szCs w:val="24"/>
        </w:rPr>
        <w:t>b</w:t>
      </w:r>
      <w:r w:rsidRPr="00D647DB">
        <w:rPr>
          <w:spacing w:val="-10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s</w:t>
      </w:r>
      <w:r w:rsidRPr="00D647DB">
        <w:rPr>
          <w:spacing w:val="-8"/>
          <w:sz w:val="24"/>
          <w:szCs w:val="24"/>
        </w:rPr>
        <w:t>e</w:t>
      </w:r>
      <w:r w:rsidRPr="00D647DB">
        <w:rPr>
          <w:spacing w:val="-5"/>
          <w:sz w:val="24"/>
          <w:szCs w:val="24"/>
        </w:rPr>
        <w:t>s</w:t>
      </w:r>
      <w:r w:rsidRPr="00D647DB">
        <w:rPr>
          <w:spacing w:val="-7"/>
          <w:sz w:val="24"/>
          <w:szCs w:val="24"/>
        </w:rPr>
        <w:t>si</w:t>
      </w:r>
      <w:r w:rsidRPr="00D647DB">
        <w:rPr>
          <w:spacing w:val="-5"/>
          <w:sz w:val="24"/>
          <w:szCs w:val="24"/>
        </w:rPr>
        <w:t>o</w:t>
      </w:r>
      <w:r w:rsidRPr="00D647DB">
        <w:rPr>
          <w:spacing w:val="-7"/>
          <w:sz w:val="24"/>
          <w:szCs w:val="24"/>
        </w:rPr>
        <w:t>n</w:t>
      </w:r>
      <w:r w:rsidRPr="00D647DB">
        <w:rPr>
          <w:sz w:val="24"/>
          <w:szCs w:val="24"/>
        </w:rPr>
        <w:t>s</w:t>
      </w:r>
      <w:r w:rsidRPr="00D647DB">
        <w:rPr>
          <w:spacing w:val="-9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i</w:t>
      </w:r>
      <w:r w:rsidRPr="00D647DB">
        <w:rPr>
          <w:sz w:val="24"/>
          <w:szCs w:val="24"/>
        </w:rPr>
        <w:t>s</w:t>
      </w:r>
      <w:r w:rsidRPr="00D647DB">
        <w:rPr>
          <w:spacing w:val="-9"/>
          <w:sz w:val="24"/>
          <w:szCs w:val="24"/>
        </w:rPr>
        <w:t xml:space="preserve"> </w:t>
      </w:r>
      <w:r w:rsidRPr="00D647DB">
        <w:rPr>
          <w:spacing w:val="-7"/>
          <w:sz w:val="24"/>
          <w:szCs w:val="24"/>
        </w:rPr>
        <w:t>t</w:t>
      </w:r>
      <w:r w:rsidRPr="00D647DB">
        <w:rPr>
          <w:sz w:val="24"/>
          <w:szCs w:val="24"/>
        </w:rPr>
        <w:t>o</w:t>
      </w:r>
      <w:r w:rsidRPr="00D647DB">
        <w:rPr>
          <w:spacing w:val="-7"/>
          <w:sz w:val="24"/>
          <w:szCs w:val="24"/>
        </w:rPr>
        <w:t xml:space="preserve"> b</w:t>
      </w:r>
      <w:r w:rsidRPr="00D647DB">
        <w:rPr>
          <w:sz w:val="24"/>
          <w:szCs w:val="24"/>
        </w:rPr>
        <w:t>e</w:t>
      </w:r>
      <w:r w:rsidRPr="00D647DB">
        <w:rPr>
          <w:spacing w:val="-11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m</w:t>
      </w:r>
      <w:r w:rsidRPr="00D647DB">
        <w:rPr>
          <w:spacing w:val="-6"/>
          <w:sz w:val="24"/>
          <w:szCs w:val="24"/>
        </w:rPr>
        <w:t>a</w:t>
      </w:r>
      <w:r w:rsidRPr="00D647DB">
        <w:rPr>
          <w:spacing w:val="-7"/>
          <w:sz w:val="24"/>
          <w:szCs w:val="24"/>
        </w:rPr>
        <w:t>in</w:t>
      </w:r>
      <w:r w:rsidRPr="00D647DB">
        <w:rPr>
          <w:spacing w:val="-4"/>
          <w:sz w:val="24"/>
          <w:szCs w:val="24"/>
        </w:rPr>
        <w:t>t</w:t>
      </w:r>
      <w:r w:rsidRPr="00D647DB">
        <w:rPr>
          <w:spacing w:val="-6"/>
          <w:sz w:val="24"/>
          <w:szCs w:val="24"/>
        </w:rPr>
        <w:t>a</w:t>
      </w:r>
      <w:r w:rsidRPr="00D647DB">
        <w:rPr>
          <w:spacing w:val="-7"/>
          <w:sz w:val="24"/>
          <w:szCs w:val="24"/>
        </w:rPr>
        <w:t>i</w:t>
      </w:r>
      <w:r w:rsidRPr="00D647DB">
        <w:rPr>
          <w:spacing w:val="-5"/>
          <w:sz w:val="24"/>
          <w:szCs w:val="24"/>
        </w:rPr>
        <w:t>n</w:t>
      </w:r>
      <w:r w:rsidRPr="00D647DB">
        <w:rPr>
          <w:spacing w:val="-8"/>
          <w:sz w:val="24"/>
          <w:szCs w:val="24"/>
        </w:rPr>
        <w:t>e</w:t>
      </w:r>
      <w:r w:rsidRPr="00D647DB">
        <w:rPr>
          <w:sz w:val="24"/>
          <w:szCs w:val="24"/>
        </w:rPr>
        <w:t>d</w:t>
      </w:r>
      <w:r w:rsidRPr="00D647DB">
        <w:rPr>
          <w:spacing w:val="48"/>
          <w:sz w:val="24"/>
          <w:szCs w:val="24"/>
        </w:rPr>
        <w:t xml:space="preserve"> </w:t>
      </w:r>
      <w:r w:rsidRPr="00D647DB">
        <w:rPr>
          <w:spacing w:val="-7"/>
          <w:sz w:val="24"/>
          <w:szCs w:val="24"/>
        </w:rPr>
        <w:t>i</w:t>
      </w:r>
      <w:r w:rsidRPr="00D647DB">
        <w:rPr>
          <w:sz w:val="24"/>
          <w:szCs w:val="24"/>
        </w:rPr>
        <w:t>n</w:t>
      </w:r>
      <w:r w:rsidRPr="00D647DB">
        <w:rPr>
          <w:spacing w:val="-7"/>
          <w:sz w:val="24"/>
          <w:szCs w:val="24"/>
        </w:rPr>
        <w:t xml:space="preserve"> </w:t>
      </w:r>
      <w:r w:rsidRPr="00D647DB">
        <w:rPr>
          <w:sz w:val="24"/>
          <w:szCs w:val="24"/>
        </w:rPr>
        <w:t>a</w:t>
      </w:r>
      <w:r w:rsidRPr="00D647DB">
        <w:rPr>
          <w:spacing w:val="-8"/>
          <w:sz w:val="24"/>
          <w:szCs w:val="24"/>
        </w:rPr>
        <w:t xml:space="preserve"> w</w:t>
      </w:r>
      <w:r w:rsidRPr="00D647DB">
        <w:rPr>
          <w:spacing w:val="-6"/>
          <w:sz w:val="24"/>
          <w:szCs w:val="24"/>
        </w:rPr>
        <w:t>e</w:t>
      </w:r>
      <w:r w:rsidRPr="00D647DB">
        <w:rPr>
          <w:spacing w:val="-7"/>
          <w:sz w:val="24"/>
          <w:szCs w:val="24"/>
        </w:rPr>
        <w:t>l</w:t>
      </w:r>
      <w:r w:rsidRPr="00D647DB">
        <w:rPr>
          <w:spacing w:val="-4"/>
          <w:sz w:val="24"/>
          <w:szCs w:val="24"/>
        </w:rPr>
        <w:t>l</w:t>
      </w:r>
      <w:r w:rsidRPr="00D647DB">
        <w:rPr>
          <w:spacing w:val="-8"/>
          <w:sz w:val="24"/>
          <w:szCs w:val="24"/>
        </w:rPr>
        <w:t>-</w:t>
      </w:r>
      <w:r w:rsidRPr="00D647DB">
        <w:rPr>
          <w:spacing w:val="-5"/>
          <w:sz w:val="24"/>
          <w:szCs w:val="24"/>
        </w:rPr>
        <w:t>o</w:t>
      </w:r>
      <w:r w:rsidRPr="00D647DB">
        <w:rPr>
          <w:spacing w:val="-6"/>
          <w:sz w:val="24"/>
          <w:szCs w:val="24"/>
        </w:rPr>
        <w:t>r</w:t>
      </w:r>
      <w:r w:rsidRPr="00D647DB">
        <w:rPr>
          <w:spacing w:val="-7"/>
          <w:sz w:val="24"/>
          <w:szCs w:val="24"/>
        </w:rPr>
        <w:t>g</w:t>
      </w:r>
      <w:r w:rsidRPr="00D647DB">
        <w:rPr>
          <w:spacing w:val="-6"/>
          <w:sz w:val="24"/>
          <w:szCs w:val="24"/>
        </w:rPr>
        <w:t>a</w:t>
      </w:r>
      <w:r w:rsidRPr="00D647DB">
        <w:rPr>
          <w:spacing w:val="-7"/>
          <w:sz w:val="24"/>
          <w:szCs w:val="24"/>
        </w:rPr>
        <w:t>ni</w:t>
      </w:r>
      <w:r w:rsidRPr="00D647DB">
        <w:rPr>
          <w:spacing w:val="-3"/>
          <w:sz w:val="24"/>
          <w:szCs w:val="24"/>
        </w:rPr>
        <w:t>z</w:t>
      </w:r>
      <w:r w:rsidRPr="00D647DB">
        <w:rPr>
          <w:spacing w:val="-6"/>
          <w:sz w:val="24"/>
          <w:szCs w:val="24"/>
        </w:rPr>
        <w:t>e</w:t>
      </w:r>
      <w:r w:rsidRPr="00D647DB">
        <w:rPr>
          <w:sz w:val="24"/>
          <w:szCs w:val="24"/>
        </w:rPr>
        <w:t>d</w:t>
      </w:r>
      <w:r w:rsidRPr="00D647DB">
        <w:rPr>
          <w:spacing w:val="-10"/>
          <w:sz w:val="24"/>
          <w:szCs w:val="24"/>
        </w:rPr>
        <w:t xml:space="preserve"> </w:t>
      </w:r>
      <w:r w:rsidRPr="00D647DB">
        <w:rPr>
          <w:spacing w:val="-7"/>
          <w:sz w:val="24"/>
          <w:szCs w:val="24"/>
        </w:rPr>
        <w:t>m</w:t>
      </w:r>
      <w:r w:rsidRPr="00D647DB">
        <w:rPr>
          <w:spacing w:val="-6"/>
          <w:sz w:val="24"/>
          <w:szCs w:val="24"/>
        </w:rPr>
        <w:t>a</w:t>
      </w:r>
      <w:r w:rsidRPr="00D647DB">
        <w:rPr>
          <w:spacing w:val="-7"/>
          <w:sz w:val="24"/>
          <w:szCs w:val="24"/>
        </w:rPr>
        <w:t>n</w:t>
      </w:r>
      <w:r w:rsidRPr="00D647DB">
        <w:rPr>
          <w:spacing w:val="-5"/>
          <w:sz w:val="24"/>
          <w:szCs w:val="24"/>
        </w:rPr>
        <w:t>n</w:t>
      </w:r>
      <w:r w:rsidRPr="00D647DB">
        <w:rPr>
          <w:spacing w:val="-6"/>
          <w:sz w:val="24"/>
          <w:szCs w:val="24"/>
        </w:rPr>
        <w:t>e</w:t>
      </w:r>
      <w:r w:rsidRPr="00D647DB">
        <w:rPr>
          <w:spacing w:val="-8"/>
          <w:sz w:val="24"/>
          <w:szCs w:val="24"/>
        </w:rPr>
        <w:t>r</w:t>
      </w:r>
      <w:r w:rsidRPr="00D647DB">
        <w:rPr>
          <w:sz w:val="24"/>
          <w:szCs w:val="24"/>
        </w:rPr>
        <w:t>.</w:t>
      </w:r>
      <w:r w:rsidRPr="00D647DB">
        <w:rPr>
          <w:spacing w:val="-7"/>
          <w:sz w:val="24"/>
          <w:szCs w:val="24"/>
        </w:rPr>
        <w:t xml:space="preserve"> T</w:t>
      </w:r>
      <w:r w:rsidRPr="00D647DB">
        <w:rPr>
          <w:spacing w:val="-5"/>
          <w:sz w:val="24"/>
          <w:szCs w:val="24"/>
        </w:rPr>
        <w:t>h</w:t>
      </w:r>
      <w:r w:rsidRPr="00D647DB">
        <w:rPr>
          <w:sz w:val="24"/>
          <w:szCs w:val="24"/>
        </w:rPr>
        <w:t>e</w:t>
      </w:r>
      <w:r w:rsidRPr="00D647DB">
        <w:rPr>
          <w:spacing w:val="-11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s</w:t>
      </w:r>
      <w:r w:rsidRPr="00D647DB">
        <w:rPr>
          <w:spacing w:val="-7"/>
          <w:sz w:val="24"/>
          <w:szCs w:val="24"/>
        </w:rPr>
        <w:t>o</w:t>
      </w:r>
      <w:r w:rsidRPr="00D647DB">
        <w:rPr>
          <w:spacing w:val="-4"/>
          <w:sz w:val="24"/>
          <w:szCs w:val="24"/>
        </w:rPr>
        <w:t>l</w:t>
      </w:r>
      <w:r w:rsidRPr="00D647DB">
        <w:rPr>
          <w:spacing w:val="-7"/>
          <w:sz w:val="24"/>
          <w:szCs w:val="24"/>
        </w:rPr>
        <w:t>ut</w:t>
      </w:r>
      <w:r w:rsidRPr="00D647DB">
        <w:rPr>
          <w:spacing w:val="-4"/>
          <w:sz w:val="24"/>
          <w:szCs w:val="24"/>
        </w:rPr>
        <w:t>i</w:t>
      </w:r>
      <w:r w:rsidRPr="00D647DB">
        <w:rPr>
          <w:spacing w:val="-7"/>
          <w:sz w:val="24"/>
          <w:szCs w:val="24"/>
        </w:rPr>
        <w:t>o</w:t>
      </w:r>
      <w:r w:rsidRPr="00D647DB">
        <w:rPr>
          <w:sz w:val="24"/>
          <w:szCs w:val="24"/>
        </w:rPr>
        <w:t>n</w:t>
      </w:r>
      <w:r w:rsidRPr="00D647DB">
        <w:rPr>
          <w:spacing w:val="-10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t</w:t>
      </w:r>
      <w:r w:rsidRPr="00D647DB">
        <w:rPr>
          <w:sz w:val="24"/>
          <w:szCs w:val="24"/>
        </w:rPr>
        <w:t xml:space="preserve">o </w:t>
      </w:r>
      <w:r w:rsidRPr="00D647DB">
        <w:rPr>
          <w:spacing w:val="-7"/>
          <w:sz w:val="24"/>
          <w:szCs w:val="24"/>
        </w:rPr>
        <w:t>t</w:t>
      </w:r>
      <w:r w:rsidRPr="00D647DB">
        <w:rPr>
          <w:spacing w:val="-5"/>
          <w:sz w:val="24"/>
          <w:szCs w:val="24"/>
        </w:rPr>
        <w:t>h</w:t>
      </w:r>
      <w:r w:rsidRPr="00D647DB">
        <w:rPr>
          <w:sz w:val="24"/>
          <w:szCs w:val="24"/>
        </w:rPr>
        <w:t>e</w:t>
      </w:r>
      <w:r w:rsidRPr="00D647DB">
        <w:rPr>
          <w:spacing w:val="-11"/>
          <w:sz w:val="24"/>
          <w:szCs w:val="24"/>
        </w:rPr>
        <w:t xml:space="preserve"> </w:t>
      </w:r>
      <w:r w:rsidR="003B5195" w:rsidRPr="00D647DB">
        <w:rPr>
          <w:spacing w:val="-11"/>
          <w:sz w:val="24"/>
          <w:szCs w:val="24"/>
        </w:rPr>
        <w:t xml:space="preserve">problems are </w:t>
      </w:r>
      <w:r w:rsidRPr="00D647DB">
        <w:rPr>
          <w:spacing w:val="-4"/>
          <w:sz w:val="24"/>
          <w:szCs w:val="24"/>
        </w:rPr>
        <w:t>t</w:t>
      </w:r>
      <w:r w:rsidRPr="00D647DB">
        <w:rPr>
          <w:sz w:val="24"/>
          <w:szCs w:val="24"/>
        </w:rPr>
        <w:t>o</w:t>
      </w:r>
      <w:r w:rsidRPr="00D647DB">
        <w:rPr>
          <w:spacing w:val="-10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b</w:t>
      </w:r>
      <w:r w:rsidRPr="00D647DB">
        <w:rPr>
          <w:sz w:val="24"/>
          <w:szCs w:val="24"/>
        </w:rPr>
        <w:t>e</w:t>
      </w:r>
      <w:r w:rsidRPr="00D647DB">
        <w:rPr>
          <w:spacing w:val="-8"/>
          <w:sz w:val="24"/>
          <w:szCs w:val="24"/>
        </w:rPr>
        <w:t xml:space="preserve"> </w:t>
      </w:r>
      <w:r w:rsidRPr="00D647DB">
        <w:rPr>
          <w:spacing w:val="-7"/>
          <w:sz w:val="24"/>
          <w:szCs w:val="24"/>
        </w:rPr>
        <w:t>o</w:t>
      </w:r>
      <w:r w:rsidRPr="00D647DB">
        <w:rPr>
          <w:spacing w:val="-5"/>
          <w:sz w:val="24"/>
          <w:szCs w:val="24"/>
        </w:rPr>
        <w:t>b</w:t>
      </w:r>
      <w:r w:rsidRPr="00D647DB">
        <w:rPr>
          <w:spacing w:val="-7"/>
          <w:sz w:val="24"/>
          <w:szCs w:val="24"/>
        </w:rPr>
        <w:t>t</w:t>
      </w:r>
      <w:r w:rsidRPr="00D647DB">
        <w:rPr>
          <w:spacing w:val="-6"/>
          <w:sz w:val="24"/>
          <w:szCs w:val="24"/>
        </w:rPr>
        <w:t>a</w:t>
      </w:r>
      <w:r w:rsidRPr="00D647DB">
        <w:rPr>
          <w:spacing w:val="-7"/>
          <w:sz w:val="24"/>
          <w:szCs w:val="24"/>
        </w:rPr>
        <w:t>i</w:t>
      </w:r>
      <w:r w:rsidRPr="00D647DB">
        <w:rPr>
          <w:spacing w:val="-5"/>
          <w:sz w:val="24"/>
          <w:szCs w:val="24"/>
        </w:rPr>
        <w:t>n</w:t>
      </w:r>
      <w:r w:rsidRPr="00D647DB">
        <w:rPr>
          <w:spacing w:val="-6"/>
          <w:sz w:val="24"/>
          <w:szCs w:val="24"/>
        </w:rPr>
        <w:t>e</w:t>
      </w:r>
      <w:r w:rsidRPr="00D647DB">
        <w:rPr>
          <w:sz w:val="24"/>
          <w:szCs w:val="24"/>
        </w:rPr>
        <w:t>d</w:t>
      </w:r>
      <w:r w:rsidRPr="00D647DB">
        <w:rPr>
          <w:spacing w:val="-7"/>
          <w:sz w:val="24"/>
          <w:szCs w:val="24"/>
        </w:rPr>
        <w:t xml:space="preserve"> </w:t>
      </w:r>
      <w:r w:rsidRPr="00D647DB">
        <w:rPr>
          <w:spacing w:val="-2"/>
          <w:sz w:val="24"/>
          <w:szCs w:val="24"/>
        </w:rPr>
        <w:t>b</w:t>
      </w:r>
      <w:r w:rsidRPr="00D647DB">
        <w:rPr>
          <w:sz w:val="24"/>
          <w:szCs w:val="24"/>
        </w:rPr>
        <w:t>y</w:t>
      </w:r>
      <w:r w:rsidRPr="00D647DB">
        <w:rPr>
          <w:spacing w:val="-14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t</w:t>
      </w:r>
      <w:r w:rsidRPr="00D647DB">
        <w:rPr>
          <w:spacing w:val="-5"/>
          <w:sz w:val="24"/>
          <w:szCs w:val="24"/>
        </w:rPr>
        <w:t>h</w:t>
      </w:r>
      <w:r w:rsidRPr="00D647DB">
        <w:rPr>
          <w:sz w:val="24"/>
          <w:szCs w:val="24"/>
        </w:rPr>
        <w:t>e</w:t>
      </w:r>
      <w:r w:rsidRPr="00D647DB">
        <w:rPr>
          <w:spacing w:val="-11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s</w:t>
      </w:r>
      <w:r w:rsidRPr="00D647DB">
        <w:rPr>
          <w:spacing w:val="-7"/>
          <w:sz w:val="24"/>
          <w:szCs w:val="24"/>
        </w:rPr>
        <w:t>t</w:t>
      </w:r>
      <w:r w:rsidRPr="00D647DB">
        <w:rPr>
          <w:spacing w:val="-6"/>
          <w:sz w:val="24"/>
          <w:szCs w:val="24"/>
        </w:rPr>
        <w:t>a</w:t>
      </w:r>
      <w:r w:rsidRPr="00D647DB">
        <w:rPr>
          <w:spacing w:val="-7"/>
          <w:sz w:val="24"/>
          <w:szCs w:val="24"/>
        </w:rPr>
        <w:t>n</w:t>
      </w:r>
      <w:r w:rsidRPr="00D647DB">
        <w:rPr>
          <w:spacing w:val="-5"/>
          <w:sz w:val="24"/>
          <w:szCs w:val="24"/>
        </w:rPr>
        <w:t>d</w:t>
      </w:r>
      <w:r w:rsidRPr="00D647DB">
        <w:rPr>
          <w:spacing w:val="-6"/>
          <w:sz w:val="24"/>
          <w:szCs w:val="24"/>
        </w:rPr>
        <w:t>ar</w:t>
      </w:r>
      <w:r w:rsidRPr="00D647DB">
        <w:rPr>
          <w:sz w:val="24"/>
          <w:szCs w:val="24"/>
        </w:rPr>
        <w:t>d</w:t>
      </w:r>
      <w:r w:rsidRPr="00D647DB">
        <w:rPr>
          <w:spacing w:val="-10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p</w:t>
      </w:r>
      <w:r w:rsidRPr="00D647DB">
        <w:rPr>
          <w:spacing w:val="-8"/>
          <w:sz w:val="24"/>
          <w:szCs w:val="24"/>
        </w:rPr>
        <w:t>r</w:t>
      </w:r>
      <w:r w:rsidRPr="00D647DB">
        <w:rPr>
          <w:spacing w:val="-5"/>
          <w:sz w:val="24"/>
          <w:szCs w:val="24"/>
        </w:rPr>
        <w:t>o</w:t>
      </w:r>
      <w:r w:rsidRPr="00D647DB">
        <w:rPr>
          <w:spacing w:val="-7"/>
          <w:sz w:val="24"/>
          <w:szCs w:val="24"/>
        </w:rPr>
        <w:t>b</w:t>
      </w:r>
      <w:r w:rsidRPr="00D647DB">
        <w:rPr>
          <w:spacing w:val="-4"/>
          <w:sz w:val="24"/>
          <w:szCs w:val="24"/>
        </w:rPr>
        <w:t>l</w:t>
      </w:r>
      <w:r w:rsidRPr="00D647DB">
        <w:rPr>
          <w:spacing w:val="-8"/>
          <w:sz w:val="24"/>
          <w:szCs w:val="24"/>
        </w:rPr>
        <w:t>e</w:t>
      </w:r>
      <w:r w:rsidRPr="00D647DB">
        <w:rPr>
          <w:sz w:val="24"/>
          <w:szCs w:val="24"/>
        </w:rPr>
        <w:t>m</w:t>
      </w:r>
      <w:r w:rsidRPr="00D647DB">
        <w:rPr>
          <w:spacing w:val="-7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s</w:t>
      </w:r>
      <w:r w:rsidRPr="00D647DB">
        <w:rPr>
          <w:spacing w:val="-7"/>
          <w:sz w:val="24"/>
          <w:szCs w:val="24"/>
        </w:rPr>
        <w:t>ol</w:t>
      </w:r>
      <w:r w:rsidRPr="00D647DB">
        <w:rPr>
          <w:spacing w:val="-5"/>
          <w:sz w:val="24"/>
          <w:szCs w:val="24"/>
        </w:rPr>
        <w:t>v</w:t>
      </w:r>
      <w:r w:rsidRPr="00D647DB">
        <w:rPr>
          <w:spacing w:val="-7"/>
          <w:sz w:val="24"/>
          <w:szCs w:val="24"/>
        </w:rPr>
        <w:t>i</w:t>
      </w:r>
      <w:r w:rsidRPr="00D647DB">
        <w:rPr>
          <w:spacing w:val="-5"/>
          <w:sz w:val="24"/>
          <w:szCs w:val="24"/>
        </w:rPr>
        <w:t>n</w:t>
      </w:r>
      <w:r w:rsidRPr="00D647DB">
        <w:rPr>
          <w:sz w:val="24"/>
          <w:szCs w:val="24"/>
        </w:rPr>
        <w:t>g</w:t>
      </w:r>
      <w:r w:rsidRPr="00D647DB">
        <w:rPr>
          <w:spacing w:val="-10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p</w:t>
      </w:r>
      <w:r w:rsidRPr="00D647DB">
        <w:rPr>
          <w:spacing w:val="-8"/>
          <w:sz w:val="24"/>
          <w:szCs w:val="24"/>
        </w:rPr>
        <w:t>r</w:t>
      </w:r>
      <w:r w:rsidRPr="00D647DB">
        <w:rPr>
          <w:spacing w:val="-5"/>
          <w:sz w:val="24"/>
          <w:szCs w:val="24"/>
        </w:rPr>
        <w:t>o</w:t>
      </w:r>
      <w:r w:rsidRPr="00D647DB">
        <w:rPr>
          <w:spacing w:val="-6"/>
          <w:sz w:val="24"/>
          <w:szCs w:val="24"/>
        </w:rPr>
        <w:t>ce</w:t>
      </w:r>
      <w:r w:rsidRPr="00D647DB">
        <w:rPr>
          <w:spacing w:val="-7"/>
          <w:sz w:val="24"/>
          <w:szCs w:val="24"/>
        </w:rPr>
        <w:t>d</w:t>
      </w:r>
      <w:r w:rsidRPr="00D647DB">
        <w:rPr>
          <w:spacing w:val="-5"/>
          <w:sz w:val="24"/>
          <w:szCs w:val="24"/>
        </w:rPr>
        <w:t>u</w:t>
      </w:r>
      <w:r w:rsidRPr="00D647DB">
        <w:rPr>
          <w:spacing w:val="-6"/>
          <w:sz w:val="24"/>
          <w:szCs w:val="24"/>
        </w:rPr>
        <w:t>r</w:t>
      </w:r>
      <w:r w:rsidRPr="00D647DB">
        <w:rPr>
          <w:sz w:val="24"/>
          <w:szCs w:val="24"/>
        </w:rPr>
        <w:t>e</w:t>
      </w:r>
      <w:r w:rsidRPr="00D647DB">
        <w:rPr>
          <w:spacing w:val="-8"/>
          <w:sz w:val="24"/>
          <w:szCs w:val="24"/>
        </w:rPr>
        <w:t xml:space="preserve"> a</w:t>
      </w:r>
      <w:r w:rsidRPr="00D647DB">
        <w:rPr>
          <w:sz w:val="24"/>
          <w:szCs w:val="24"/>
        </w:rPr>
        <w:t>s</w:t>
      </w:r>
      <w:r w:rsidRPr="00D647DB">
        <w:rPr>
          <w:spacing w:val="-7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w</w:t>
      </w:r>
      <w:r w:rsidRPr="00D647DB">
        <w:rPr>
          <w:spacing w:val="-8"/>
          <w:sz w:val="24"/>
          <w:szCs w:val="24"/>
        </w:rPr>
        <w:t>e</w:t>
      </w:r>
      <w:r w:rsidRPr="00D647DB">
        <w:rPr>
          <w:spacing w:val="-7"/>
          <w:sz w:val="24"/>
          <w:szCs w:val="24"/>
        </w:rPr>
        <w:t>l</w:t>
      </w:r>
      <w:r w:rsidRPr="00D647DB">
        <w:rPr>
          <w:sz w:val="24"/>
          <w:szCs w:val="24"/>
        </w:rPr>
        <w:t>l</w:t>
      </w:r>
      <w:r w:rsidRPr="00D647DB">
        <w:rPr>
          <w:spacing w:val="-7"/>
          <w:sz w:val="24"/>
          <w:szCs w:val="24"/>
        </w:rPr>
        <w:t xml:space="preserve"> </w:t>
      </w:r>
      <w:r w:rsidRPr="00D647DB">
        <w:rPr>
          <w:spacing w:val="-6"/>
          <w:sz w:val="24"/>
          <w:szCs w:val="24"/>
        </w:rPr>
        <w:t>a</w:t>
      </w:r>
      <w:r w:rsidRPr="00D647DB">
        <w:rPr>
          <w:sz w:val="24"/>
          <w:szCs w:val="24"/>
        </w:rPr>
        <w:t>s</w:t>
      </w:r>
      <w:r w:rsidRPr="00D647DB">
        <w:rPr>
          <w:spacing w:val="-9"/>
          <w:sz w:val="24"/>
          <w:szCs w:val="24"/>
        </w:rPr>
        <w:t xml:space="preserve"> </w:t>
      </w:r>
      <w:r w:rsidRPr="00D647DB">
        <w:rPr>
          <w:spacing w:val="-7"/>
          <w:sz w:val="24"/>
          <w:szCs w:val="24"/>
        </w:rPr>
        <w:t>u</w:t>
      </w:r>
      <w:r w:rsidRPr="00D647DB">
        <w:rPr>
          <w:spacing w:val="-5"/>
          <w:sz w:val="24"/>
          <w:szCs w:val="24"/>
        </w:rPr>
        <w:t>s</w:t>
      </w:r>
      <w:r w:rsidRPr="00D647DB">
        <w:rPr>
          <w:spacing w:val="-7"/>
          <w:sz w:val="24"/>
          <w:szCs w:val="24"/>
        </w:rPr>
        <w:t>i</w:t>
      </w:r>
      <w:r w:rsidRPr="00D647DB">
        <w:rPr>
          <w:spacing w:val="-5"/>
          <w:sz w:val="24"/>
          <w:szCs w:val="24"/>
        </w:rPr>
        <w:t>n</w:t>
      </w:r>
      <w:r w:rsidRPr="00D647DB">
        <w:rPr>
          <w:sz w:val="24"/>
          <w:szCs w:val="24"/>
        </w:rPr>
        <w:t>g</w:t>
      </w:r>
      <w:r w:rsidRPr="00D647DB">
        <w:rPr>
          <w:spacing w:val="-10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t</w:t>
      </w:r>
      <w:r w:rsidRPr="00D647DB">
        <w:rPr>
          <w:spacing w:val="-7"/>
          <w:sz w:val="24"/>
          <w:szCs w:val="24"/>
        </w:rPr>
        <w:t>h</w:t>
      </w:r>
      <w:r w:rsidRPr="00D647DB">
        <w:rPr>
          <w:sz w:val="24"/>
          <w:szCs w:val="24"/>
        </w:rPr>
        <w:t>e</w:t>
      </w:r>
      <w:r w:rsidRPr="00D647DB">
        <w:rPr>
          <w:spacing w:val="-8"/>
          <w:sz w:val="24"/>
          <w:szCs w:val="24"/>
        </w:rPr>
        <w:t xml:space="preserve"> </w:t>
      </w:r>
      <w:proofErr w:type="spellStart"/>
      <w:r w:rsidRPr="00D647DB">
        <w:rPr>
          <w:spacing w:val="-8"/>
          <w:sz w:val="24"/>
          <w:szCs w:val="24"/>
        </w:rPr>
        <w:t>w</w:t>
      </w:r>
      <w:r w:rsidRPr="00D647DB">
        <w:rPr>
          <w:spacing w:val="-5"/>
          <w:sz w:val="24"/>
          <w:szCs w:val="24"/>
        </w:rPr>
        <w:t>xM</w:t>
      </w:r>
      <w:r w:rsidRPr="00D647DB">
        <w:rPr>
          <w:spacing w:val="-8"/>
          <w:sz w:val="24"/>
          <w:szCs w:val="24"/>
        </w:rPr>
        <w:t>a</w:t>
      </w:r>
      <w:r w:rsidRPr="00D647DB">
        <w:rPr>
          <w:spacing w:val="-5"/>
          <w:sz w:val="24"/>
          <w:szCs w:val="24"/>
        </w:rPr>
        <w:t>x</w:t>
      </w:r>
      <w:r w:rsidRPr="00D647DB">
        <w:rPr>
          <w:spacing w:val="-7"/>
          <w:sz w:val="24"/>
          <w:szCs w:val="24"/>
        </w:rPr>
        <w:t>i</w:t>
      </w:r>
      <w:r w:rsidRPr="00D647DB">
        <w:rPr>
          <w:spacing w:val="-4"/>
          <w:sz w:val="24"/>
          <w:szCs w:val="24"/>
        </w:rPr>
        <w:t>m</w:t>
      </w:r>
      <w:r w:rsidRPr="00D647DB">
        <w:rPr>
          <w:spacing w:val="-8"/>
          <w:sz w:val="24"/>
          <w:szCs w:val="24"/>
        </w:rPr>
        <w:t>a</w:t>
      </w:r>
      <w:proofErr w:type="spellEnd"/>
      <w:r w:rsidRPr="00D647DB">
        <w:rPr>
          <w:sz w:val="24"/>
          <w:szCs w:val="24"/>
        </w:rPr>
        <w:t xml:space="preserve">. </w:t>
      </w:r>
      <w:r w:rsidRPr="00D647DB">
        <w:rPr>
          <w:spacing w:val="-7"/>
          <w:sz w:val="24"/>
          <w:szCs w:val="24"/>
        </w:rPr>
        <w:t>T</w:t>
      </w:r>
      <w:r w:rsidRPr="00D647DB">
        <w:rPr>
          <w:spacing w:val="-5"/>
          <w:sz w:val="24"/>
          <w:szCs w:val="24"/>
        </w:rPr>
        <w:t>h</w:t>
      </w:r>
      <w:r w:rsidRPr="00D647DB">
        <w:rPr>
          <w:sz w:val="24"/>
          <w:szCs w:val="24"/>
        </w:rPr>
        <w:t>e</w:t>
      </w:r>
      <w:r w:rsidRPr="00D647DB">
        <w:rPr>
          <w:spacing w:val="-11"/>
          <w:sz w:val="24"/>
          <w:szCs w:val="24"/>
        </w:rPr>
        <w:t xml:space="preserve"> </w:t>
      </w:r>
      <w:r w:rsidRPr="00D647DB">
        <w:rPr>
          <w:spacing w:val="-7"/>
          <w:sz w:val="24"/>
          <w:szCs w:val="24"/>
        </w:rPr>
        <w:t>s</w:t>
      </w:r>
      <w:r w:rsidRPr="00D647DB">
        <w:rPr>
          <w:spacing w:val="-5"/>
          <w:sz w:val="24"/>
          <w:szCs w:val="24"/>
        </w:rPr>
        <w:t>p</w:t>
      </w:r>
      <w:r w:rsidRPr="00D647DB">
        <w:rPr>
          <w:spacing w:val="-6"/>
          <w:sz w:val="24"/>
          <w:szCs w:val="24"/>
        </w:rPr>
        <w:t>e</w:t>
      </w:r>
      <w:r w:rsidRPr="00D647DB">
        <w:rPr>
          <w:spacing w:val="-8"/>
          <w:sz w:val="24"/>
          <w:szCs w:val="24"/>
        </w:rPr>
        <w:t>c</w:t>
      </w:r>
      <w:r w:rsidRPr="00D647DB">
        <w:rPr>
          <w:spacing w:val="-4"/>
          <w:sz w:val="24"/>
          <w:szCs w:val="24"/>
        </w:rPr>
        <w:t>i</w:t>
      </w:r>
      <w:r w:rsidRPr="00D647DB">
        <w:rPr>
          <w:spacing w:val="-8"/>
          <w:sz w:val="24"/>
          <w:szCs w:val="24"/>
        </w:rPr>
        <w:t>f</w:t>
      </w:r>
      <w:r w:rsidRPr="00D647DB">
        <w:rPr>
          <w:spacing w:val="-4"/>
          <w:sz w:val="24"/>
          <w:szCs w:val="24"/>
        </w:rPr>
        <w:t>i</w:t>
      </w:r>
      <w:r w:rsidRPr="00D647DB">
        <w:rPr>
          <w:sz w:val="24"/>
          <w:szCs w:val="24"/>
        </w:rPr>
        <w:t>c</w:t>
      </w:r>
      <w:r w:rsidRPr="00D647DB">
        <w:rPr>
          <w:spacing w:val="-11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s</w:t>
      </w:r>
      <w:r w:rsidRPr="00D647DB">
        <w:rPr>
          <w:spacing w:val="-8"/>
          <w:sz w:val="24"/>
          <w:szCs w:val="24"/>
        </w:rPr>
        <w:t>e</w:t>
      </w:r>
      <w:r w:rsidRPr="00D647DB">
        <w:rPr>
          <w:sz w:val="24"/>
          <w:szCs w:val="24"/>
        </w:rPr>
        <w:t>t</w:t>
      </w:r>
      <w:r w:rsidRPr="00D647DB">
        <w:rPr>
          <w:spacing w:val="-12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o</w:t>
      </w:r>
      <w:r w:rsidRPr="00D647DB">
        <w:rPr>
          <w:sz w:val="24"/>
          <w:szCs w:val="24"/>
        </w:rPr>
        <w:t>f</w:t>
      </w:r>
      <w:r w:rsidRPr="00D647DB">
        <w:rPr>
          <w:spacing w:val="-10"/>
          <w:sz w:val="24"/>
          <w:szCs w:val="24"/>
        </w:rPr>
        <w:t xml:space="preserve"> </w:t>
      </w:r>
      <w:r w:rsidRPr="00D647DB">
        <w:rPr>
          <w:spacing w:val="-7"/>
          <w:sz w:val="24"/>
          <w:szCs w:val="24"/>
        </w:rPr>
        <w:t>t</w:t>
      </w:r>
      <w:r w:rsidRPr="00D647DB">
        <w:rPr>
          <w:spacing w:val="-5"/>
          <w:sz w:val="24"/>
          <w:szCs w:val="24"/>
        </w:rPr>
        <w:t>o</w:t>
      </w:r>
      <w:r w:rsidRPr="00D647DB">
        <w:rPr>
          <w:spacing w:val="-7"/>
          <w:sz w:val="24"/>
          <w:szCs w:val="24"/>
        </w:rPr>
        <w:t>p</w:t>
      </w:r>
      <w:r w:rsidRPr="00D647DB">
        <w:rPr>
          <w:spacing w:val="-4"/>
          <w:sz w:val="24"/>
          <w:szCs w:val="24"/>
        </w:rPr>
        <w:t>i</w:t>
      </w:r>
      <w:r w:rsidRPr="00D647DB">
        <w:rPr>
          <w:spacing w:val="-8"/>
          <w:sz w:val="24"/>
          <w:szCs w:val="24"/>
        </w:rPr>
        <w:t>c</w:t>
      </w:r>
      <w:r w:rsidRPr="00D647DB">
        <w:rPr>
          <w:sz w:val="24"/>
          <w:szCs w:val="24"/>
        </w:rPr>
        <w:t>s</w:t>
      </w:r>
      <w:r w:rsidRPr="00D647DB">
        <w:rPr>
          <w:spacing w:val="-9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t</w:t>
      </w:r>
      <w:r w:rsidRPr="00D647DB">
        <w:rPr>
          <w:sz w:val="24"/>
          <w:szCs w:val="24"/>
        </w:rPr>
        <w:t>o</w:t>
      </w:r>
      <w:r w:rsidRPr="00D647DB">
        <w:rPr>
          <w:spacing w:val="-12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b</w:t>
      </w:r>
      <w:r w:rsidRPr="00D647DB">
        <w:rPr>
          <w:sz w:val="24"/>
          <w:szCs w:val="24"/>
        </w:rPr>
        <w:t>e</w:t>
      </w:r>
      <w:r w:rsidRPr="00D647DB">
        <w:rPr>
          <w:spacing w:val="-11"/>
          <w:sz w:val="24"/>
          <w:szCs w:val="24"/>
        </w:rPr>
        <w:t xml:space="preserve"> </w:t>
      </w:r>
      <w:r w:rsidRPr="00D647DB">
        <w:rPr>
          <w:spacing w:val="-7"/>
          <w:sz w:val="24"/>
          <w:szCs w:val="24"/>
        </w:rPr>
        <w:t>d</w:t>
      </w:r>
      <w:r w:rsidRPr="00D647DB">
        <w:rPr>
          <w:spacing w:val="-5"/>
          <w:sz w:val="24"/>
          <w:szCs w:val="24"/>
        </w:rPr>
        <w:t>o</w:t>
      </w:r>
      <w:r w:rsidRPr="00D647DB">
        <w:rPr>
          <w:spacing w:val="-6"/>
          <w:sz w:val="24"/>
          <w:szCs w:val="24"/>
        </w:rPr>
        <w:t>c</w:t>
      </w:r>
      <w:r w:rsidRPr="00D647DB">
        <w:rPr>
          <w:spacing w:val="-7"/>
          <w:sz w:val="24"/>
          <w:szCs w:val="24"/>
        </w:rPr>
        <w:t>u</w:t>
      </w:r>
      <w:r w:rsidRPr="00D647DB">
        <w:rPr>
          <w:spacing w:val="-4"/>
          <w:sz w:val="24"/>
          <w:szCs w:val="24"/>
        </w:rPr>
        <w:t>m</w:t>
      </w:r>
      <w:r w:rsidRPr="00D647DB">
        <w:rPr>
          <w:spacing w:val="-8"/>
          <w:sz w:val="24"/>
          <w:szCs w:val="24"/>
        </w:rPr>
        <w:t>e</w:t>
      </w:r>
      <w:r w:rsidRPr="00D647DB">
        <w:rPr>
          <w:spacing w:val="-5"/>
          <w:sz w:val="24"/>
          <w:szCs w:val="24"/>
        </w:rPr>
        <w:t>n</w:t>
      </w:r>
      <w:r w:rsidRPr="00D647DB">
        <w:rPr>
          <w:spacing w:val="-7"/>
          <w:sz w:val="24"/>
          <w:szCs w:val="24"/>
        </w:rPr>
        <w:t>t</w:t>
      </w:r>
      <w:r w:rsidRPr="00D647DB">
        <w:rPr>
          <w:spacing w:val="-6"/>
          <w:sz w:val="24"/>
          <w:szCs w:val="24"/>
        </w:rPr>
        <w:t>e</w:t>
      </w:r>
      <w:r w:rsidRPr="00D647DB">
        <w:rPr>
          <w:sz w:val="24"/>
          <w:szCs w:val="24"/>
        </w:rPr>
        <w:t>d</w:t>
      </w:r>
      <w:r w:rsidRPr="00D647DB">
        <w:rPr>
          <w:spacing w:val="-12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i</w:t>
      </w:r>
      <w:r w:rsidRPr="00D647DB">
        <w:rPr>
          <w:sz w:val="24"/>
          <w:szCs w:val="24"/>
        </w:rPr>
        <w:t>s</w:t>
      </w:r>
      <w:r w:rsidRPr="00D647DB">
        <w:rPr>
          <w:spacing w:val="-12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m</w:t>
      </w:r>
      <w:r w:rsidRPr="00D647DB">
        <w:rPr>
          <w:spacing w:val="-6"/>
          <w:sz w:val="24"/>
          <w:szCs w:val="24"/>
        </w:rPr>
        <w:t>e</w:t>
      </w:r>
      <w:r w:rsidRPr="00D647DB">
        <w:rPr>
          <w:spacing w:val="-7"/>
          <w:sz w:val="24"/>
          <w:szCs w:val="24"/>
        </w:rPr>
        <w:t>nt</w:t>
      </w:r>
      <w:r w:rsidRPr="00D647DB">
        <w:rPr>
          <w:spacing w:val="-4"/>
          <w:sz w:val="24"/>
          <w:szCs w:val="24"/>
        </w:rPr>
        <w:t>i</w:t>
      </w:r>
      <w:r w:rsidRPr="00D647DB">
        <w:rPr>
          <w:spacing w:val="-5"/>
          <w:sz w:val="24"/>
          <w:szCs w:val="24"/>
        </w:rPr>
        <w:t>o</w:t>
      </w:r>
      <w:r w:rsidRPr="00D647DB">
        <w:rPr>
          <w:spacing w:val="-7"/>
          <w:sz w:val="24"/>
          <w:szCs w:val="24"/>
        </w:rPr>
        <w:t>n</w:t>
      </w:r>
      <w:r w:rsidRPr="00D647DB">
        <w:rPr>
          <w:spacing w:val="-6"/>
          <w:sz w:val="24"/>
          <w:szCs w:val="24"/>
        </w:rPr>
        <w:t>e</w:t>
      </w:r>
      <w:r w:rsidRPr="00D647DB">
        <w:rPr>
          <w:sz w:val="24"/>
          <w:szCs w:val="24"/>
        </w:rPr>
        <w:t>d</w:t>
      </w:r>
      <w:r w:rsidRPr="00D647DB">
        <w:rPr>
          <w:spacing w:val="-12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i</w:t>
      </w:r>
      <w:r w:rsidRPr="00D647DB">
        <w:rPr>
          <w:sz w:val="24"/>
          <w:szCs w:val="24"/>
        </w:rPr>
        <w:t>n</w:t>
      </w:r>
      <w:r w:rsidRPr="00D647DB">
        <w:rPr>
          <w:spacing w:val="-12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t</w:t>
      </w:r>
      <w:r w:rsidRPr="00D647DB">
        <w:rPr>
          <w:spacing w:val="-7"/>
          <w:sz w:val="24"/>
          <w:szCs w:val="24"/>
        </w:rPr>
        <w:t>hi</w:t>
      </w:r>
      <w:r w:rsidRPr="00D647DB">
        <w:rPr>
          <w:sz w:val="24"/>
          <w:szCs w:val="24"/>
        </w:rPr>
        <w:t>s</w:t>
      </w:r>
      <w:r w:rsidRPr="00D647DB">
        <w:rPr>
          <w:spacing w:val="-9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m</w:t>
      </w:r>
      <w:r w:rsidRPr="00D647DB">
        <w:rPr>
          <w:spacing w:val="-8"/>
          <w:sz w:val="24"/>
          <w:szCs w:val="24"/>
        </w:rPr>
        <w:t>a</w:t>
      </w:r>
      <w:r w:rsidRPr="00D647DB">
        <w:rPr>
          <w:spacing w:val="-5"/>
          <w:sz w:val="24"/>
          <w:szCs w:val="24"/>
        </w:rPr>
        <w:t>nu</w:t>
      </w:r>
      <w:r w:rsidRPr="00D647DB">
        <w:rPr>
          <w:spacing w:val="-8"/>
          <w:sz w:val="24"/>
          <w:szCs w:val="24"/>
        </w:rPr>
        <w:t>a</w:t>
      </w:r>
      <w:r w:rsidRPr="00D647DB">
        <w:rPr>
          <w:spacing w:val="-7"/>
          <w:sz w:val="24"/>
          <w:szCs w:val="24"/>
        </w:rPr>
        <w:t>l</w:t>
      </w:r>
      <w:r w:rsidRPr="00D647DB">
        <w:rPr>
          <w:sz w:val="24"/>
          <w:szCs w:val="24"/>
        </w:rPr>
        <w:t>.</w:t>
      </w:r>
      <w:r w:rsidRPr="00D647DB">
        <w:rPr>
          <w:spacing w:val="-6"/>
          <w:sz w:val="24"/>
          <w:szCs w:val="24"/>
        </w:rPr>
        <w:t xml:space="preserve"> </w:t>
      </w:r>
      <w:r w:rsidRPr="00D647DB">
        <w:rPr>
          <w:spacing w:val="-9"/>
          <w:sz w:val="24"/>
          <w:szCs w:val="24"/>
        </w:rPr>
        <w:t>F</w:t>
      </w:r>
      <w:r w:rsidRPr="00D647DB">
        <w:rPr>
          <w:spacing w:val="-7"/>
          <w:sz w:val="24"/>
          <w:szCs w:val="24"/>
        </w:rPr>
        <w:t>o</w:t>
      </w:r>
      <w:r w:rsidRPr="00D647DB">
        <w:rPr>
          <w:spacing w:val="-4"/>
          <w:sz w:val="24"/>
          <w:szCs w:val="24"/>
        </w:rPr>
        <w:t>l</w:t>
      </w:r>
      <w:r w:rsidRPr="00D647DB">
        <w:rPr>
          <w:spacing w:val="-7"/>
          <w:sz w:val="24"/>
          <w:szCs w:val="24"/>
        </w:rPr>
        <w:t>l</w:t>
      </w:r>
      <w:r w:rsidRPr="00D647DB">
        <w:rPr>
          <w:spacing w:val="-5"/>
          <w:sz w:val="24"/>
          <w:szCs w:val="24"/>
        </w:rPr>
        <w:t>o</w:t>
      </w:r>
      <w:r w:rsidRPr="00D647DB">
        <w:rPr>
          <w:sz w:val="24"/>
          <w:szCs w:val="24"/>
        </w:rPr>
        <w:t>w</w:t>
      </w:r>
      <w:r w:rsidRPr="00D647DB">
        <w:rPr>
          <w:spacing w:val="-10"/>
          <w:sz w:val="24"/>
          <w:szCs w:val="24"/>
        </w:rPr>
        <w:t xml:space="preserve"> </w:t>
      </w:r>
      <w:r w:rsidRPr="00D647DB">
        <w:rPr>
          <w:spacing w:val="-7"/>
          <w:sz w:val="24"/>
          <w:szCs w:val="24"/>
        </w:rPr>
        <w:t>t</w:t>
      </w:r>
      <w:r w:rsidRPr="00D647DB">
        <w:rPr>
          <w:spacing w:val="-5"/>
          <w:sz w:val="24"/>
          <w:szCs w:val="24"/>
        </w:rPr>
        <w:t>h</w:t>
      </w:r>
      <w:r w:rsidRPr="00D647DB">
        <w:rPr>
          <w:sz w:val="24"/>
          <w:szCs w:val="24"/>
        </w:rPr>
        <w:t>e</w:t>
      </w:r>
      <w:r w:rsidRPr="00D647DB">
        <w:rPr>
          <w:spacing w:val="-13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i</w:t>
      </w:r>
      <w:r w:rsidRPr="00D647DB">
        <w:rPr>
          <w:spacing w:val="-7"/>
          <w:sz w:val="24"/>
          <w:szCs w:val="24"/>
        </w:rPr>
        <w:t>ns</w:t>
      </w:r>
      <w:r w:rsidRPr="00D647DB">
        <w:rPr>
          <w:spacing w:val="-4"/>
          <w:sz w:val="24"/>
          <w:szCs w:val="24"/>
        </w:rPr>
        <w:t>t</w:t>
      </w:r>
      <w:r w:rsidRPr="00D647DB">
        <w:rPr>
          <w:spacing w:val="-6"/>
          <w:sz w:val="24"/>
          <w:szCs w:val="24"/>
        </w:rPr>
        <w:t>r</w:t>
      </w:r>
      <w:r w:rsidRPr="00D647DB">
        <w:rPr>
          <w:spacing w:val="-4"/>
          <w:sz w:val="24"/>
          <w:szCs w:val="24"/>
        </w:rPr>
        <w:t>u</w:t>
      </w:r>
      <w:r w:rsidRPr="00D647DB">
        <w:rPr>
          <w:spacing w:val="-8"/>
          <w:sz w:val="24"/>
          <w:szCs w:val="24"/>
        </w:rPr>
        <w:t>c</w:t>
      </w:r>
      <w:r w:rsidRPr="00D647DB">
        <w:rPr>
          <w:spacing w:val="-7"/>
          <w:sz w:val="24"/>
          <w:szCs w:val="24"/>
        </w:rPr>
        <w:t>t</w:t>
      </w:r>
      <w:r w:rsidRPr="00D647DB">
        <w:rPr>
          <w:spacing w:val="-4"/>
          <w:sz w:val="24"/>
          <w:szCs w:val="24"/>
        </w:rPr>
        <w:t>i</w:t>
      </w:r>
      <w:r w:rsidRPr="00D647DB">
        <w:rPr>
          <w:spacing w:val="-7"/>
          <w:sz w:val="24"/>
          <w:szCs w:val="24"/>
        </w:rPr>
        <w:t>o</w:t>
      </w:r>
      <w:r w:rsidRPr="00D647DB">
        <w:rPr>
          <w:sz w:val="24"/>
          <w:szCs w:val="24"/>
        </w:rPr>
        <w:t>n</w:t>
      </w:r>
      <w:r w:rsidRPr="00D647DB">
        <w:rPr>
          <w:spacing w:val="-10"/>
          <w:sz w:val="24"/>
          <w:szCs w:val="24"/>
        </w:rPr>
        <w:t xml:space="preserve"> </w:t>
      </w:r>
      <w:r w:rsidRPr="00D647DB">
        <w:rPr>
          <w:spacing w:val="-7"/>
          <w:sz w:val="24"/>
          <w:szCs w:val="24"/>
        </w:rPr>
        <w:t>g</w:t>
      </w:r>
      <w:r w:rsidRPr="00D647DB">
        <w:rPr>
          <w:spacing w:val="-4"/>
          <w:sz w:val="24"/>
          <w:szCs w:val="24"/>
        </w:rPr>
        <w:t>i</w:t>
      </w:r>
      <w:r w:rsidRPr="00D647DB">
        <w:rPr>
          <w:spacing w:val="-5"/>
          <w:sz w:val="24"/>
          <w:szCs w:val="24"/>
        </w:rPr>
        <w:t>v</w:t>
      </w:r>
      <w:r w:rsidRPr="00D647DB">
        <w:rPr>
          <w:spacing w:val="-8"/>
          <w:sz w:val="24"/>
          <w:szCs w:val="24"/>
        </w:rPr>
        <w:t>e</w:t>
      </w:r>
      <w:r w:rsidRPr="00D647DB">
        <w:rPr>
          <w:sz w:val="24"/>
          <w:szCs w:val="24"/>
        </w:rPr>
        <w:t>n</w:t>
      </w:r>
      <w:r w:rsidRPr="00D647DB">
        <w:rPr>
          <w:spacing w:val="-12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i</w:t>
      </w:r>
      <w:r w:rsidRPr="00D647DB">
        <w:rPr>
          <w:sz w:val="24"/>
          <w:szCs w:val="24"/>
        </w:rPr>
        <w:t xml:space="preserve">n </w:t>
      </w:r>
      <w:r w:rsidRPr="00D647DB">
        <w:rPr>
          <w:spacing w:val="-7"/>
          <w:sz w:val="24"/>
          <w:szCs w:val="24"/>
        </w:rPr>
        <w:t>t</w:t>
      </w:r>
      <w:r w:rsidRPr="00D647DB">
        <w:rPr>
          <w:spacing w:val="-5"/>
          <w:sz w:val="24"/>
          <w:szCs w:val="24"/>
        </w:rPr>
        <w:t>h</w:t>
      </w:r>
      <w:r w:rsidRPr="00D647DB">
        <w:rPr>
          <w:sz w:val="24"/>
          <w:szCs w:val="24"/>
        </w:rPr>
        <w:t>e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-6"/>
          <w:sz w:val="24"/>
          <w:szCs w:val="24"/>
        </w:rPr>
        <w:t>c</w:t>
      </w:r>
      <w:r w:rsidRPr="00D647DB">
        <w:rPr>
          <w:spacing w:val="-7"/>
          <w:sz w:val="24"/>
          <w:szCs w:val="24"/>
        </w:rPr>
        <w:t>l</w:t>
      </w:r>
      <w:r w:rsidRPr="00D647DB">
        <w:rPr>
          <w:spacing w:val="-6"/>
          <w:sz w:val="24"/>
          <w:szCs w:val="24"/>
        </w:rPr>
        <w:t>a</w:t>
      </w:r>
      <w:r w:rsidRPr="00D647DB">
        <w:rPr>
          <w:spacing w:val="-7"/>
          <w:sz w:val="24"/>
          <w:szCs w:val="24"/>
        </w:rPr>
        <w:t>s</w:t>
      </w:r>
      <w:r w:rsidRPr="00D647DB">
        <w:rPr>
          <w:sz w:val="24"/>
          <w:szCs w:val="24"/>
        </w:rPr>
        <w:t>s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pacing w:val="-8"/>
          <w:sz w:val="24"/>
          <w:szCs w:val="24"/>
        </w:rPr>
        <w:t>w</w:t>
      </w:r>
      <w:r w:rsidRPr="00D647DB">
        <w:rPr>
          <w:spacing w:val="-5"/>
          <w:sz w:val="24"/>
          <w:szCs w:val="24"/>
        </w:rPr>
        <w:t>h</w:t>
      </w:r>
      <w:r w:rsidRPr="00D647DB">
        <w:rPr>
          <w:spacing w:val="-7"/>
          <w:sz w:val="24"/>
          <w:szCs w:val="24"/>
        </w:rPr>
        <w:t>i</w:t>
      </w:r>
      <w:r w:rsidRPr="00D647DB">
        <w:rPr>
          <w:spacing w:val="-4"/>
          <w:sz w:val="24"/>
          <w:szCs w:val="24"/>
        </w:rPr>
        <w:t>l</w:t>
      </w:r>
      <w:r w:rsidRPr="00D647DB">
        <w:rPr>
          <w:sz w:val="24"/>
          <w:szCs w:val="24"/>
        </w:rPr>
        <w:t>e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p</w:t>
      </w:r>
      <w:r w:rsidRPr="00D647DB">
        <w:rPr>
          <w:spacing w:val="-6"/>
          <w:sz w:val="24"/>
          <w:szCs w:val="24"/>
        </w:rPr>
        <w:t>r</w:t>
      </w:r>
      <w:r w:rsidRPr="00D647DB">
        <w:rPr>
          <w:spacing w:val="-8"/>
          <w:sz w:val="24"/>
          <w:szCs w:val="24"/>
        </w:rPr>
        <w:t>e</w:t>
      </w:r>
      <w:r w:rsidRPr="00D647DB">
        <w:rPr>
          <w:spacing w:val="-5"/>
          <w:sz w:val="24"/>
          <w:szCs w:val="24"/>
        </w:rPr>
        <w:t>p</w:t>
      </w:r>
      <w:r w:rsidRPr="00D647DB">
        <w:rPr>
          <w:spacing w:val="-6"/>
          <w:sz w:val="24"/>
          <w:szCs w:val="24"/>
        </w:rPr>
        <w:t>a</w:t>
      </w:r>
      <w:r w:rsidRPr="00D647DB">
        <w:rPr>
          <w:spacing w:val="-8"/>
          <w:sz w:val="24"/>
          <w:szCs w:val="24"/>
        </w:rPr>
        <w:t>r</w:t>
      </w:r>
      <w:r w:rsidRPr="00D647DB">
        <w:rPr>
          <w:spacing w:val="-4"/>
          <w:sz w:val="24"/>
          <w:szCs w:val="24"/>
        </w:rPr>
        <w:t>i</w:t>
      </w:r>
      <w:r w:rsidRPr="00D647DB">
        <w:rPr>
          <w:spacing w:val="-5"/>
          <w:sz w:val="24"/>
          <w:szCs w:val="24"/>
        </w:rPr>
        <w:t>n</w:t>
      </w:r>
      <w:r w:rsidRPr="00D647DB">
        <w:rPr>
          <w:sz w:val="24"/>
          <w:szCs w:val="24"/>
        </w:rPr>
        <w:t>g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-7"/>
          <w:sz w:val="24"/>
          <w:szCs w:val="24"/>
        </w:rPr>
        <w:t>th</w:t>
      </w:r>
      <w:r w:rsidRPr="00D647DB">
        <w:rPr>
          <w:sz w:val="24"/>
          <w:szCs w:val="24"/>
        </w:rPr>
        <w:t>e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pacing w:val="-6"/>
          <w:sz w:val="24"/>
          <w:szCs w:val="24"/>
        </w:rPr>
        <w:t>re</w:t>
      </w:r>
      <w:r w:rsidRPr="00D647DB">
        <w:rPr>
          <w:spacing w:val="-8"/>
          <w:sz w:val="24"/>
          <w:szCs w:val="24"/>
        </w:rPr>
        <w:t>c</w:t>
      </w:r>
      <w:r w:rsidRPr="00D647DB">
        <w:rPr>
          <w:spacing w:val="-5"/>
          <w:sz w:val="24"/>
          <w:szCs w:val="24"/>
        </w:rPr>
        <w:t>o</w:t>
      </w:r>
      <w:r w:rsidRPr="00D647DB">
        <w:rPr>
          <w:spacing w:val="-8"/>
          <w:sz w:val="24"/>
          <w:szCs w:val="24"/>
        </w:rPr>
        <w:t>r</w:t>
      </w:r>
      <w:r w:rsidRPr="00D647DB">
        <w:rPr>
          <w:spacing w:val="-5"/>
          <w:sz w:val="24"/>
          <w:szCs w:val="24"/>
        </w:rPr>
        <w:t>d</w:t>
      </w:r>
      <w:r w:rsidRPr="00D647DB">
        <w:rPr>
          <w:sz w:val="24"/>
          <w:szCs w:val="24"/>
        </w:rPr>
        <w:t>.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pacing w:val="-6"/>
          <w:sz w:val="24"/>
          <w:szCs w:val="24"/>
        </w:rPr>
        <w:t>S</w:t>
      </w:r>
      <w:r w:rsidRPr="00D647DB">
        <w:rPr>
          <w:spacing w:val="-5"/>
          <w:sz w:val="24"/>
          <w:szCs w:val="24"/>
        </w:rPr>
        <w:t>u</w:t>
      </w:r>
      <w:r w:rsidRPr="00D647DB">
        <w:rPr>
          <w:spacing w:val="-7"/>
          <w:sz w:val="24"/>
          <w:szCs w:val="24"/>
        </w:rPr>
        <w:t>bm</w:t>
      </w:r>
      <w:r w:rsidRPr="00D647DB">
        <w:rPr>
          <w:spacing w:val="-4"/>
          <w:sz w:val="24"/>
          <w:szCs w:val="24"/>
        </w:rPr>
        <w:t>i</w:t>
      </w:r>
      <w:r w:rsidRPr="00D647DB">
        <w:rPr>
          <w:spacing w:val="-7"/>
          <w:sz w:val="24"/>
          <w:szCs w:val="24"/>
        </w:rPr>
        <w:t>s</w:t>
      </w:r>
      <w:r w:rsidRPr="00D647DB">
        <w:rPr>
          <w:spacing w:val="-5"/>
          <w:sz w:val="24"/>
          <w:szCs w:val="24"/>
        </w:rPr>
        <w:t>s</w:t>
      </w:r>
      <w:r w:rsidRPr="00D647DB">
        <w:rPr>
          <w:spacing w:val="-7"/>
          <w:sz w:val="24"/>
          <w:szCs w:val="24"/>
        </w:rPr>
        <w:t>i</w:t>
      </w:r>
      <w:r w:rsidRPr="00D647DB">
        <w:rPr>
          <w:spacing w:val="-5"/>
          <w:sz w:val="24"/>
          <w:szCs w:val="24"/>
        </w:rPr>
        <w:t>o</w:t>
      </w:r>
      <w:r w:rsidRPr="00D647DB">
        <w:rPr>
          <w:sz w:val="24"/>
          <w:szCs w:val="24"/>
        </w:rPr>
        <w:t>n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-7"/>
          <w:sz w:val="24"/>
          <w:szCs w:val="24"/>
        </w:rPr>
        <w:t>o</w:t>
      </w:r>
      <w:r w:rsidRPr="00D647DB">
        <w:rPr>
          <w:sz w:val="24"/>
          <w:szCs w:val="24"/>
        </w:rPr>
        <w:t>f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t</w:t>
      </w:r>
      <w:r w:rsidRPr="00D647DB">
        <w:rPr>
          <w:spacing w:val="-5"/>
          <w:sz w:val="24"/>
          <w:szCs w:val="24"/>
        </w:rPr>
        <w:t>h</w:t>
      </w:r>
      <w:r w:rsidRPr="00D647DB">
        <w:rPr>
          <w:sz w:val="24"/>
          <w:szCs w:val="24"/>
        </w:rPr>
        <w:t>e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-6"/>
          <w:sz w:val="24"/>
          <w:szCs w:val="24"/>
        </w:rPr>
        <w:t>c</w:t>
      </w:r>
      <w:r w:rsidRPr="00D647DB">
        <w:rPr>
          <w:spacing w:val="-7"/>
          <w:sz w:val="24"/>
          <w:szCs w:val="24"/>
        </w:rPr>
        <w:t>o</w:t>
      </w:r>
      <w:r w:rsidRPr="00D647DB">
        <w:rPr>
          <w:spacing w:val="-4"/>
          <w:sz w:val="24"/>
          <w:szCs w:val="24"/>
        </w:rPr>
        <w:t>m</w:t>
      </w:r>
      <w:r w:rsidRPr="00D647DB">
        <w:rPr>
          <w:spacing w:val="-7"/>
          <w:sz w:val="24"/>
          <w:szCs w:val="24"/>
        </w:rPr>
        <w:t>p</w:t>
      </w:r>
      <w:r w:rsidRPr="00D647DB">
        <w:rPr>
          <w:spacing w:val="-4"/>
          <w:sz w:val="24"/>
          <w:szCs w:val="24"/>
        </w:rPr>
        <w:t>l</w:t>
      </w:r>
      <w:r w:rsidRPr="00D647DB">
        <w:rPr>
          <w:spacing w:val="-8"/>
          <w:sz w:val="24"/>
          <w:szCs w:val="24"/>
        </w:rPr>
        <w:t>e</w:t>
      </w:r>
      <w:r w:rsidRPr="00D647DB">
        <w:rPr>
          <w:spacing w:val="-4"/>
          <w:sz w:val="24"/>
          <w:szCs w:val="24"/>
        </w:rPr>
        <w:t>t</w:t>
      </w:r>
      <w:r w:rsidRPr="00D647DB">
        <w:rPr>
          <w:spacing w:val="-8"/>
          <w:sz w:val="24"/>
          <w:szCs w:val="24"/>
        </w:rPr>
        <w:t>e</w:t>
      </w:r>
      <w:r w:rsidRPr="00D647DB">
        <w:rPr>
          <w:sz w:val="24"/>
          <w:szCs w:val="24"/>
        </w:rPr>
        <w:t>d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pacing w:val="-6"/>
          <w:sz w:val="24"/>
          <w:szCs w:val="24"/>
        </w:rPr>
        <w:t>re</w:t>
      </w:r>
      <w:r w:rsidRPr="00D647DB">
        <w:rPr>
          <w:spacing w:val="-8"/>
          <w:sz w:val="24"/>
          <w:szCs w:val="24"/>
        </w:rPr>
        <w:t>c</w:t>
      </w:r>
      <w:r w:rsidRPr="00D647DB">
        <w:rPr>
          <w:spacing w:val="-5"/>
          <w:sz w:val="24"/>
          <w:szCs w:val="24"/>
        </w:rPr>
        <w:t>o</w:t>
      </w:r>
      <w:r w:rsidRPr="00D647DB">
        <w:rPr>
          <w:spacing w:val="-6"/>
          <w:sz w:val="24"/>
          <w:szCs w:val="24"/>
        </w:rPr>
        <w:t>r</w:t>
      </w:r>
      <w:r w:rsidRPr="00D647DB">
        <w:rPr>
          <w:sz w:val="24"/>
          <w:szCs w:val="24"/>
        </w:rPr>
        <w:t>d</w:t>
      </w:r>
      <w:r w:rsidRPr="00D647DB">
        <w:rPr>
          <w:spacing w:val="6"/>
          <w:sz w:val="24"/>
          <w:szCs w:val="24"/>
        </w:rPr>
        <w:t xml:space="preserve"> </w:t>
      </w:r>
      <w:r w:rsidRPr="00D647DB">
        <w:rPr>
          <w:spacing w:val="-7"/>
          <w:sz w:val="24"/>
          <w:szCs w:val="24"/>
        </w:rPr>
        <w:t>i</w:t>
      </w:r>
      <w:r w:rsidRPr="00D647DB">
        <w:rPr>
          <w:sz w:val="24"/>
          <w:szCs w:val="24"/>
        </w:rPr>
        <w:t>s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-7"/>
          <w:sz w:val="24"/>
          <w:szCs w:val="24"/>
        </w:rPr>
        <w:t>m</w:t>
      </w:r>
      <w:r w:rsidRPr="00D647DB">
        <w:rPr>
          <w:spacing w:val="-6"/>
          <w:sz w:val="24"/>
          <w:szCs w:val="24"/>
        </w:rPr>
        <w:t>a</w:t>
      </w:r>
      <w:r w:rsidRPr="00D647DB">
        <w:rPr>
          <w:spacing w:val="-7"/>
          <w:sz w:val="24"/>
          <w:szCs w:val="24"/>
        </w:rPr>
        <w:t>n</w:t>
      </w:r>
      <w:r w:rsidRPr="00D647DB">
        <w:rPr>
          <w:spacing w:val="-5"/>
          <w:sz w:val="24"/>
          <w:szCs w:val="24"/>
        </w:rPr>
        <w:t>d</w:t>
      </w:r>
      <w:r w:rsidRPr="00D647DB">
        <w:rPr>
          <w:spacing w:val="-8"/>
          <w:sz w:val="24"/>
          <w:szCs w:val="24"/>
        </w:rPr>
        <w:t>a</w:t>
      </w:r>
      <w:r w:rsidRPr="00D647DB">
        <w:rPr>
          <w:spacing w:val="-4"/>
          <w:sz w:val="24"/>
          <w:szCs w:val="24"/>
        </w:rPr>
        <w:t>t</w:t>
      </w:r>
      <w:r w:rsidRPr="00D647DB">
        <w:rPr>
          <w:spacing w:val="-5"/>
          <w:sz w:val="24"/>
          <w:szCs w:val="24"/>
        </w:rPr>
        <w:t>o</w:t>
      </w:r>
      <w:r w:rsidRPr="00D647DB">
        <w:rPr>
          <w:spacing w:val="-3"/>
          <w:sz w:val="24"/>
          <w:szCs w:val="24"/>
        </w:rPr>
        <w:t>r</w:t>
      </w:r>
      <w:r w:rsidRPr="00D647DB">
        <w:rPr>
          <w:sz w:val="24"/>
          <w:szCs w:val="24"/>
        </w:rPr>
        <w:t xml:space="preserve">y </w:t>
      </w:r>
      <w:r w:rsidRPr="00D647DB">
        <w:rPr>
          <w:spacing w:val="-8"/>
          <w:sz w:val="24"/>
          <w:szCs w:val="24"/>
        </w:rPr>
        <w:t>f</w:t>
      </w:r>
      <w:r w:rsidRPr="00D647DB">
        <w:rPr>
          <w:spacing w:val="-5"/>
          <w:sz w:val="24"/>
          <w:szCs w:val="24"/>
        </w:rPr>
        <w:t>o</w:t>
      </w:r>
      <w:r w:rsidRPr="00D647DB">
        <w:rPr>
          <w:sz w:val="24"/>
          <w:szCs w:val="24"/>
        </w:rPr>
        <w:t>r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t</w:t>
      </w:r>
      <w:r w:rsidRPr="00D647DB">
        <w:rPr>
          <w:spacing w:val="-7"/>
          <w:sz w:val="24"/>
          <w:szCs w:val="24"/>
        </w:rPr>
        <w:t>h</w:t>
      </w:r>
      <w:r w:rsidRPr="00D647DB">
        <w:rPr>
          <w:sz w:val="24"/>
          <w:szCs w:val="24"/>
        </w:rPr>
        <w:t xml:space="preserve">e </w:t>
      </w:r>
      <w:r w:rsidRPr="00D647DB">
        <w:rPr>
          <w:spacing w:val="-7"/>
          <w:sz w:val="24"/>
          <w:szCs w:val="24"/>
        </w:rPr>
        <w:t>s</w:t>
      </w:r>
      <w:r w:rsidRPr="00D647DB">
        <w:rPr>
          <w:spacing w:val="-5"/>
          <w:sz w:val="24"/>
          <w:szCs w:val="24"/>
        </w:rPr>
        <w:t>u</w:t>
      </w:r>
      <w:r w:rsidRPr="00D647DB">
        <w:rPr>
          <w:spacing w:val="-6"/>
          <w:sz w:val="24"/>
          <w:szCs w:val="24"/>
        </w:rPr>
        <w:t>cc</w:t>
      </w:r>
      <w:r w:rsidRPr="00D647DB">
        <w:rPr>
          <w:spacing w:val="-8"/>
          <w:sz w:val="24"/>
          <w:szCs w:val="24"/>
        </w:rPr>
        <w:t>e</w:t>
      </w:r>
      <w:r w:rsidRPr="00D647DB">
        <w:rPr>
          <w:spacing w:val="-7"/>
          <w:sz w:val="24"/>
          <w:szCs w:val="24"/>
        </w:rPr>
        <w:t>s</w:t>
      </w:r>
      <w:r w:rsidRPr="00D647DB">
        <w:rPr>
          <w:spacing w:val="-5"/>
          <w:sz w:val="24"/>
          <w:szCs w:val="24"/>
        </w:rPr>
        <w:t>s</w:t>
      </w:r>
      <w:r w:rsidRPr="00D647DB">
        <w:rPr>
          <w:spacing w:val="-6"/>
          <w:sz w:val="24"/>
          <w:szCs w:val="24"/>
        </w:rPr>
        <w:t>f</w:t>
      </w:r>
      <w:r w:rsidRPr="00D647DB">
        <w:rPr>
          <w:spacing w:val="-7"/>
          <w:sz w:val="24"/>
          <w:szCs w:val="24"/>
        </w:rPr>
        <w:t>u</w:t>
      </w:r>
      <w:r w:rsidRPr="00D647DB">
        <w:rPr>
          <w:sz w:val="24"/>
          <w:szCs w:val="24"/>
        </w:rPr>
        <w:t>l</w:t>
      </w:r>
      <w:r w:rsidRPr="00D647DB">
        <w:rPr>
          <w:spacing w:val="-12"/>
          <w:sz w:val="24"/>
          <w:szCs w:val="24"/>
        </w:rPr>
        <w:t xml:space="preserve"> </w:t>
      </w:r>
      <w:r w:rsidRPr="00D647DB">
        <w:rPr>
          <w:spacing w:val="-6"/>
          <w:sz w:val="24"/>
          <w:szCs w:val="24"/>
        </w:rPr>
        <w:t>c</w:t>
      </w:r>
      <w:r w:rsidRPr="00D647DB">
        <w:rPr>
          <w:spacing w:val="-7"/>
          <w:sz w:val="24"/>
          <w:szCs w:val="24"/>
        </w:rPr>
        <w:t>o</w:t>
      </w:r>
      <w:r w:rsidRPr="00D647DB">
        <w:rPr>
          <w:spacing w:val="-4"/>
          <w:sz w:val="24"/>
          <w:szCs w:val="24"/>
        </w:rPr>
        <w:t>m</w:t>
      </w:r>
      <w:r w:rsidRPr="00D647DB">
        <w:rPr>
          <w:spacing w:val="-7"/>
          <w:sz w:val="24"/>
          <w:szCs w:val="24"/>
        </w:rPr>
        <w:t>p</w:t>
      </w:r>
      <w:r w:rsidRPr="00D647DB">
        <w:rPr>
          <w:spacing w:val="-4"/>
          <w:sz w:val="24"/>
          <w:szCs w:val="24"/>
        </w:rPr>
        <w:t>l</w:t>
      </w:r>
      <w:r w:rsidRPr="00D647DB">
        <w:rPr>
          <w:spacing w:val="-8"/>
          <w:sz w:val="24"/>
          <w:szCs w:val="24"/>
        </w:rPr>
        <w:t>e</w:t>
      </w:r>
      <w:r w:rsidRPr="00D647DB">
        <w:rPr>
          <w:spacing w:val="-7"/>
          <w:sz w:val="24"/>
          <w:szCs w:val="24"/>
        </w:rPr>
        <w:t>t</w:t>
      </w:r>
      <w:r w:rsidRPr="00D647DB">
        <w:rPr>
          <w:spacing w:val="-4"/>
          <w:sz w:val="24"/>
          <w:szCs w:val="24"/>
        </w:rPr>
        <w:t>i</w:t>
      </w:r>
      <w:r w:rsidRPr="00D647DB">
        <w:rPr>
          <w:spacing w:val="-7"/>
          <w:sz w:val="24"/>
          <w:szCs w:val="24"/>
        </w:rPr>
        <w:t>o</w:t>
      </w:r>
      <w:r w:rsidRPr="00D647DB">
        <w:rPr>
          <w:sz w:val="24"/>
          <w:szCs w:val="24"/>
        </w:rPr>
        <w:t>n</w:t>
      </w:r>
      <w:r w:rsidRPr="00D647DB">
        <w:rPr>
          <w:spacing w:val="-12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o</w:t>
      </w:r>
      <w:r w:rsidRPr="00D647DB">
        <w:rPr>
          <w:sz w:val="24"/>
          <w:szCs w:val="24"/>
        </w:rPr>
        <w:t>f</w:t>
      </w:r>
      <w:r w:rsidRPr="00D647DB">
        <w:rPr>
          <w:spacing w:val="-13"/>
          <w:sz w:val="24"/>
          <w:szCs w:val="24"/>
        </w:rPr>
        <w:t xml:space="preserve"> </w:t>
      </w:r>
      <w:r w:rsidRPr="00D647DB">
        <w:rPr>
          <w:spacing w:val="-4"/>
          <w:sz w:val="24"/>
          <w:szCs w:val="24"/>
        </w:rPr>
        <w:t>t</w:t>
      </w:r>
      <w:r w:rsidRPr="00D647DB">
        <w:rPr>
          <w:spacing w:val="-7"/>
          <w:sz w:val="24"/>
          <w:szCs w:val="24"/>
        </w:rPr>
        <w:t>h</w:t>
      </w:r>
      <w:r w:rsidRPr="00D647DB">
        <w:rPr>
          <w:sz w:val="24"/>
          <w:szCs w:val="24"/>
        </w:rPr>
        <w:t>e</w:t>
      </w:r>
      <w:r w:rsidRPr="00D647DB">
        <w:rPr>
          <w:spacing w:val="-11"/>
          <w:sz w:val="24"/>
          <w:szCs w:val="24"/>
        </w:rPr>
        <w:t xml:space="preserve"> </w:t>
      </w:r>
      <w:r w:rsidRPr="00D647DB">
        <w:rPr>
          <w:spacing w:val="-8"/>
          <w:sz w:val="24"/>
          <w:szCs w:val="24"/>
        </w:rPr>
        <w:t>c</w:t>
      </w:r>
      <w:r w:rsidRPr="00D647DB">
        <w:rPr>
          <w:spacing w:val="-5"/>
          <w:sz w:val="24"/>
          <w:szCs w:val="24"/>
        </w:rPr>
        <w:t>ou</w:t>
      </w:r>
      <w:r w:rsidRPr="00D647DB">
        <w:rPr>
          <w:spacing w:val="-8"/>
          <w:sz w:val="24"/>
          <w:szCs w:val="24"/>
        </w:rPr>
        <w:t>r</w:t>
      </w:r>
      <w:r w:rsidRPr="00D647DB">
        <w:rPr>
          <w:spacing w:val="-5"/>
          <w:sz w:val="24"/>
          <w:szCs w:val="24"/>
        </w:rPr>
        <w:t>s</w:t>
      </w:r>
      <w:r w:rsidRPr="00D647DB">
        <w:rPr>
          <w:spacing w:val="-8"/>
          <w:sz w:val="24"/>
          <w:szCs w:val="24"/>
        </w:rPr>
        <w:t>e</w:t>
      </w:r>
      <w:r w:rsidRPr="00D647DB">
        <w:rPr>
          <w:sz w:val="24"/>
          <w:szCs w:val="24"/>
        </w:rPr>
        <w:t>.</w:t>
      </w:r>
    </w:p>
    <w:p w:rsidR="00401DF8" w:rsidRPr="00D647DB" w:rsidRDefault="00401DF8" w:rsidP="00D647DB">
      <w:pPr>
        <w:spacing w:before="5"/>
        <w:rPr>
          <w:sz w:val="24"/>
          <w:szCs w:val="24"/>
        </w:rPr>
      </w:pPr>
    </w:p>
    <w:p w:rsidR="00401DF8" w:rsidRPr="00D647DB" w:rsidRDefault="00F858F2" w:rsidP="00D647DB">
      <w:pPr>
        <w:ind w:left="220" w:right="6465"/>
        <w:jc w:val="both"/>
        <w:rPr>
          <w:sz w:val="24"/>
          <w:szCs w:val="24"/>
        </w:rPr>
      </w:pPr>
      <w:r w:rsidRPr="00D647DB">
        <w:rPr>
          <w:b/>
          <w:sz w:val="24"/>
          <w:szCs w:val="24"/>
        </w:rPr>
        <w:t>7.   Ass</w:t>
      </w:r>
      <w:r w:rsidRPr="00D647DB">
        <w:rPr>
          <w:b/>
          <w:spacing w:val="-1"/>
          <w:sz w:val="24"/>
          <w:szCs w:val="24"/>
        </w:rPr>
        <w:t>e</w:t>
      </w:r>
      <w:r w:rsidRPr="00D647DB">
        <w:rPr>
          <w:b/>
          <w:sz w:val="24"/>
          <w:szCs w:val="24"/>
        </w:rPr>
        <w:t>s</w:t>
      </w:r>
      <w:r w:rsidRPr="00D647DB">
        <w:rPr>
          <w:b/>
          <w:spacing w:val="3"/>
          <w:sz w:val="24"/>
          <w:szCs w:val="24"/>
        </w:rPr>
        <w:t>s</w:t>
      </w:r>
      <w:r w:rsidRPr="00D647DB">
        <w:rPr>
          <w:b/>
          <w:spacing w:val="-3"/>
          <w:sz w:val="24"/>
          <w:szCs w:val="24"/>
        </w:rPr>
        <w:t>m</w:t>
      </w:r>
      <w:r w:rsidRPr="00D647DB">
        <w:rPr>
          <w:b/>
          <w:spacing w:val="-1"/>
          <w:sz w:val="24"/>
          <w:szCs w:val="24"/>
        </w:rPr>
        <w:t>e</w:t>
      </w:r>
      <w:r w:rsidRPr="00D647DB">
        <w:rPr>
          <w:b/>
          <w:spacing w:val="1"/>
          <w:sz w:val="24"/>
          <w:szCs w:val="24"/>
        </w:rPr>
        <w:t>n</w:t>
      </w:r>
      <w:r w:rsidRPr="00D647DB">
        <w:rPr>
          <w:b/>
          <w:sz w:val="24"/>
          <w:szCs w:val="24"/>
        </w:rPr>
        <w:t>t and</w:t>
      </w:r>
      <w:r w:rsidRPr="00D647DB">
        <w:rPr>
          <w:b/>
          <w:spacing w:val="1"/>
          <w:sz w:val="24"/>
          <w:szCs w:val="24"/>
        </w:rPr>
        <w:t xml:space="preserve"> </w:t>
      </w:r>
      <w:r w:rsidRPr="00D647DB">
        <w:rPr>
          <w:b/>
          <w:sz w:val="24"/>
          <w:szCs w:val="24"/>
        </w:rPr>
        <w:t>Eval</w:t>
      </w:r>
      <w:r w:rsidRPr="00D647DB">
        <w:rPr>
          <w:b/>
          <w:spacing w:val="1"/>
          <w:sz w:val="24"/>
          <w:szCs w:val="24"/>
        </w:rPr>
        <w:t>u</w:t>
      </w:r>
      <w:r w:rsidRPr="00D647DB">
        <w:rPr>
          <w:b/>
          <w:spacing w:val="-2"/>
          <w:sz w:val="24"/>
          <w:szCs w:val="24"/>
        </w:rPr>
        <w:t>a</w:t>
      </w:r>
      <w:r w:rsidRPr="00D647DB">
        <w:rPr>
          <w:b/>
          <w:sz w:val="24"/>
          <w:szCs w:val="24"/>
        </w:rPr>
        <w:t>tion</w:t>
      </w:r>
    </w:p>
    <w:p w:rsidR="00401DF8" w:rsidRPr="00D647DB" w:rsidRDefault="00401DF8" w:rsidP="00D647DB">
      <w:pPr>
        <w:spacing w:before="11"/>
        <w:rPr>
          <w:sz w:val="24"/>
          <w:szCs w:val="24"/>
        </w:rPr>
      </w:pPr>
    </w:p>
    <w:p w:rsidR="00401DF8" w:rsidRPr="00D647DB" w:rsidRDefault="00F858F2" w:rsidP="00D647DB">
      <w:pPr>
        <w:ind w:left="220" w:right="258"/>
        <w:jc w:val="both"/>
        <w:rPr>
          <w:sz w:val="24"/>
          <w:szCs w:val="24"/>
        </w:rPr>
      </w:pPr>
      <w:r w:rsidRPr="00D647DB">
        <w:rPr>
          <w:sz w:val="24"/>
          <w:szCs w:val="24"/>
        </w:rPr>
        <w:t xml:space="preserve">The 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</w:t>
      </w:r>
      <w:r w:rsidRPr="00D647DB">
        <w:rPr>
          <w:spacing w:val="2"/>
          <w:sz w:val="24"/>
          <w:szCs w:val="24"/>
        </w:rPr>
        <w:t>u</w:t>
      </w:r>
      <w:r w:rsidRPr="00D647DB">
        <w:rPr>
          <w:sz w:val="24"/>
          <w:szCs w:val="24"/>
        </w:rPr>
        <w:t>rse is</w:t>
      </w:r>
      <w:r w:rsidRPr="00D647DB">
        <w:rPr>
          <w:spacing w:val="4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v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l</w:t>
      </w:r>
      <w:r w:rsidRPr="00D647DB">
        <w:rPr>
          <w:spacing w:val="3"/>
          <w:sz w:val="24"/>
          <w:szCs w:val="24"/>
        </w:rPr>
        <w:t>u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ted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b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s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d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on</w:t>
      </w:r>
      <w:r w:rsidRPr="00D647DB">
        <w:rPr>
          <w:spacing w:val="5"/>
          <w:sz w:val="24"/>
          <w:szCs w:val="24"/>
        </w:rPr>
        <w:t xml:space="preserve"> </w:t>
      </w:r>
      <w:r w:rsidRPr="00D647DB">
        <w:rPr>
          <w:sz w:val="24"/>
          <w:szCs w:val="24"/>
        </w:rPr>
        <w:t>re</w:t>
      </w:r>
      <w:r w:rsidRPr="00D647DB">
        <w:rPr>
          <w:spacing w:val="-2"/>
          <w:sz w:val="24"/>
          <w:szCs w:val="24"/>
        </w:rPr>
        <w:t>g</w:t>
      </w:r>
      <w:r w:rsidRPr="00D647DB">
        <w:rPr>
          <w:sz w:val="24"/>
          <w:szCs w:val="24"/>
        </w:rPr>
        <w:t>u</w:t>
      </w:r>
      <w:r w:rsidRPr="00D647DB">
        <w:rPr>
          <w:spacing w:val="3"/>
          <w:sz w:val="24"/>
          <w:szCs w:val="24"/>
        </w:rPr>
        <w:t>l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r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lab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w</w:t>
      </w:r>
      <w:r w:rsidRPr="00D647DB">
        <w:rPr>
          <w:spacing w:val="2"/>
          <w:sz w:val="24"/>
          <w:szCs w:val="24"/>
        </w:rPr>
        <w:t>o</w:t>
      </w:r>
      <w:r w:rsidRPr="00D647DB">
        <w:rPr>
          <w:sz w:val="24"/>
          <w:szCs w:val="24"/>
        </w:rPr>
        <w:t>rk,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 xml:space="preserve">lab </w:t>
      </w:r>
      <w:r w:rsidRPr="00D647DB">
        <w:rPr>
          <w:spacing w:val="3"/>
          <w:sz w:val="24"/>
          <w:szCs w:val="24"/>
        </w:rPr>
        <w:t>t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st</w:t>
      </w:r>
      <w:r w:rsidRPr="00D647DB">
        <w:rPr>
          <w:spacing w:val="1"/>
          <w:sz w:val="24"/>
          <w:szCs w:val="24"/>
        </w:rPr>
        <w:t>s</w:t>
      </w:r>
      <w:r w:rsidRPr="00D647DB">
        <w:rPr>
          <w:sz w:val="24"/>
          <w:szCs w:val="24"/>
        </w:rPr>
        <w:t>,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re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</w:t>
      </w:r>
      <w:r w:rsidRPr="00D647DB">
        <w:rPr>
          <w:spacing w:val="-1"/>
          <w:sz w:val="24"/>
          <w:szCs w:val="24"/>
        </w:rPr>
        <w:t>r</w:t>
      </w:r>
      <w:r w:rsidRPr="00D647DB">
        <w:rPr>
          <w:sz w:val="24"/>
          <w:szCs w:val="24"/>
        </w:rPr>
        <w:t>d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wo</w:t>
      </w:r>
      <w:r w:rsidRPr="00D647DB">
        <w:rPr>
          <w:spacing w:val="1"/>
          <w:sz w:val="24"/>
          <w:szCs w:val="24"/>
        </w:rPr>
        <w:t>r</w:t>
      </w:r>
      <w:r w:rsidRPr="00D647DB">
        <w:rPr>
          <w:sz w:val="24"/>
          <w:szCs w:val="24"/>
        </w:rPr>
        <w:t>k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nd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t</w:t>
      </w:r>
      <w:r w:rsidRPr="00D647DB">
        <w:rPr>
          <w:spacing w:val="1"/>
          <w:sz w:val="24"/>
          <w:szCs w:val="24"/>
        </w:rPr>
        <w:t>t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nd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</w:t>
      </w:r>
      <w:r w:rsidRPr="00D647DB">
        <w:rPr>
          <w:spacing w:val="1"/>
          <w:sz w:val="24"/>
          <w:szCs w:val="24"/>
        </w:rPr>
        <w:t>c</w:t>
      </w:r>
      <w:r w:rsidRPr="00D647DB">
        <w:rPr>
          <w:sz w:val="24"/>
          <w:szCs w:val="24"/>
        </w:rPr>
        <w:t>e.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T</w:t>
      </w:r>
      <w:r w:rsidRPr="00D647DB">
        <w:rPr>
          <w:spacing w:val="2"/>
          <w:sz w:val="24"/>
          <w:szCs w:val="24"/>
        </w:rPr>
        <w:t>h</w:t>
      </w:r>
      <w:r w:rsidRPr="00D647DB">
        <w:rPr>
          <w:sz w:val="24"/>
          <w:szCs w:val="24"/>
        </w:rPr>
        <w:t>e p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r</w:t>
      </w:r>
      <w:r w:rsidRPr="00D647DB">
        <w:rPr>
          <w:spacing w:val="-2"/>
          <w:sz w:val="24"/>
          <w:szCs w:val="24"/>
        </w:rPr>
        <w:t>a</w:t>
      </w:r>
      <w:r w:rsidRPr="00D647DB">
        <w:rPr>
          <w:sz w:val="24"/>
          <w:szCs w:val="24"/>
        </w:rPr>
        <w:t>met</w:t>
      </w:r>
      <w:r w:rsidRPr="00D647DB">
        <w:rPr>
          <w:spacing w:val="1"/>
          <w:sz w:val="24"/>
          <w:szCs w:val="24"/>
        </w:rPr>
        <w:t>e</w:t>
      </w:r>
      <w:r w:rsidRPr="00D647DB">
        <w:rPr>
          <w:sz w:val="24"/>
          <w:szCs w:val="24"/>
        </w:rPr>
        <w:t>rs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 xml:space="preserve">for </w:t>
      </w:r>
      <w:r w:rsidRPr="00D647DB">
        <w:rPr>
          <w:spacing w:val="-1"/>
          <w:sz w:val="24"/>
          <w:szCs w:val="24"/>
        </w:rPr>
        <w:t>e</w:t>
      </w:r>
      <w:r w:rsidRPr="00D647DB">
        <w:rPr>
          <w:spacing w:val="2"/>
          <w:sz w:val="24"/>
          <w:szCs w:val="24"/>
        </w:rPr>
        <w:t>v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luation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z w:val="24"/>
          <w:szCs w:val="24"/>
        </w:rPr>
        <w:t>in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eac</w:t>
      </w:r>
      <w:r w:rsidRPr="00D647DB">
        <w:rPr>
          <w:sz w:val="24"/>
          <w:szCs w:val="24"/>
        </w:rPr>
        <w:t>h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of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these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</w:t>
      </w:r>
      <w:r w:rsidRPr="00D647DB">
        <w:rPr>
          <w:spacing w:val="3"/>
          <w:sz w:val="24"/>
          <w:szCs w:val="24"/>
        </w:rPr>
        <w:t>m</w:t>
      </w:r>
      <w:r w:rsidRPr="00D647DB">
        <w:rPr>
          <w:sz w:val="24"/>
          <w:szCs w:val="24"/>
        </w:rPr>
        <w:t>pon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nts</w:t>
      </w:r>
      <w:r w:rsidRPr="00D647DB">
        <w:rPr>
          <w:spacing w:val="3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nd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their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w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i</w:t>
      </w:r>
      <w:r w:rsidRPr="00D647DB">
        <w:rPr>
          <w:spacing w:val="-2"/>
          <w:sz w:val="24"/>
          <w:szCs w:val="24"/>
        </w:rPr>
        <w:t>g</w:t>
      </w:r>
      <w:r w:rsidRPr="00D647DB">
        <w:rPr>
          <w:spacing w:val="2"/>
          <w:sz w:val="24"/>
          <w:szCs w:val="24"/>
        </w:rPr>
        <w:t>h</w:t>
      </w:r>
      <w:r w:rsidRPr="00D647DB">
        <w:rPr>
          <w:sz w:val="24"/>
          <w:szCs w:val="24"/>
        </w:rPr>
        <w:t>tage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re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-2"/>
          <w:sz w:val="24"/>
          <w:szCs w:val="24"/>
        </w:rPr>
        <w:t>g</w:t>
      </w:r>
      <w:r w:rsidRPr="00D647DB">
        <w:rPr>
          <w:sz w:val="24"/>
          <w:szCs w:val="24"/>
        </w:rPr>
        <w:t>iven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in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the following</w:t>
      </w:r>
      <w:r w:rsidRPr="00D647DB">
        <w:rPr>
          <w:spacing w:val="-2"/>
          <w:sz w:val="24"/>
          <w:szCs w:val="24"/>
        </w:rPr>
        <w:t xml:space="preserve"> </w:t>
      </w:r>
      <w:r w:rsidRPr="00D647DB">
        <w:rPr>
          <w:sz w:val="24"/>
          <w:szCs w:val="24"/>
        </w:rPr>
        <w:t>tabl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.</w:t>
      </w:r>
    </w:p>
    <w:p w:rsidR="00401DF8" w:rsidRPr="00D647DB" w:rsidRDefault="00401DF8" w:rsidP="00D647DB">
      <w:pPr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633"/>
        <w:gridCol w:w="2151"/>
        <w:gridCol w:w="1450"/>
      </w:tblGrid>
      <w:tr w:rsidR="00401DF8" w:rsidRPr="00D647DB">
        <w:trPr>
          <w:trHeight w:hRule="exact" w:val="802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b/>
                <w:sz w:val="24"/>
                <w:szCs w:val="24"/>
              </w:rPr>
              <w:t>C</w:t>
            </w:r>
            <w:r w:rsidRPr="00D647DB">
              <w:rPr>
                <w:b/>
                <w:spacing w:val="2"/>
                <w:sz w:val="24"/>
                <w:szCs w:val="24"/>
              </w:rPr>
              <w:t>o</w:t>
            </w:r>
            <w:r w:rsidRPr="00D647DB">
              <w:rPr>
                <w:b/>
                <w:spacing w:val="-3"/>
                <w:sz w:val="24"/>
                <w:szCs w:val="24"/>
              </w:rPr>
              <w:t>m</w:t>
            </w:r>
            <w:r w:rsidRPr="00D647DB">
              <w:rPr>
                <w:b/>
                <w:spacing w:val="1"/>
                <w:sz w:val="24"/>
                <w:szCs w:val="24"/>
              </w:rPr>
              <w:t>p</w:t>
            </w:r>
            <w:r w:rsidRPr="00D647DB">
              <w:rPr>
                <w:b/>
                <w:sz w:val="24"/>
                <w:szCs w:val="24"/>
              </w:rPr>
              <w:t>o</w:t>
            </w:r>
            <w:r w:rsidRPr="00D647DB">
              <w:rPr>
                <w:b/>
                <w:spacing w:val="1"/>
                <w:sz w:val="24"/>
                <w:szCs w:val="24"/>
              </w:rPr>
              <w:t>n</w:t>
            </w:r>
            <w:r w:rsidRPr="00D647DB">
              <w:rPr>
                <w:b/>
                <w:spacing w:val="-1"/>
                <w:sz w:val="24"/>
                <w:szCs w:val="24"/>
              </w:rPr>
              <w:t>e</w:t>
            </w:r>
            <w:r w:rsidRPr="00D647DB">
              <w:rPr>
                <w:b/>
                <w:spacing w:val="1"/>
                <w:sz w:val="24"/>
                <w:szCs w:val="24"/>
              </w:rPr>
              <w:t>n</w:t>
            </w:r>
            <w:r w:rsidRPr="00D647DB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CB78FC" w:rsidP="00D647DB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 xml:space="preserve">                        </w:t>
            </w:r>
            <w:r w:rsidR="00F858F2" w:rsidRPr="00D647DB">
              <w:rPr>
                <w:b/>
                <w:spacing w:val="-3"/>
                <w:sz w:val="24"/>
                <w:szCs w:val="24"/>
              </w:rPr>
              <w:t>P</w:t>
            </w:r>
            <w:r w:rsidR="00F858F2" w:rsidRPr="00D647DB">
              <w:rPr>
                <w:b/>
                <w:sz w:val="24"/>
                <w:szCs w:val="24"/>
              </w:rPr>
              <w:t>a</w:t>
            </w:r>
            <w:r w:rsidR="00F858F2" w:rsidRPr="00D647DB">
              <w:rPr>
                <w:b/>
                <w:spacing w:val="-1"/>
                <w:sz w:val="24"/>
                <w:szCs w:val="24"/>
              </w:rPr>
              <w:t>r</w:t>
            </w:r>
            <w:r w:rsidR="00F858F2" w:rsidRPr="00D647DB">
              <w:rPr>
                <w:b/>
                <w:spacing w:val="2"/>
                <w:sz w:val="24"/>
                <w:szCs w:val="24"/>
              </w:rPr>
              <w:t>a</w:t>
            </w:r>
            <w:r w:rsidR="00F858F2" w:rsidRPr="00D647DB">
              <w:rPr>
                <w:b/>
                <w:spacing w:val="-1"/>
                <w:sz w:val="24"/>
                <w:szCs w:val="24"/>
              </w:rPr>
              <w:t>me</w:t>
            </w:r>
            <w:r w:rsidR="00F858F2" w:rsidRPr="00D647DB">
              <w:rPr>
                <w:b/>
                <w:spacing w:val="1"/>
                <w:sz w:val="24"/>
                <w:szCs w:val="24"/>
              </w:rPr>
              <w:t>t</w:t>
            </w:r>
            <w:r w:rsidR="00F858F2" w:rsidRPr="00D647DB">
              <w:rPr>
                <w:b/>
                <w:spacing w:val="-1"/>
                <w:sz w:val="24"/>
                <w:szCs w:val="24"/>
              </w:rPr>
              <w:t>e</w:t>
            </w:r>
            <w:r w:rsidR="00F858F2" w:rsidRPr="00D647DB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2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b/>
                <w:spacing w:val="-1"/>
                <w:sz w:val="24"/>
                <w:szCs w:val="24"/>
              </w:rPr>
              <w:t>M</w:t>
            </w:r>
            <w:r w:rsidRPr="00D647DB">
              <w:rPr>
                <w:b/>
                <w:sz w:val="24"/>
                <w:szCs w:val="24"/>
              </w:rPr>
              <w:t>o</w:t>
            </w:r>
            <w:r w:rsidRPr="00D647DB">
              <w:rPr>
                <w:b/>
                <w:spacing w:val="1"/>
                <w:sz w:val="24"/>
                <w:szCs w:val="24"/>
              </w:rPr>
              <w:t>d</w:t>
            </w:r>
            <w:r w:rsidRPr="00D647DB">
              <w:rPr>
                <w:b/>
                <w:sz w:val="24"/>
                <w:szCs w:val="24"/>
              </w:rPr>
              <w:t>e</w:t>
            </w:r>
            <w:r w:rsidRPr="00D647D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47DB">
              <w:rPr>
                <w:b/>
                <w:sz w:val="24"/>
                <w:szCs w:val="24"/>
              </w:rPr>
              <w:t>of</w:t>
            </w:r>
          </w:p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b/>
                <w:sz w:val="24"/>
                <w:szCs w:val="24"/>
              </w:rPr>
              <w:t>Ass</w:t>
            </w:r>
            <w:r w:rsidRPr="00D647DB">
              <w:rPr>
                <w:b/>
                <w:spacing w:val="-1"/>
                <w:sz w:val="24"/>
                <w:szCs w:val="24"/>
              </w:rPr>
              <w:t>e</w:t>
            </w:r>
            <w:r w:rsidRPr="00D647DB">
              <w:rPr>
                <w:b/>
                <w:sz w:val="24"/>
                <w:szCs w:val="24"/>
              </w:rPr>
              <w:t>s</w:t>
            </w:r>
            <w:r w:rsidRPr="00D647DB">
              <w:rPr>
                <w:b/>
                <w:spacing w:val="3"/>
                <w:sz w:val="24"/>
                <w:szCs w:val="24"/>
              </w:rPr>
              <w:t>s</w:t>
            </w:r>
            <w:r w:rsidRPr="00D647DB">
              <w:rPr>
                <w:b/>
                <w:spacing w:val="-3"/>
                <w:sz w:val="24"/>
                <w:szCs w:val="24"/>
              </w:rPr>
              <w:t>m</w:t>
            </w:r>
            <w:r w:rsidRPr="00D647DB">
              <w:rPr>
                <w:b/>
                <w:spacing w:val="-1"/>
                <w:sz w:val="24"/>
                <w:szCs w:val="24"/>
              </w:rPr>
              <w:t>e</w:t>
            </w:r>
            <w:r w:rsidRPr="00D647DB">
              <w:rPr>
                <w:b/>
                <w:spacing w:val="1"/>
                <w:sz w:val="24"/>
                <w:szCs w:val="24"/>
              </w:rPr>
              <w:t>n</w:t>
            </w:r>
            <w:r w:rsidRPr="00D647DB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b/>
                <w:spacing w:val="-1"/>
                <w:sz w:val="24"/>
                <w:szCs w:val="24"/>
              </w:rPr>
              <w:t>M</w:t>
            </w:r>
            <w:r w:rsidRPr="00D647DB">
              <w:rPr>
                <w:b/>
                <w:sz w:val="24"/>
                <w:szCs w:val="24"/>
              </w:rPr>
              <w:t>axi</w:t>
            </w:r>
            <w:r w:rsidRPr="00D647DB">
              <w:rPr>
                <w:b/>
                <w:spacing w:val="-3"/>
                <w:sz w:val="24"/>
                <w:szCs w:val="24"/>
              </w:rPr>
              <w:t>m</w:t>
            </w:r>
            <w:r w:rsidRPr="00D647DB">
              <w:rPr>
                <w:b/>
                <w:spacing w:val="3"/>
                <w:sz w:val="24"/>
                <w:szCs w:val="24"/>
              </w:rPr>
              <w:t>u</w:t>
            </w:r>
            <w:r w:rsidRPr="00D647DB">
              <w:rPr>
                <w:b/>
                <w:sz w:val="24"/>
                <w:szCs w:val="24"/>
              </w:rPr>
              <w:t>m</w:t>
            </w:r>
          </w:p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b/>
                <w:spacing w:val="-3"/>
                <w:sz w:val="24"/>
                <w:szCs w:val="24"/>
              </w:rPr>
              <w:t>P</w:t>
            </w:r>
            <w:r w:rsidRPr="00D647DB">
              <w:rPr>
                <w:b/>
                <w:sz w:val="24"/>
                <w:szCs w:val="24"/>
              </w:rPr>
              <w:t>oi</w:t>
            </w:r>
            <w:r w:rsidRPr="00D647DB">
              <w:rPr>
                <w:b/>
                <w:spacing w:val="1"/>
                <w:sz w:val="24"/>
                <w:szCs w:val="24"/>
              </w:rPr>
              <w:t>n</w:t>
            </w:r>
            <w:r w:rsidRPr="00D647DB">
              <w:rPr>
                <w:b/>
                <w:sz w:val="24"/>
                <w:szCs w:val="24"/>
              </w:rPr>
              <w:t>ts</w:t>
            </w:r>
          </w:p>
        </w:tc>
      </w:tr>
      <w:tr w:rsidR="00401DF8" w:rsidRPr="00D647DB">
        <w:trPr>
          <w:trHeight w:hRule="exact" w:val="1078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pacing w:val="3"/>
                <w:sz w:val="24"/>
                <w:szCs w:val="24"/>
              </w:rPr>
              <w:t>C</w:t>
            </w:r>
            <w:r w:rsidRPr="00D647DB">
              <w:rPr>
                <w:spacing w:val="-6"/>
                <w:sz w:val="24"/>
                <w:szCs w:val="24"/>
              </w:rPr>
              <w:t>I</w:t>
            </w:r>
            <w:r w:rsidRPr="00D647DB">
              <w:rPr>
                <w:sz w:val="24"/>
                <w:szCs w:val="24"/>
              </w:rPr>
              <w:t>A</w:t>
            </w:r>
            <w:r w:rsidRPr="00D647DB">
              <w:rPr>
                <w:spacing w:val="5"/>
                <w:sz w:val="24"/>
                <w:szCs w:val="24"/>
              </w:rPr>
              <w:t xml:space="preserve"> </w:t>
            </w:r>
            <w:r w:rsidRPr="00D647DB">
              <w:rPr>
                <w:sz w:val="24"/>
                <w:szCs w:val="24"/>
              </w:rPr>
              <w:t>I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pacing w:val="-1"/>
                <w:sz w:val="24"/>
                <w:szCs w:val="24"/>
              </w:rPr>
              <w:t>Fa</w:t>
            </w:r>
            <w:r w:rsidRPr="00D647DB">
              <w:rPr>
                <w:sz w:val="24"/>
                <w:szCs w:val="24"/>
              </w:rPr>
              <w:t>m</w:t>
            </w:r>
            <w:r w:rsidRPr="00D647DB">
              <w:rPr>
                <w:spacing w:val="1"/>
                <w:sz w:val="24"/>
                <w:szCs w:val="24"/>
              </w:rPr>
              <w:t>i</w:t>
            </w:r>
            <w:r w:rsidRPr="00D647DB">
              <w:rPr>
                <w:sz w:val="24"/>
                <w:szCs w:val="24"/>
              </w:rPr>
              <w:t>l</w:t>
            </w:r>
            <w:r w:rsidRPr="00D647DB">
              <w:rPr>
                <w:spacing w:val="1"/>
                <w:sz w:val="24"/>
                <w:szCs w:val="24"/>
              </w:rPr>
              <w:t>i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ri</w:t>
            </w:r>
            <w:r w:rsidRPr="00D647DB">
              <w:rPr>
                <w:spacing w:val="2"/>
                <w:sz w:val="24"/>
                <w:szCs w:val="24"/>
              </w:rPr>
              <w:t>t</w:t>
            </w:r>
            <w:r w:rsidRPr="00D647DB">
              <w:rPr>
                <w:sz w:val="24"/>
                <w:szCs w:val="24"/>
              </w:rPr>
              <w:t>y</w:t>
            </w:r>
            <w:r w:rsidRPr="00D647DB">
              <w:rPr>
                <w:spacing w:val="-3"/>
                <w:sz w:val="24"/>
                <w:szCs w:val="24"/>
              </w:rPr>
              <w:t xml:space="preserve"> </w:t>
            </w:r>
            <w:r w:rsidRPr="00D647DB">
              <w:rPr>
                <w:sz w:val="24"/>
                <w:szCs w:val="24"/>
              </w:rPr>
              <w:t xml:space="preserve">with </w:t>
            </w:r>
            <w:r w:rsidRPr="00D647DB">
              <w:rPr>
                <w:spacing w:val="1"/>
                <w:sz w:val="24"/>
                <w:szCs w:val="24"/>
              </w:rPr>
              <w:t>t</w:t>
            </w:r>
            <w:r w:rsidRPr="00D647DB">
              <w:rPr>
                <w:sz w:val="24"/>
                <w:szCs w:val="24"/>
              </w:rPr>
              <w:t>he</w:t>
            </w:r>
            <w:r w:rsidRPr="00D647DB">
              <w:rPr>
                <w:spacing w:val="-1"/>
                <w:sz w:val="24"/>
                <w:szCs w:val="24"/>
              </w:rPr>
              <w:t xml:space="preserve"> c</w:t>
            </w:r>
            <w:r w:rsidRPr="00D647DB">
              <w:rPr>
                <w:sz w:val="24"/>
                <w:szCs w:val="24"/>
              </w:rPr>
              <w:t>o</w:t>
            </w:r>
            <w:r w:rsidRPr="00D647DB">
              <w:rPr>
                <w:spacing w:val="3"/>
                <w:sz w:val="24"/>
                <w:szCs w:val="24"/>
              </w:rPr>
              <w:t>m</w:t>
            </w:r>
            <w:r w:rsidRPr="00D647DB">
              <w:rPr>
                <w:sz w:val="24"/>
                <w:szCs w:val="24"/>
              </w:rPr>
              <w:t xml:space="preserve">mands 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 xml:space="preserve">nd 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pacing w:val="2"/>
                <w:sz w:val="24"/>
                <w:szCs w:val="24"/>
              </w:rPr>
              <w:t>x</w:t>
            </w:r>
            <w:r w:rsidRPr="00D647DB">
              <w:rPr>
                <w:spacing w:val="-1"/>
                <w:sz w:val="24"/>
                <w:szCs w:val="24"/>
              </w:rPr>
              <w:t>ec</w:t>
            </w:r>
            <w:r w:rsidRPr="00D647DB">
              <w:rPr>
                <w:sz w:val="24"/>
                <w:szCs w:val="24"/>
              </w:rPr>
              <w:t>ut</w:t>
            </w:r>
            <w:r w:rsidRPr="00D647DB">
              <w:rPr>
                <w:spacing w:val="1"/>
                <w:sz w:val="24"/>
                <w:szCs w:val="24"/>
              </w:rPr>
              <w:t>i</w:t>
            </w:r>
            <w:r w:rsidRPr="00D647DB">
              <w:rPr>
                <w:sz w:val="24"/>
                <w:szCs w:val="24"/>
              </w:rPr>
              <w:t>on</w:t>
            </w:r>
          </w:p>
          <w:p w:rsidR="00BD569C" w:rsidRPr="00D647DB" w:rsidRDefault="00F858F2" w:rsidP="00D647DB">
            <w:pPr>
              <w:ind w:left="102" w:right="820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of</w:t>
            </w:r>
            <w:r w:rsidRPr="00D647DB">
              <w:rPr>
                <w:spacing w:val="-1"/>
                <w:sz w:val="24"/>
                <w:szCs w:val="24"/>
              </w:rPr>
              <w:t xml:space="preserve"> </w:t>
            </w:r>
            <w:r w:rsidRPr="00D647DB">
              <w:rPr>
                <w:sz w:val="24"/>
                <w:szCs w:val="24"/>
              </w:rPr>
              <w:t>them in s</w:t>
            </w:r>
            <w:r w:rsidRPr="00D647DB">
              <w:rPr>
                <w:spacing w:val="1"/>
                <w:sz w:val="24"/>
                <w:szCs w:val="24"/>
              </w:rPr>
              <w:t>o</w:t>
            </w:r>
            <w:r w:rsidRPr="00D647DB">
              <w:rPr>
                <w:sz w:val="24"/>
                <w:szCs w:val="24"/>
              </w:rPr>
              <w:t>lv</w:t>
            </w:r>
            <w:r w:rsidRPr="00D647DB">
              <w:rPr>
                <w:spacing w:val="1"/>
                <w:sz w:val="24"/>
                <w:szCs w:val="24"/>
              </w:rPr>
              <w:t>i</w:t>
            </w:r>
            <w:r w:rsidRPr="00D647DB">
              <w:rPr>
                <w:sz w:val="24"/>
                <w:szCs w:val="24"/>
              </w:rPr>
              <w:t>ng</w:t>
            </w:r>
            <w:r w:rsidRPr="00D647DB">
              <w:rPr>
                <w:spacing w:val="-2"/>
                <w:sz w:val="24"/>
                <w:szCs w:val="24"/>
              </w:rPr>
              <w:t xml:space="preserve"> </w:t>
            </w:r>
            <w:r w:rsidRPr="00D647DB">
              <w:rPr>
                <w:sz w:val="24"/>
                <w:szCs w:val="24"/>
              </w:rPr>
              <w:t>pro</w:t>
            </w:r>
            <w:r w:rsidRPr="00D647DB">
              <w:rPr>
                <w:spacing w:val="-1"/>
                <w:sz w:val="24"/>
                <w:szCs w:val="24"/>
              </w:rPr>
              <w:t>b</w:t>
            </w:r>
            <w:r w:rsidRPr="00D647DB">
              <w:rPr>
                <w:sz w:val="24"/>
                <w:szCs w:val="24"/>
              </w:rPr>
              <w:t>l</w:t>
            </w:r>
            <w:r w:rsidRPr="00D647DB">
              <w:rPr>
                <w:spacing w:val="2"/>
                <w:sz w:val="24"/>
                <w:szCs w:val="24"/>
              </w:rPr>
              <w:t>e</w:t>
            </w:r>
            <w:r w:rsidRPr="00D647DB">
              <w:rPr>
                <w:sz w:val="24"/>
                <w:szCs w:val="24"/>
              </w:rPr>
              <w:t xml:space="preserve">ms. </w:t>
            </w:r>
          </w:p>
          <w:p w:rsidR="00401DF8" w:rsidRPr="00D647DB" w:rsidRDefault="00BD569C" w:rsidP="00D647DB">
            <w:pPr>
              <w:ind w:left="102" w:right="820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  <w:lang w:eastAsia="en-IN"/>
              </w:rPr>
              <w:t>Sketch the graph of various functions.</w:t>
            </w:r>
          </w:p>
        </w:tc>
        <w:tc>
          <w:tcPr>
            <w:tcW w:w="2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pacing w:val="-3"/>
                <w:sz w:val="24"/>
                <w:szCs w:val="24"/>
              </w:rPr>
              <w:t>L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b</w:t>
            </w:r>
            <w:r w:rsidRPr="00D647DB">
              <w:rPr>
                <w:spacing w:val="2"/>
                <w:sz w:val="24"/>
                <w:szCs w:val="24"/>
              </w:rPr>
              <w:t xml:space="preserve"> </w:t>
            </w:r>
            <w:r w:rsidRPr="00D647DB">
              <w:rPr>
                <w:sz w:val="24"/>
                <w:szCs w:val="24"/>
              </w:rPr>
              <w:t>Assi</w:t>
            </w:r>
            <w:r w:rsidRPr="00D647DB">
              <w:rPr>
                <w:spacing w:val="-2"/>
                <w:sz w:val="24"/>
                <w:szCs w:val="24"/>
              </w:rPr>
              <w:t>g</w:t>
            </w:r>
            <w:r w:rsidRPr="00D647DB">
              <w:rPr>
                <w:sz w:val="24"/>
                <w:szCs w:val="24"/>
              </w:rPr>
              <w:t>n</w:t>
            </w:r>
            <w:r w:rsidRPr="00D647DB">
              <w:rPr>
                <w:spacing w:val="3"/>
                <w:sz w:val="24"/>
                <w:szCs w:val="24"/>
              </w:rPr>
              <w:t>m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z w:val="24"/>
                <w:szCs w:val="24"/>
              </w:rPr>
              <w:t>nts/</w:t>
            </w:r>
          </w:p>
          <w:p w:rsidR="00401DF8" w:rsidRPr="00D647DB" w:rsidRDefault="00F858F2" w:rsidP="00D647DB">
            <w:pPr>
              <w:ind w:left="102" w:right="124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E</w:t>
            </w:r>
            <w:r w:rsidRPr="00D647DB">
              <w:rPr>
                <w:spacing w:val="2"/>
                <w:sz w:val="24"/>
                <w:szCs w:val="24"/>
              </w:rPr>
              <w:t>x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z w:val="24"/>
                <w:szCs w:val="24"/>
              </w:rPr>
              <w:t>r</w:t>
            </w:r>
            <w:r w:rsidRPr="00D647DB">
              <w:rPr>
                <w:spacing w:val="-2"/>
                <w:sz w:val="24"/>
                <w:szCs w:val="24"/>
              </w:rPr>
              <w:t>c</w:t>
            </w:r>
            <w:r w:rsidRPr="00D647DB">
              <w:rPr>
                <w:sz w:val="24"/>
                <w:szCs w:val="24"/>
              </w:rPr>
              <w:t>ises /</w:t>
            </w:r>
            <w:r w:rsidRPr="00D647DB">
              <w:rPr>
                <w:spacing w:val="1"/>
                <w:sz w:val="24"/>
                <w:szCs w:val="24"/>
              </w:rPr>
              <w:t>P</w:t>
            </w:r>
            <w:r w:rsidRPr="00D647DB">
              <w:rPr>
                <w:sz w:val="24"/>
                <w:szCs w:val="24"/>
              </w:rPr>
              <w:t>robl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z w:val="24"/>
                <w:szCs w:val="24"/>
              </w:rPr>
              <w:t>m solv</w:t>
            </w:r>
            <w:r w:rsidRPr="00D647DB">
              <w:rPr>
                <w:spacing w:val="1"/>
                <w:sz w:val="24"/>
                <w:szCs w:val="24"/>
              </w:rPr>
              <w:t>i</w:t>
            </w:r>
            <w:r w:rsidRPr="00D647DB">
              <w:rPr>
                <w:sz w:val="24"/>
                <w:szCs w:val="24"/>
              </w:rPr>
              <w:t>ng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b/>
                <w:sz w:val="24"/>
                <w:szCs w:val="24"/>
              </w:rPr>
              <w:t>20</w:t>
            </w:r>
          </w:p>
        </w:tc>
      </w:tr>
      <w:tr w:rsidR="00401DF8" w:rsidRPr="00D647DB">
        <w:trPr>
          <w:trHeight w:hRule="exact" w:val="958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pacing w:val="3"/>
                <w:sz w:val="24"/>
                <w:szCs w:val="24"/>
              </w:rPr>
              <w:t>C</w:t>
            </w:r>
            <w:r w:rsidRPr="00D647DB">
              <w:rPr>
                <w:spacing w:val="-6"/>
                <w:sz w:val="24"/>
                <w:szCs w:val="24"/>
              </w:rPr>
              <w:t>I</w:t>
            </w:r>
            <w:r w:rsidRPr="00D647DB">
              <w:rPr>
                <w:sz w:val="24"/>
                <w:szCs w:val="24"/>
              </w:rPr>
              <w:t>A</w:t>
            </w:r>
            <w:r w:rsidRPr="00D647DB">
              <w:rPr>
                <w:spacing w:val="4"/>
                <w:sz w:val="24"/>
                <w:szCs w:val="24"/>
              </w:rPr>
              <w:t xml:space="preserve"> </w:t>
            </w:r>
            <w:r w:rsidRPr="00D647DB">
              <w:rPr>
                <w:sz w:val="24"/>
                <w:szCs w:val="24"/>
              </w:rPr>
              <w:t>II</w:t>
            </w:r>
          </w:p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M</w:t>
            </w:r>
            <w:r w:rsidRPr="00D647DB">
              <w:rPr>
                <w:spacing w:val="1"/>
                <w:sz w:val="24"/>
                <w:szCs w:val="24"/>
              </w:rPr>
              <w:t>S</w:t>
            </w:r>
            <w:r w:rsidRPr="00D647DB">
              <w:rPr>
                <w:sz w:val="24"/>
                <w:szCs w:val="24"/>
              </w:rPr>
              <w:t>E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Con</w:t>
            </w:r>
            <w:r w:rsidRPr="00D647DB">
              <w:rPr>
                <w:spacing w:val="-1"/>
                <w:sz w:val="24"/>
                <w:szCs w:val="24"/>
              </w:rPr>
              <w:t>ce</w:t>
            </w:r>
            <w:r w:rsidRPr="00D647DB">
              <w:rPr>
                <w:sz w:val="24"/>
                <w:szCs w:val="24"/>
              </w:rPr>
              <w:t xml:space="preserve">ptual </w:t>
            </w:r>
            <w:r w:rsidRPr="00D647DB">
              <w:rPr>
                <w:spacing w:val="-1"/>
                <w:sz w:val="24"/>
                <w:szCs w:val="24"/>
              </w:rPr>
              <w:t>c</w:t>
            </w:r>
            <w:r w:rsidRPr="00D647DB">
              <w:rPr>
                <w:sz w:val="24"/>
                <w:szCs w:val="24"/>
              </w:rPr>
              <w:t>la</w:t>
            </w:r>
            <w:r w:rsidRPr="00D647DB">
              <w:rPr>
                <w:spacing w:val="-1"/>
                <w:sz w:val="24"/>
                <w:szCs w:val="24"/>
              </w:rPr>
              <w:t>r</w:t>
            </w:r>
            <w:r w:rsidRPr="00D647DB">
              <w:rPr>
                <w:sz w:val="24"/>
                <w:szCs w:val="24"/>
              </w:rPr>
              <w:t>i</w:t>
            </w:r>
            <w:r w:rsidRPr="00D647DB">
              <w:rPr>
                <w:spacing w:val="6"/>
                <w:sz w:val="24"/>
                <w:szCs w:val="24"/>
              </w:rPr>
              <w:t>t</w:t>
            </w:r>
            <w:r w:rsidRPr="00D647DB">
              <w:rPr>
                <w:sz w:val="24"/>
                <w:szCs w:val="24"/>
              </w:rPr>
              <w:t>y</w:t>
            </w:r>
            <w:r w:rsidRPr="00D647DB">
              <w:rPr>
                <w:spacing w:val="-5"/>
                <w:sz w:val="24"/>
                <w:szCs w:val="24"/>
              </w:rPr>
              <w:t xml:space="preserve"> 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nd</w:t>
            </w:r>
            <w:r w:rsidRPr="00D647DB">
              <w:rPr>
                <w:spacing w:val="2"/>
                <w:sz w:val="24"/>
                <w:szCs w:val="24"/>
              </w:rPr>
              <w:t xml:space="preserve"> </w:t>
            </w:r>
            <w:r w:rsidRPr="00D647DB">
              <w:rPr>
                <w:spacing w:val="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n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pacing w:val="3"/>
                <w:sz w:val="24"/>
                <w:szCs w:val="24"/>
              </w:rPr>
              <w:t>l</w:t>
            </w:r>
            <w:r w:rsidRPr="00D647DB">
              <w:rPr>
                <w:spacing w:val="-5"/>
                <w:sz w:val="24"/>
                <w:szCs w:val="24"/>
              </w:rPr>
              <w:t>y</w:t>
            </w:r>
            <w:r w:rsidRPr="00D647DB">
              <w:rPr>
                <w:sz w:val="24"/>
                <w:szCs w:val="24"/>
              </w:rPr>
              <w:t>t</w:t>
            </w:r>
            <w:r w:rsidRPr="00D647DB">
              <w:rPr>
                <w:spacing w:val="1"/>
                <w:sz w:val="24"/>
                <w:szCs w:val="24"/>
              </w:rPr>
              <w:t>ic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l sk</w:t>
            </w:r>
            <w:r w:rsidRPr="00D647DB">
              <w:rPr>
                <w:spacing w:val="1"/>
                <w:sz w:val="24"/>
                <w:szCs w:val="24"/>
              </w:rPr>
              <w:t>i</w:t>
            </w:r>
            <w:r w:rsidRPr="00D647DB">
              <w:rPr>
                <w:sz w:val="24"/>
                <w:szCs w:val="24"/>
              </w:rPr>
              <w:t>l</w:t>
            </w:r>
            <w:r w:rsidRPr="00D647DB">
              <w:rPr>
                <w:spacing w:val="1"/>
                <w:sz w:val="24"/>
                <w:szCs w:val="24"/>
              </w:rPr>
              <w:t>l</w:t>
            </w:r>
            <w:r w:rsidRPr="00D647DB">
              <w:rPr>
                <w:sz w:val="24"/>
                <w:szCs w:val="24"/>
              </w:rPr>
              <w:t>s in</w:t>
            </w:r>
          </w:p>
          <w:p w:rsidR="00401DF8" w:rsidRPr="00D647DB" w:rsidRDefault="00F858F2" w:rsidP="00D647DB">
            <w:pPr>
              <w:ind w:left="102" w:right="350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using</w:t>
            </w:r>
            <w:r w:rsidRPr="00D647DB">
              <w:rPr>
                <w:spacing w:val="-2"/>
                <w:sz w:val="24"/>
                <w:szCs w:val="24"/>
              </w:rPr>
              <w:t xml:space="preserve"> </w:t>
            </w:r>
            <w:r w:rsidRPr="00D647DB">
              <w:rPr>
                <w:sz w:val="24"/>
                <w:szCs w:val="24"/>
              </w:rPr>
              <w:t>Ma</w:t>
            </w:r>
            <w:r w:rsidRPr="00D647DB">
              <w:rPr>
                <w:spacing w:val="1"/>
                <w:sz w:val="24"/>
                <w:szCs w:val="24"/>
              </w:rPr>
              <w:t>x</w:t>
            </w:r>
            <w:r w:rsidRPr="00D647DB">
              <w:rPr>
                <w:sz w:val="24"/>
                <w:szCs w:val="24"/>
              </w:rPr>
              <w:t>i</w:t>
            </w:r>
            <w:r w:rsidRPr="00D647DB">
              <w:rPr>
                <w:spacing w:val="1"/>
                <w:sz w:val="24"/>
                <w:szCs w:val="24"/>
              </w:rPr>
              <w:t>m</w:t>
            </w:r>
            <w:r w:rsidR="00BD569C" w:rsidRPr="00D647DB">
              <w:rPr>
                <w:sz w:val="24"/>
                <w:szCs w:val="24"/>
              </w:rPr>
              <w:t>a to find limit, continuity and differentiability of functions.</w:t>
            </w:r>
          </w:p>
        </w:tc>
        <w:tc>
          <w:tcPr>
            <w:tcW w:w="2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pacing w:val="-3"/>
                <w:sz w:val="24"/>
                <w:szCs w:val="24"/>
              </w:rPr>
              <w:t>L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b</w:t>
            </w:r>
            <w:r w:rsidRPr="00D647DB">
              <w:rPr>
                <w:spacing w:val="2"/>
                <w:sz w:val="24"/>
                <w:szCs w:val="24"/>
              </w:rPr>
              <w:t xml:space="preserve"> </w:t>
            </w:r>
            <w:r w:rsidRPr="00D647DB">
              <w:rPr>
                <w:sz w:val="24"/>
                <w:szCs w:val="24"/>
              </w:rPr>
              <w:t>E</w:t>
            </w:r>
            <w:r w:rsidRPr="00D647DB">
              <w:rPr>
                <w:spacing w:val="2"/>
                <w:sz w:val="24"/>
                <w:szCs w:val="24"/>
              </w:rPr>
              <w:t>x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m bas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z w:val="24"/>
                <w:szCs w:val="24"/>
              </w:rPr>
              <w:t>d on</w:t>
            </w:r>
          </w:p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the</w:t>
            </w:r>
            <w:r w:rsidRPr="00D647DB">
              <w:rPr>
                <w:spacing w:val="2"/>
                <w:sz w:val="24"/>
                <w:szCs w:val="24"/>
              </w:rPr>
              <w:t xml:space="preserve"> </w:t>
            </w:r>
            <w:r w:rsidRPr="00D647DB">
              <w:rPr>
                <w:spacing w:val="-3"/>
                <w:sz w:val="24"/>
                <w:szCs w:val="24"/>
              </w:rPr>
              <w:t>L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 xml:space="preserve">b 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pacing w:val="2"/>
                <w:sz w:val="24"/>
                <w:szCs w:val="24"/>
              </w:rPr>
              <w:t>x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z w:val="24"/>
                <w:szCs w:val="24"/>
              </w:rPr>
              <w:t>r</w:t>
            </w:r>
            <w:r w:rsidRPr="00D647DB">
              <w:rPr>
                <w:spacing w:val="-2"/>
                <w:sz w:val="24"/>
                <w:szCs w:val="24"/>
              </w:rPr>
              <w:t>c</w:t>
            </w:r>
            <w:r w:rsidRPr="00D647DB">
              <w:rPr>
                <w:sz w:val="24"/>
                <w:szCs w:val="24"/>
              </w:rPr>
              <w:t>ises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b/>
                <w:sz w:val="24"/>
                <w:szCs w:val="24"/>
              </w:rPr>
              <w:t>10</w:t>
            </w:r>
          </w:p>
        </w:tc>
      </w:tr>
      <w:tr w:rsidR="00401DF8" w:rsidRPr="00D647DB" w:rsidTr="00CB7996">
        <w:trPr>
          <w:trHeight w:hRule="exact" w:val="567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pacing w:val="-3"/>
                <w:sz w:val="24"/>
                <w:szCs w:val="24"/>
              </w:rPr>
              <w:t>L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 xml:space="preserve">b </w:t>
            </w:r>
            <w:r w:rsidRPr="00D647DB">
              <w:rPr>
                <w:spacing w:val="3"/>
                <w:sz w:val="24"/>
                <w:szCs w:val="24"/>
              </w:rPr>
              <w:t>R</w:t>
            </w:r>
            <w:r w:rsidRPr="00D647DB">
              <w:rPr>
                <w:spacing w:val="-1"/>
                <w:sz w:val="24"/>
                <w:szCs w:val="24"/>
              </w:rPr>
              <w:t>ec</w:t>
            </w:r>
            <w:r w:rsidRPr="00D647DB">
              <w:rPr>
                <w:sz w:val="24"/>
                <w:szCs w:val="24"/>
              </w:rPr>
              <w:t>o</w:t>
            </w:r>
            <w:r w:rsidRPr="00D647DB">
              <w:rPr>
                <w:spacing w:val="-1"/>
                <w:sz w:val="24"/>
                <w:szCs w:val="24"/>
              </w:rPr>
              <w:t>r</w:t>
            </w:r>
            <w:r w:rsidRPr="00D647DB">
              <w:rPr>
                <w:sz w:val="24"/>
                <w:szCs w:val="24"/>
              </w:rPr>
              <w:t>d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5471A4">
            <w:pPr>
              <w:ind w:left="102"/>
              <w:rPr>
                <w:sz w:val="24"/>
                <w:szCs w:val="24"/>
              </w:rPr>
            </w:pPr>
            <w:r w:rsidRPr="00D647DB">
              <w:rPr>
                <w:spacing w:val="3"/>
                <w:sz w:val="24"/>
                <w:szCs w:val="24"/>
              </w:rPr>
              <w:t>S</w:t>
            </w:r>
            <w:r w:rsidRPr="00D647DB">
              <w:rPr>
                <w:spacing w:val="-5"/>
                <w:sz w:val="24"/>
                <w:szCs w:val="24"/>
              </w:rPr>
              <w:t>y</w:t>
            </w:r>
            <w:r w:rsidRPr="00D647DB">
              <w:rPr>
                <w:sz w:val="24"/>
                <w:szCs w:val="24"/>
              </w:rPr>
              <w:t>stem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t</w:t>
            </w:r>
            <w:r w:rsidRPr="00D647DB">
              <w:rPr>
                <w:spacing w:val="1"/>
                <w:sz w:val="24"/>
                <w:szCs w:val="24"/>
              </w:rPr>
              <w:t>i</w:t>
            </w:r>
            <w:r w:rsidRPr="00D647DB">
              <w:rPr>
                <w:sz w:val="24"/>
                <w:szCs w:val="24"/>
              </w:rPr>
              <w:t>c</w:t>
            </w:r>
            <w:r w:rsidR="005471A4">
              <w:rPr>
                <w:sz w:val="24"/>
                <w:szCs w:val="24"/>
              </w:rPr>
              <w:t xml:space="preserve"> </w:t>
            </w:r>
            <w:r w:rsidRPr="00D647DB">
              <w:rPr>
                <w:sz w:val="24"/>
                <w:szCs w:val="24"/>
              </w:rPr>
              <w:t>Do</w:t>
            </w:r>
            <w:r w:rsidRPr="00D647DB">
              <w:rPr>
                <w:spacing w:val="-1"/>
                <w:sz w:val="24"/>
                <w:szCs w:val="24"/>
              </w:rPr>
              <w:t>c</w:t>
            </w:r>
            <w:r w:rsidRPr="00D647DB">
              <w:rPr>
                <w:sz w:val="24"/>
                <w:szCs w:val="24"/>
              </w:rPr>
              <w:t>ument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pacing w:val="1"/>
                <w:sz w:val="24"/>
                <w:szCs w:val="24"/>
              </w:rPr>
              <w:t>t</w:t>
            </w:r>
            <w:r w:rsidRPr="00D647DB">
              <w:rPr>
                <w:sz w:val="24"/>
                <w:szCs w:val="24"/>
              </w:rPr>
              <w:t>ion of the</w:t>
            </w:r>
            <w:r w:rsidRPr="00D647DB">
              <w:rPr>
                <w:spacing w:val="1"/>
                <w:sz w:val="24"/>
                <w:szCs w:val="24"/>
              </w:rPr>
              <w:t xml:space="preserve"> </w:t>
            </w:r>
            <w:r w:rsidRPr="00D647DB">
              <w:rPr>
                <w:spacing w:val="-3"/>
                <w:sz w:val="24"/>
                <w:szCs w:val="24"/>
              </w:rPr>
              <w:t>L</w:t>
            </w:r>
            <w:r w:rsidRPr="00D647DB">
              <w:rPr>
                <w:spacing w:val="4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 xml:space="preserve">b 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pacing w:val="2"/>
                <w:sz w:val="24"/>
                <w:szCs w:val="24"/>
              </w:rPr>
              <w:t>x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z w:val="24"/>
                <w:szCs w:val="24"/>
              </w:rPr>
              <w:t>r</w:t>
            </w:r>
            <w:r w:rsidRPr="00D647DB">
              <w:rPr>
                <w:spacing w:val="-2"/>
                <w:sz w:val="24"/>
                <w:szCs w:val="24"/>
              </w:rPr>
              <w:t>c</w:t>
            </w:r>
            <w:r w:rsidRPr="00D647DB">
              <w:rPr>
                <w:sz w:val="24"/>
                <w:szCs w:val="24"/>
              </w:rPr>
              <w:t>ise</w:t>
            </w:r>
          </w:p>
        </w:tc>
        <w:tc>
          <w:tcPr>
            <w:tcW w:w="2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R</w:t>
            </w:r>
            <w:r w:rsidRPr="00D647DB">
              <w:rPr>
                <w:spacing w:val="-1"/>
                <w:sz w:val="24"/>
                <w:szCs w:val="24"/>
              </w:rPr>
              <w:t>ec</w:t>
            </w:r>
            <w:r w:rsidRPr="00D647DB">
              <w:rPr>
                <w:sz w:val="24"/>
                <w:szCs w:val="24"/>
              </w:rPr>
              <w:t>o</w:t>
            </w:r>
            <w:r w:rsidRPr="00D647DB">
              <w:rPr>
                <w:spacing w:val="-1"/>
                <w:sz w:val="24"/>
                <w:szCs w:val="24"/>
              </w:rPr>
              <w:t>r</w:t>
            </w:r>
            <w:r w:rsidRPr="00D647DB">
              <w:rPr>
                <w:sz w:val="24"/>
                <w:szCs w:val="24"/>
              </w:rPr>
              <w:t>d wo</w:t>
            </w:r>
            <w:r w:rsidRPr="00D647DB">
              <w:rPr>
                <w:spacing w:val="-1"/>
                <w:sz w:val="24"/>
                <w:szCs w:val="24"/>
              </w:rPr>
              <w:t>r</w:t>
            </w:r>
            <w:r w:rsidRPr="00D647DB">
              <w:rPr>
                <w:sz w:val="24"/>
                <w:szCs w:val="24"/>
              </w:rPr>
              <w:t>k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b/>
                <w:sz w:val="24"/>
                <w:szCs w:val="24"/>
              </w:rPr>
              <w:t>07</w:t>
            </w:r>
          </w:p>
        </w:tc>
      </w:tr>
      <w:tr w:rsidR="00401DF8" w:rsidRPr="00D647DB" w:rsidTr="00CB7996">
        <w:trPr>
          <w:trHeight w:hRule="exact" w:val="1128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Attend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n</w:t>
            </w:r>
            <w:r w:rsidRPr="00D647DB">
              <w:rPr>
                <w:spacing w:val="-1"/>
                <w:sz w:val="24"/>
                <w:szCs w:val="24"/>
              </w:rPr>
              <w:t>c</w:t>
            </w:r>
            <w:r w:rsidRPr="00D647DB">
              <w:rPr>
                <w:sz w:val="24"/>
                <w:szCs w:val="24"/>
              </w:rPr>
              <w:t>e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R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pacing w:val="-2"/>
                <w:sz w:val="24"/>
                <w:szCs w:val="24"/>
              </w:rPr>
              <w:t>g</w:t>
            </w:r>
            <w:r w:rsidRPr="00D647DB">
              <w:rPr>
                <w:sz w:val="24"/>
                <w:szCs w:val="24"/>
              </w:rPr>
              <w:t>ul</w:t>
            </w:r>
            <w:r w:rsidRPr="00D647DB">
              <w:rPr>
                <w:spacing w:val="2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ri</w:t>
            </w:r>
            <w:r w:rsidRPr="00D647DB">
              <w:rPr>
                <w:spacing w:val="2"/>
                <w:sz w:val="24"/>
                <w:szCs w:val="24"/>
              </w:rPr>
              <w:t>t</w:t>
            </w:r>
            <w:r w:rsidRPr="00D647DB">
              <w:rPr>
                <w:sz w:val="24"/>
                <w:szCs w:val="24"/>
              </w:rPr>
              <w:t>y</w:t>
            </w:r>
            <w:r w:rsidRPr="00D647DB">
              <w:rPr>
                <w:spacing w:val="-3"/>
                <w:sz w:val="24"/>
                <w:szCs w:val="24"/>
              </w:rPr>
              <w:t xml:space="preserve"> 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 xml:space="preserve">nd </w:t>
            </w:r>
            <w:r w:rsidRPr="00D647DB">
              <w:rPr>
                <w:spacing w:val="1"/>
                <w:sz w:val="24"/>
                <w:szCs w:val="24"/>
              </w:rPr>
              <w:t>P</w:t>
            </w:r>
            <w:r w:rsidRPr="00D647DB">
              <w:rPr>
                <w:sz w:val="24"/>
                <w:szCs w:val="24"/>
              </w:rPr>
              <w:t>un</w:t>
            </w:r>
            <w:r w:rsidRPr="00D647DB">
              <w:rPr>
                <w:spacing w:val="-1"/>
                <w:sz w:val="24"/>
                <w:szCs w:val="24"/>
              </w:rPr>
              <w:t>c</w:t>
            </w:r>
            <w:r w:rsidRPr="00D647DB">
              <w:rPr>
                <w:sz w:val="24"/>
                <w:szCs w:val="24"/>
              </w:rPr>
              <w:t>tuali</w:t>
            </w:r>
            <w:r w:rsidRPr="00D647DB">
              <w:rPr>
                <w:spacing w:val="1"/>
                <w:sz w:val="24"/>
                <w:szCs w:val="24"/>
              </w:rPr>
              <w:t>t</w:t>
            </w:r>
            <w:r w:rsidRPr="00D647DB">
              <w:rPr>
                <w:sz w:val="24"/>
                <w:szCs w:val="24"/>
              </w:rPr>
              <w:t>y</w:t>
            </w:r>
          </w:p>
        </w:tc>
        <w:tc>
          <w:tcPr>
            <w:tcW w:w="2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pacing w:val="-3"/>
                <w:sz w:val="24"/>
                <w:szCs w:val="24"/>
              </w:rPr>
              <w:t>L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b</w:t>
            </w:r>
            <w:r w:rsidRPr="00D647DB">
              <w:rPr>
                <w:spacing w:val="2"/>
                <w:sz w:val="24"/>
                <w:szCs w:val="24"/>
              </w:rPr>
              <w:t xml:space="preserve"> 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t</w:t>
            </w:r>
            <w:r w:rsidRPr="00D647DB">
              <w:rPr>
                <w:spacing w:val="1"/>
                <w:sz w:val="24"/>
                <w:szCs w:val="24"/>
              </w:rPr>
              <w:t>t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z w:val="24"/>
                <w:szCs w:val="24"/>
              </w:rPr>
              <w:t>nd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pacing w:val="2"/>
                <w:sz w:val="24"/>
                <w:szCs w:val="24"/>
              </w:rPr>
              <w:t>n</w:t>
            </w:r>
            <w:r w:rsidRPr="00D647DB">
              <w:rPr>
                <w:spacing w:val="-1"/>
                <w:sz w:val="24"/>
                <w:szCs w:val="24"/>
              </w:rPr>
              <w:t>c</w:t>
            </w:r>
            <w:r w:rsidRPr="00D647DB">
              <w:rPr>
                <w:sz w:val="24"/>
                <w:szCs w:val="24"/>
              </w:rPr>
              <w:t>e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b/>
                <w:sz w:val="24"/>
                <w:szCs w:val="24"/>
              </w:rPr>
              <w:t>03</w:t>
            </w:r>
          </w:p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95</w:t>
            </w:r>
            <w:r w:rsidRPr="00D647DB">
              <w:rPr>
                <w:spacing w:val="-1"/>
                <w:sz w:val="24"/>
                <w:szCs w:val="24"/>
              </w:rPr>
              <w:t>-</w:t>
            </w:r>
            <w:r w:rsidRPr="00D647DB">
              <w:rPr>
                <w:sz w:val="24"/>
                <w:szCs w:val="24"/>
              </w:rPr>
              <w:t>100</w:t>
            </w:r>
            <w:r w:rsidR="006134DF" w:rsidRPr="00D647DB">
              <w:rPr>
                <w:sz w:val="24"/>
                <w:szCs w:val="24"/>
              </w:rPr>
              <w:t>%</w:t>
            </w:r>
            <w:r w:rsidR="006134DF" w:rsidRPr="00D647DB">
              <w:rPr>
                <w:spacing w:val="-1"/>
                <w:sz w:val="24"/>
                <w:szCs w:val="24"/>
              </w:rPr>
              <w:t>:</w:t>
            </w:r>
            <w:r w:rsidRPr="00D647DB">
              <w:rPr>
                <w:sz w:val="24"/>
                <w:szCs w:val="24"/>
              </w:rPr>
              <w:t xml:space="preserve"> 3</w:t>
            </w:r>
          </w:p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90</w:t>
            </w:r>
            <w:r w:rsidRPr="00D647DB">
              <w:rPr>
                <w:spacing w:val="-1"/>
                <w:sz w:val="24"/>
                <w:szCs w:val="24"/>
              </w:rPr>
              <w:t>-</w:t>
            </w:r>
            <w:r w:rsidRPr="00D647DB">
              <w:rPr>
                <w:sz w:val="24"/>
                <w:szCs w:val="24"/>
              </w:rPr>
              <w:t>94</w:t>
            </w:r>
            <w:r w:rsidR="006134DF" w:rsidRPr="00D647DB">
              <w:rPr>
                <w:sz w:val="24"/>
                <w:szCs w:val="24"/>
              </w:rPr>
              <w:t>%:</w:t>
            </w:r>
            <w:r w:rsidRPr="00D647DB">
              <w:rPr>
                <w:sz w:val="24"/>
                <w:szCs w:val="24"/>
              </w:rPr>
              <w:t xml:space="preserve"> 2</w:t>
            </w:r>
          </w:p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85</w:t>
            </w:r>
            <w:r w:rsidRPr="00D647DB">
              <w:rPr>
                <w:spacing w:val="-1"/>
                <w:sz w:val="24"/>
                <w:szCs w:val="24"/>
              </w:rPr>
              <w:t>-</w:t>
            </w:r>
            <w:r w:rsidRPr="00D647DB">
              <w:rPr>
                <w:sz w:val="24"/>
                <w:szCs w:val="24"/>
              </w:rPr>
              <w:t xml:space="preserve">89% </w:t>
            </w:r>
            <w:r w:rsidRPr="00D647DB">
              <w:rPr>
                <w:spacing w:val="59"/>
                <w:sz w:val="24"/>
                <w:szCs w:val="24"/>
              </w:rPr>
              <w:t xml:space="preserve"> </w:t>
            </w:r>
            <w:r w:rsidRPr="00D647DB">
              <w:rPr>
                <w:sz w:val="24"/>
                <w:szCs w:val="24"/>
              </w:rPr>
              <w:t>: 1</w:t>
            </w:r>
          </w:p>
        </w:tc>
      </w:tr>
      <w:tr w:rsidR="00401DF8" w:rsidRPr="00D647DB" w:rsidTr="004778D0">
        <w:trPr>
          <w:trHeight w:hRule="exact" w:val="1166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pacing w:val="3"/>
                <w:sz w:val="24"/>
                <w:szCs w:val="24"/>
              </w:rPr>
              <w:t>C</w:t>
            </w:r>
            <w:r w:rsidRPr="00D647DB">
              <w:rPr>
                <w:spacing w:val="-6"/>
                <w:sz w:val="24"/>
                <w:szCs w:val="24"/>
              </w:rPr>
              <w:t>I</w:t>
            </w:r>
            <w:r w:rsidRPr="00D647DB">
              <w:rPr>
                <w:sz w:val="24"/>
                <w:szCs w:val="24"/>
              </w:rPr>
              <w:t>A</w:t>
            </w:r>
            <w:r w:rsidRPr="00D647DB">
              <w:rPr>
                <w:spacing w:val="4"/>
                <w:sz w:val="24"/>
                <w:szCs w:val="24"/>
              </w:rPr>
              <w:t xml:space="preserve"> </w:t>
            </w:r>
            <w:r w:rsidRPr="00D647DB">
              <w:rPr>
                <w:sz w:val="24"/>
                <w:szCs w:val="24"/>
              </w:rPr>
              <w:t>I</w:t>
            </w:r>
            <w:r w:rsidRPr="00D647DB">
              <w:rPr>
                <w:spacing w:val="-1"/>
                <w:sz w:val="24"/>
                <w:szCs w:val="24"/>
              </w:rPr>
              <w:t>I</w:t>
            </w:r>
            <w:r w:rsidRPr="00D647DB">
              <w:rPr>
                <w:sz w:val="24"/>
                <w:szCs w:val="24"/>
              </w:rPr>
              <w:t>I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pacing w:val="1"/>
                <w:sz w:val="24"/>
                <w:szCs w:val="24"/>
              </w:rPr>
              <w:t>P</w:t>
            </w:r>
            <w:r w:rsidRPr="00D647DB">
              <w:rPr>
                <w:sz w:val="24"/>
                <w:szCs w:val="24"/>
              </w:rPr>
              <w:t>ro</w:t>
            </w:r>
            <w:r w:rsidRPr="00D647DB">
              <w:rPr>
                <w:spacing w:val="-1"/>
                <w:sz w:val="24"/>
                <w:szCs w:val="24"/>
              </w:rPr>
              <w:t>f</w:t>
            </w:r>
            <w:r w:rsidRPr="00D647DB">
              <w:rPr>
                <w:sz w:val="24"/>
                <w:szCs w:val="24"/>
              </w:rPr>
              <w:t>ici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z w:val="24"/>
                <w:szCs w:val="24"/>
              </w:rPr>
              <w:t>n</w:t>
            </w:r>
            <w:r w:rsidRPr="00D647DB">
              <w:rPr>
                <w:spacing w:val="4"/>
                <w:sz w:val="24"/>
                <w:szCs w:val="24"/>
              </w:rPr>
              <w:t>c</w:t>
            </w:r>
            <w:r w:rsidRPr="00D647DB">
              <w:rPr>
                <w:sz w:val="24"/>
                <w:szCs w:val="24"/>
              </w:rPr>
              <w:t>y</w:t>
            </w:r>
            <w:r w:rsidRPr="00D647DB">
              <w:rPr>
                <w:spacing w:val="-5"/>
                <w:sz w:val="24"/>
                <w:szCs w:val="24"/>
              </w:rPr>
              <w:t xml:space="preserve"> </w:t>
            </w:r>
            <w:r w:rsidRPr="00D647DB">
              <w:rPr>
                <w:sz w:val="24"/>
                <w:szCs w:val="24"/>
              </w:rPr>
              <w:t>in e</w:t>
            </w:r>
            <w:r w:rsidRPr="00D647DB">
              <w:rPr>
                <w:spacing w:val="2"/>
                <w:sz w:val="24"/>
                <w:szCs w:val="24"/>
              </w:rPr>
              <w:t>x</w:t>
            </w:r>
            <w:r w:rsidRPr="00D647DB">
              <w:rPr>
                <w:spacing w:val="-1"/>
                <w:sz w:val="24"/>
                <w:szCs w:val="24"/>
              </w:rPr>
              <w:t>ec</w:t>
            </w:r>
            <w:r w:rsidRPr="00D647DB">
              <w:rPr>
                <w:sz w:val="24"/>
                <w:szCs w:val="24"/>
              </w:rPr>
              <w:t>ut</w:t>
            </w:r>
            <w:r w:rsidRPr="00D647DB">
              <w:rPr>
                <w:spacing w:val="1"/>
                <w:sz w:val="24"/>
                <w:szCs w:val="24"/>
              </w:rPr>
              <w:t>i</w:t>
            </w:r>
            <w:r w:rsidRPr="00D647DB">
              <w:rPr>
                <w:spacing w:val="2"/>
                <w:sz w:val="24"/>
                <w:szCs w:val="24"/>
              </w:rPr>
              <w:t>n</w:t>
            </w:r>
            <w:r w:rsidRPr="00D647DB">
              <w:rPr>
                <w:sz w:val="24"/>
                <w:szCs w:val="24"/>
              </w:rPr>
              <w:t xml:space="preserve">g the </w:t>
            </w:r>
            <w:r w:rsidRPr="00D647DB">
              <w:rPr>
                <w:spacing w:val="-1"/>
                <w:sz w:val="24"/>
                <w:szCs w:val="24"/>
              </w:rPr>
              <w:t>c</w:t>
            </w:r>
            <w:r w:rsidRPr="00D647DB">
              <w:rPr>
                <w:sz w:val="24"/>
                <w:szCs w:val="24"/>
              </w:rPr>
              <w:t>om</w:t>
            </w:r>
            <w:r w:rsidRPr="00D647DB">
              <w:rPr>
                <w:spacing w:val="1"/>
                <w:sz w:val="24"/>
                <w:szCs w:val="24"/>
              </w:rPr>
              <w:t>m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nds</w:t>
            </w:r>
          </w:p>
          <w:p w:rsidR="004778D0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ppro</w:t>
            </w:r>
            <w:r w:rsidRPr="00D647DB">
              <w:rPr>
                <w:spacing w:val="-1"/>
                <w:sz w:val="24"/>
                <w:szCs w:val="24"/>
              </w:rPr>
              <w:t>p</w:t>
            </w:r>
            <w:r w:rsidRPr="00D647DB">
              <w:rPr>
                <w:sz w:val="24"/>
                <w:szCs w:val="24"/>
              </w:rPr>
              <w:t>ri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te</w:t>
            </w:r>
            <w:r w:rsidRPr="00D647DB">
              <w:rPr>
                <w:spacing w:val="5"/>
                <w:sz w:val="24"/>
                <w:szCs w:val="24"/>
              </w:rPr>
              <w:t>l</w:t>
            </w:r>
            <w:r w:rsidRPr="00D647DB">
              <w:rPr>
                <w:sz w:val="24"/>
                <w:szCs w:val="24"/>
              </w:rPr>
              <w:t>y</w:t>
            </w:r>
            <w:r w:rsidRPr="00D647DB">
              <w:rPr>
                <w:spacing w:val="-5"/>
                <w:sz w:val="24"/>
                <w:szCs w:val="24"/>
              </w:rPr>
              <w:t xml:space="preserve"> </w:t>
            </w:r>
            <w:r w:rsidRPr="00D647DB">
              <w:rPr>
                <w:sz w:val="24"/>
                <w:szCs w:val="24"/>
              </w:rPr>
              <w:t xml:space="preserve">to </w:t>
            </w:r>
            <w:r w:rsidR="000D4C3B" w:rsidRPr="00D647DB">
              <w:rPr>
                <w:sz w:val="24"/>
                <w:szCs w:val="24"/>
              </w:rPr>
              <w:t xml:space="preserve">find </w:t>
            </w:r>
            <w:r w:rsidR="00DA464F" w:rsidRPr="00D647DB">
              <w:rPr>
                <w:sz w:val="24"/>
                <w:szCs w:val="24"/>
              </w:rPr>
              <w:t xml:space="preserve">the </w:t>
            </w:r>
            <w:r w:rsidR="000D4C3B" w:rsidRPr="00D647DB">
              <w:rPr>
                <w:sz w:val="24"/>
                <w:szCs w:val="24"/>
              </w:rPr>
              <w:t>successi</w:t>
            </w:r>
            <w:r w:rsidR="004778D0" w:rsidRPr="00D647DB">
              <w:rPr>
                <w:sz w:val="24"/>
                <w:szCs w:val="24"/>
              </w:rPr>
              <w:t>ve and partial differentiation.</w:t>
            </w:r>
          </w:p>
          <w:p w:rsidR="004778D0" w:rsidRPr="00D647DB" w:rsidRDefault="004778D0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Tracing of curves.</w:t>
            </w:r>
          </w:p>
          <w:p w:rsidR="004778D0" w:rsidRPr="00D647DB" w:rsidRDefault="004778D0" w:rsidP="00D647DB">
            <w:pPr>
              <w:ind w:left="102"/>
              <w:rPr>
                <w:sz w:val="24"/>
                <w:szCs w:val="24"/>
              </w:rPr>
            </w:pPr>
          </w:p>
          <w:p w:rsidR="00401DF8" w:rsidRPr="00D647DB" w:rsidRDefault="000D4C3B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curve tracing.</w:t>
            </w:r>
          </w:p>
        </w:tc>
        <w:tc>
          <w:tcPr>
            <w:tcW w:w="2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Compr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z w:val="24"/>
                <w:szCs w:val="24"/>
              </w:rPr>
              <w:t>h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z w:val="24"/>
                <w:szCs w:val="24"/>
              </w:rPr>
              <w:t>nsive</w:t>
            </w:r>
          </w:p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pacing w:val="-3"/>
                <w:sz w:val="24"/>
                <w:szCs w:val="24"/>
              </w:rPr>
              <w:t>L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b</w:t>
            </w:r>
            <w:r w:rsidRPr="00D647DB">
              <w:rPr>
                <w:spacing w:val="2"/>
                <w:sz w:val="24"/>
                <w:szCs w:val="24"/>
              </w:rPr>
              <w:t xml:space="preserve"> </w:t>
            </w:r>
            <w:r w:rsidRPr="00D647DB">
              <w:rPr>
                <w:sz w:val="24"/>
                <w:szCs w:val="24"/>
              </w:rPr>
              <w:t>E</w:t>
            </w:r>
            <w:r w:rsidRPr="00D647DB">
              <w:rPr>
                <w:spacing w:val="2"/>
                <w:sz w:val="24"/>
                <w:szCs w:val="24"/>
              </w:rPr>
              <w:t>x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m</w:t>
            </w:r>
            <w:r w:rsidRPr="00D647DB">
              <w:rPr>
                <w:spacing w:val="1"/>
                <w:sz w:val="24"/>
                <w:szCs w:val="24"/>
              </w:rPr>
              <w:t>i</w:t>
            </w:r>
            <w:r w:rsidRPr="00D647DB">
              <w:rPr>
                <w:sz w:val="24"/>
                <w:szCs w:val="24"/>
              </w:rPr>
              <w:t>n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t</w:t>
            </w:r>
            <w:r w:rsidRPr="00D647DB">
              <w:rPr>
                <w:spacing w:val="1"/>
                <w:sz w:val="24"/>
                <w:szCs w:val="24"/>
              </w:rPr>
              <w:t>i</w:t>
            </w:r>
            <w:r w:rsidRPr="00D647DB">
              <w:rPr>
                <w:sz w:val="24"/>
                <w:szCs w:val="24"/>
              </w:rPr>
              <w:t>on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b/>
                <w:sz w:val="24"/>
                <w:szCs w:val="24"/>
              </w:rPr>
              <w:t>10</w:t>
            </w:r>
          </w:p>
        </w:tc>
      </w:tr>
      <w:tr w:rsidR="00401DF8" w:rsidRPr="00D647DB">
        <w:trPr>
          <w:trHeight w:hRule="exact" w:val="408"/>
        </w:trPr>
        <w:tc>
          <w:tcPr>
            <w:tcW w:w="820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spacing w:before="4"/>
              <w:ind w:left="102"/>
              <w:rPr>
                <w:sz w:val="24"/>
                <w:szCs w:val="24"/>
              </w:rPr>
            </w:pPr>
            <w:r w:rsidRPr="00D647DB">
              <w:rPr>
                <w:b/>
                <w:sz w:val="24"/>
                <w:szCs w:val="24"/>
              </w:rPr>
              <w:t>To</w:t>
            </w:r>
            <w:r w:rsidRPr="00D647DB">
              <w:rPr>
                <w:b/>
                <w:spacing w:val="-1"/>
                <w:sz w:val="24"/>
                <w:szCs w:val="24"/>
              </w:rPr>
              <w:t>t</w:t>
            </w:r>
            <w:r w:rsidRPr="00D647DB">
              <w:rPr>
                <w:b/>
                <w:sz w:val="24"/>
                <w:szCs w:val="24"/>
              </w:rPr>
              <w:t>al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1DF8" w:rsidRPr="00D647DB" w:rsidRDefault="00F858F2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b/>
                <w:sz w:val="24"/>
                <w:szCs w:val="24"/>
              </w:rPr>
              <w:t>50</w:t>
            </w:r>
          </w:p>
        </w:tc>
      </w:tr>
    </w:tbl>
    <w:p w:rsidR="00401DF8" w:rsidRPr="00D647DB" w:rsidRDefault="00401DF8" w:rsidP="00D647DB">
      <w:pPr>
        <w:rPr>
          <w:sz w:val="24"/>
          <w:szCs w:val="24"/>
        </w:rPr>
        <w:sectPr w:rsidR="00401DF8" w:rsidRPr="00D647DB">
          <w:pgSz w:w="12240" w:h="15840"/>
          <w:pgMar w:top="1380" w:right="1140" w:bottom="280" w:left="1220" w:header="0" w:footer="864" w:gutter="0"/>
          <w:cols w:space="720"/>
        </w:sectPr>
      </w:pPr>
    </w:p>
    <w:p w:rsidR="00401DF8" w:rsidRDefault="00F858F2" w:rsidP="00D647DB">
      <w:pPr>
        <w:spacing w:before="59"/>
        <w:ind w:left="160"/>
        <w:rPr>
          <w:b/>
          <w:sz w:val="24"/>
          <w:szCs w:val="24"/>
        </w:rPr>
      </w:pPr>
      <w:r w:rsidRPr="00D647DB">
        <w:rPr>
          <w:b/>
          <w:sz w:val="24"/>
          <w:szCs w:val="24"/>
        </w:rPr>
        <w:lastRenderedPageBreak/>
        <w:t>8. Ass</w:t>
      </w:r>
      <w:r w:rsidRPr="00D647DB">
        <w:rPr>
          <w:b/>
          <w:spacing w:val="-1"/>
          <w:sz w:val="24"/>
          <w:szCs w:val="24"/>
        </w:rPr>
        <w:t>e</w:t>
      </w:r>
      <w:r w:rsidRPr="00D647DB">
        <w:rPr>
          <w:b/>
          <w:sz w:val="24"/>
          <w:szCs w:val="24"/>
        </w:rPr>
        <w:t>s</w:t>
      </w:r>
      <w:r w:rsidRPr="00D647DB">
        <w:rPr>
          <w:b/>
          <w:spacing w:val="3"/>
          <w:sz w:val="24"/>
          <w:szCs w:val="24"/>
        </w:rPr>
        <w:t>s</w:t>
      </w:r>
      <w:r w:rsidRPr="00D647DB">
        <w:rPr>
          <w:b/>
          <w:spacing w:val="-3"/>
          <w:sz w:val="24"/>
          <w:szCs w:val="24"/>
        </w:rPr>
        <w:t>m</w:t>
      </w:r>
      <w:r w:rsidRPr="00D647DB">
        <w:rPr>
          <w:b/>
          <w:spacing w:val="-1"/>
          <w:sz w:val="24"/>
          <w:szCs w:val="24"/>
        </w:rPr>
        <w:t>e</w:t>
      </w:r>
      <w:r w:rsidRPr="00D647DB">
        <w:rPr>
          <w:b/>
          <w:spacing w:val="1"/>
          <w:sz w:val="24"/>
          <w:szCs w:val="24"/>
        </w:rPr>
        <w:t>n</w:t>
      </w:r>
      <w:r w:rsidRPr="00D647DB">
        <w:rPr>
          <w:b/>
          <w:sz w:val="24"/>
          <w:szCs w:val="24"/>
        </w:rPr>
        <w:t xml:space="preserve">t </w:t>
      </w:r>
      <w:r w:rsidRPr="00D647DB">
        <w:rPr>
          <w:b/>
          <w:spacing w:val="-2"/>
          <w:sz w:val="24"/>
          <w:szCs w:val="24"/>
        </w:rPr>
        <w:t>r</w:t>
      </w:r>
      <w:r w:rsidRPr="00D647DB">
        <w:rPr>
          <w:b/>
          <w:spacing w:val="1"/>
          <w:sz w:val="24"/>
          <w:szCs w:val="24"/>
        </w:rPr>
        <w:t>ub</w:t>
      </w:r>
      <w:r w:rsidRPr="00D647DB">
        <w:rPr>
          <w:b/>
          <w:spacing w:val="-1"/>
          <w:sz w:val="24"/>
          <w:szCs w:val="24"/>
        </w:rPr>
        <w:t>r</w:t>
      </w:r>
      <w:r w:rsidRPr="00D647DB">
        <w:rPr>
          <w:b/>
          <w:sz w:val="24"/>
          <w:szCs w:val="24"/>
        </w:rPr>
        <w:t>ic</w:t>
      </w:r>
      <w:r w:rsidRPr="00D647DB">
        <w:rPr>
          <w:b/>
          <w:spacing w:val="1"/>
          <w:sz w:val="24"/>
          <w:szCs w:val="24"/>
        </w:rPr>
        <w:t xml:space="preserve"> f</w:t>
      </w:r>
      <w:r w:rsidRPr="00D647DB">
        <w:rPr>
          <w:b/>
          <w:sz w:val="24"/>
          <w:szCs w:val="24"/>
        </w:rPr>
        <w:t>or</w:t>
      </w:r>
      <w:r w:rsidRPr="00D647DB">
        <w:rPr>
          <w:b/>
          <w:spacing w:val="1"/>
          <w:sz w:val="24"/>
          <w:szCs w:val="24"/>
        </w:rPr>
        <w:t xml:space="preserve"> </w:t>
      </w:r>
      <w:r w:rsidRPr="00D647DB">
        <w:rPr>
          <w:b/>
          <w:sz w:val="24"/>
          <w:szCs w:val="24"/>
        </w:rPr>
        <w:t>CIA</w:t>
      </w:r>
    </w:p>
    <w:p w:rsidR="003D74CD" w:rsidRPr="00D647DB" w:rsidRDefault="003D74CD" w:rsidP="00D647DB">
      <w:pPr>
        <w:spacing w:before="59"/>
        <w:ind w:left="160"/>
        <w:rPr>
          <w:sz w:val="24"/>
          <w:szCs w:val="24"/>
        </w:rPr>
      </w:pPr>
    </w:p>
    <w:p w:rsidR="00401DF8" w:rsidRPr="00D647DB" w:rsidRDefault="00F858F2" w:rsidP="00D647DB">
      <w:pPr>
        <w:spacing w:before="36"/>
        <w:ind w:left="160" w:right="802"/>
        <w:rPr>
          <w:sz w:val="24"/>
          <w:szCs w:val="24"/>
        </w:rPr>
      </w:pPr>
      <w:r w:rsidRPr="00D647DB">
        <w:rPr>
          <w:sz w:val="24"/>
          <w:szCs w:val="24"/>
        </w:rPr>
        <w:t>Your</w:t>
      </w:r>
      <w:r w:rsidRPr="00D647DB">
        <w:rPr>
          <w:spacing w:val="-1"/>
          <w:sz w:val="24"/>
          <w:szCs w:val="24"/>
        </w:rPr>
        <w:t xml:space="preserve"> </w:t>
      </w:r>
      <w:r w:rsidRPr="00D647DB">
        <w:rPr>
          <w:sz w:val="24"/>
          <w:szCs w:val="24"/>
        </w:rPr>
        <w:t>maste</w:t>
      </w:r>
      <w:r w:rsidRPr="00D647DB">
        <w:rPr>
          <w:spacing w:val="3"/>
          <w:sz w:val="24"/>
          <w:szCs w:val="24"/>
        </w:rPr>
        <w:t>r</w:t>
      </w:r>
      <w:r w:rsidRPr="00D647DB">
        <w:rPr>
          <w:sz w:val="24"/>
          <w:szCs w:val="24"/>
        </w:rPr>
        <w:t>y</w:t>
      </w:r>
      <w:r w:rsidRPr="00D647DB">
        <w:rPr>
          <w:spacing w:val="-5"/>
          <w:sz w:val="24"/>
          <w:szCs w:val="24"/>
        </w:rPr>
        <w:t xml:space="preserve"> </w:t>
      </w:r>
      <w:r w:rsidRPr="00D647DB">
        <w:rPr>
          <w:sz w:val="24"/>
          <w:szCs w:val="24"/>
        </w:rPr>
        <w:t>in usi</w:t>
      </w:r>
      <w:r w:rsidRPr="00D647DB">
        <w:rPr>
          <w:spacing w:val="3"/>
          <w:sz w:val="24"/>
          <w:szCs w:val="24"/>
        </w:rPr>
        <w:t>n</w:t>
      </w:r>
      <w:r w:rsidRPr="00D647DB">
        <w:rPr>
          <w:sz w:val="24"/>
          <w:szCs w:val="24"/>
        </w:rPr>
        <w:t>g</w:t>
      </w:r>
      <w:r w:rsidRPr="00D647DB">
        <w:rPr>
          <w:spacing w:val="-2"/>
          <w:sz w:val="24"/>
          <w:szCs w:val="24"/>
        </w:rPr>
        <w:t xml:space="preserve"> </w:t>
      </w:r>
      <w:r w:rsidRPr="00D647DB">
        <w:rPr>
          <w:sz w:val="24"/>
          <w:szCs w:val="24"/>
        </w:rPr>
        <w:t>ma</w:t>
      </w:r>
      <w:r w:rsidRPr="00D647DB">
        <w:rPr>
          <w:spacing w:val="2"/>
          <w:sz w:val="24"/>
          <w:szCs w:val="24"/>
        </w:rPr>
        <w:t>x</w:t>
      </w:r>
      <w:r w:rsidRPr="00D647DB">
        <w:rPr>
          <w:sz w:val="24"/>
          <w:szCs w:val="24"/>
        </w:rPr>
        <w:t>i</w:t>
      </w:r>
      <w:r w:rsidRPr="00D647DB">
        <w:rPr>
          <w:spacing w:val="1"/>
          <w:sz w:val="24"/>
          <w:szCs w:val="24"/>
        </w:rPr>
        <w:t>m</w:t>
      </w:r>
      <w:r w:rsidRPr="00D647DB">
        <w:rPr>
          <w:sz w:val="24"/>
          <w:szCs w:val="24"/>
        </w:rPr>
        <w:t>a</w:t>
      </w:r>
      <w:r w:rsidRPr="00D647DB">
        <w:rPr>
          <w:spacing w:val="-1"/>
          <w:sz w:val="24"/>
          <w:szCs w:val="24"/>
        </w:rPr>
        <w:t xml:space="preserve"> </w:t>
      </w:r>
      <w:r w:rsidRPr="00D647DB">
        <w:rPr>
          <w:sz w:val="24"/>
          <w:szCs w:val="24"/>
        </w:rPr>
        <w:t>to solve the</w:t>
      </w:r>
      <w:r w:rsidRPr="00D647DB">
        <w:rPr>
          <w:spacing w:val="-1"/>
          <w:sz w:val="24"/>
          <w:szCs w:val="24"/>
        </w:rPr>
        <w:t xml:space="preserve"> </w:t>
      </w:r>
      <w:r w:rsidRPr="00D647DB">
        <w:rPr>
          <w:sz w:val="24"/>
          <w:szCs w:val="24"/>
        </w:rPr>
        <w:t>pro</w:t>
      </w:r>
      <w:r w:rsidRPr="00D647DB">
        <w:rPr>
          <w:spacing w:val="-1"/>
          <w:sz w:val="24"/>
          <w:szCs w:val="24"/>
        </w:rPr>
        <w:t>b</w:t>
      </w:r>
      <w:r w:rsidRPr="00D647DB">
        <w:rPr>
          <w:sz w:val="24"/>
          <w:szCs w:val="24"/>
        </w:rPr>
        <w:t>lems und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 xml:space="preserve">r </w:t>
      </w:r>
      <w:r w:rsidRPr="00D647DB">
        <w:rPr>
          <w:spacing w:val="-2"/>
          <w:sz w:val="24"/>
          <w:szCs w:val="24"/>
        </w:rPr>
        <w:t>e</w:t>
      </w:r>
      <w:r w:rsidRPr="00D647DB">
        <w:rPr>
          <w:spacing w:val="1"/>
          <w:sz w:val="24"/>
          <w:szCs w:val="24"/>
        </w:rPr>
        <w:t>a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h top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c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pacing w:val="-2"/>
          <w:sz w:val="24"/>
          <w:szCs w:val="24"/>
        </w:rPr>
        <w:t>g</w:t>
      </w:r>
      <w:r w:rsidRPr="00D647DB">
        <w:rPr>
          <w:sz w:val="24"/>
          <w:szCs w:val="24"/>
        </w:rPr>
        <w:t>iv</w:t>
      </w:r>
      <w:r w:rsidRPr="00D647DB">
        <w:rPr>
          <w:spacing w:val="2"/>
          <w:sz w:val="24"/>
          <w:szCs w:val="24"/>
        </w:rPr>
        <w:t>e</w:t>
      </w:r>
      <w:r w:rsidRPr="00D647DB">
        <w:rPr>
          <w:sz w:val="24"/>
          <w:szCs w:val="24"/>
        </w:rPr>
        <w:t>n b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low will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 xml:space="preserve">be 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v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luat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d du</w:t>
      </w:r>
      <w:r w:rsidRPr="00D647DB">
        <w:rPr>
          <w:spacing w:val="-1"/>
          <w:sz w:val="24"/>
          <w:szCs w:val="24"/>
        </w:rPr>
        <w:t>r</w:t>
      </w:r>
      <w:r w:rsidRPr="00D647DB">
        <w:rPr>
          <w:sz w:val="24"/>
          <w:szCs w:val="24"/>
        </w:rPr>
        <w:t>i</w:t>
      </w:r>
      <w:r w:rsidRPr="00D647DB">
        <w:rPr>
          <w:spacing w:val="3"/>
          <w:sz w:val="24"/>
          <w:szCs w:val="24"/>
        </w:rPr>
        <w:t>n</w:t>
      </w:r>
      <w:r w:rsidRPr="00D647DB">
        <w:rPr>
          <w:sz w:val="24"/>
          <w:szCs w:val="24"/>
        </w:rPr>
        <w:t>g</w:t>
      </w:r>
      <w:r w:rsidRPr="00D647DB">
        <w:rPr>
          <w:spacing w:val="-2"/>
          <w:sz w:val="24"/>
          <w:szCs w:val="24"/>
        </w:rPr>
        <w:t xml:space="preserve"> </w:t>
      </w:r>
      <w:r w:rsidRPr="00D647DB">
        <w:rPr>
          <w:sz w:val="24"/>
          <w:szCs w:val="24"/>
        </w:rPr>
        <w:t xml:space="preserve">the </w:t>
      </w:r>
      <w:r w:rsidRPr="00D647DB">
        <w:rPr>
          <w:spacing w:val="2"/>
          <w:sz w:val="24"/>
          <w:szCs w:val="24"/>
        </w:rPr>
        <w:t>l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b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s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ss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ons.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3"/>
          <w:sz w:val="24"/>
          <w:szCs w:val="24"/>
        </w:rPr>
        <w:t>C</w:t>
      </w:r>
      <w:r w:rsidRPr="00D647DB">
        <w:rPr>
          <w:spacing w:val="-6"/>
          <w:sz w:val="24"/>
          <w:szCs w:val="24"/>
        </w:rPr>
        <w:t>I</w:t>
      </w:r>
      <w:r w:rsidRPr="00D647DB">
        <w:rPr>
          <w:sz w:val="24"/>
          <w:szCs w:val="24"/>
        </w:rPr>
        <w:t>A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I</w:t>
      </w:r>
      <w:r w:rsidRPr="00D647DB">
        <w:rPr>
          <w:spacing w:val="-1"/>
          <w:sz w:val="24"/>
          <w:szCs w:val="24"/>
        </w:rPr>
        <w:t xml:space="preserve"> </w:t>
      </w:r>
      <w:r w:rsidRPr="00D647DB">
        <w:rPr>
          <w:sz w:val="24"/>
          <w:szCs w:val="24"/>
        </w:rPr>
        <w:t>will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be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pacing w:val="-2"/>
          <w:sz w:val="24"/>
          <w:szCs w:val="24"/>
        </w:rPr>
        <w:t>y</w:t>
      </w:r>
      <w:r w:rsidRPr="00D647DB">
        <w:rPr>
          <w:sz w:val="24"/>
          <w:szCs w:val="24"/>
        </w:rPr>
        <w:t xml:space="preserve">our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v</w:t>
      </w:r>
      <w:r w:rsidRPr="00D647DB">
        <w:rPr>
          <w:spacing w:val="-1"/>
          <w:sz w:val="24"/>
          <w:szCs w:val="24"/>
        </w:rPr>
        <w:t>e</w:t>
      </w:r>
      <w:r w:rsidRPr="00D647DB">
        <w:rPr>
          <w:spacing w:val="1"/>
          <w:sz w:val="24"/>
          <w:szCs w:val="24"/>
        </w:rPr>
        <w:t>ra</w:t>
      </w:r>
      <w:r w:rsidRPr="00D647DB">
        <w:rPr>
          <w:spacing w:val="-2"/>
          <w:sz w:val="24"/>
          <w:szCs w:val="24"/>
        </w:rPr>
        <w:t>g</w:t>
      </w:r>
      <w:r w:rsidRPr="00D647DB">
        <w:rPr>
          <w:sz w:val="24"/>
          <w:szCs w:val="24"/>
        </w:rPr>
        <w:t>e s</w:t>
      </w:r>
      <w:r w:rsidRPr="00D647DB">
        <w:rPr>
          <w:spacing w:val="-1"/>
          <w:sz w:val="24"/>
          <w:szCs w:val="24"/>
        </w:rPr>
        <w:t>c</w:t>
      </w:r>
      <w:r w:rsidRPr="00D647DB">
        <w:rPr>
          <w:spacing w:val="2"/>
          <w:sz w:val="24"/>
          <w:szCs w:val="24"/>
        </w:rPr>
        <w:t>o</w:t>
      </w:r>
      <w:r w:rsidRPr="00D647DB">
        <w:rPr>
          <w:sz w:val="24"/>
          <w:szCs w:val="24"/>
        </w:rPr>
        <w:t>re</w:t>
      </w:r>
      <w:r w:rsidRPr="00D647DB">
        <w:rPr>
          <w:spacing w:val="-1"/>
          <w:sz w:val="24"/>
          <w:szCs w:val="24"/>
        </w:rPr>
        <w:t xml:space="preserve"> </w:t>
      </w:r>
      <w:r w:rsidRPr="00D647DB">
        <w:rPr>
          <w:spacing w:val="2"/>
          <w:sz w:val="24"/>
          <w:szCs w:val="24"/>
        </w:rPr>
        <w:t>b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s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d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z w:val="24"/>
          <w:szCs w:val="24"/>
        </w:rPr>
        <w:t>on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 xml:space="preserve">lab </w:t>
      </w:r>
      <w:r w:rsidRPr="00D647DB">
        <w:rPr>
          <w:spacing w:val="-1"/>
          <w:sz w:val="24"/>
          <w:szCs w:val="24"/>
        </w:rPr>
        <w:t>e</w:t>
      </w:r>
      <w:r w:rsidRPr="00D647DB">
        <w:rPr>
          <w:spacing w:val="2"/>
          <w:sz w:val="24"/>
          <w:szCs w:val="24"/>
        </w:rPr>
        <w:t>x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r</w:t>
      </w:r>
      <w:r w:rsidRPr="00D647DB">
        <w:rPr>
          <w:spacing w:val="-2"/>
          <w:sz w:val="24"/>
          <w:szCs w:val="24"/>
        </w:rPr>
        <w:t>c</w:t>
      </w:r>
      <w:r w:rsidRPr="00D647DB">
        <w:rPr>
          <w:sz w:val="24"/>
          <w:szCs w:val="24"/>
        </w:rPr>
        <w:t>ises.</w:t>
      </w:r>
    </w:p>
    <w:p w:rsidR="00401DF8" w:rsidRPr="00D647DB" w:rsidRDefault="00401DF8" w:rsidP="00D647DB">
      <w:pPr>
        <w:spacing w:before="5"/>
        <w:rPr>
          <w:sz w:val="24"/>
          <w:szCs w:val="24"/>
        </w:rPr>
      </w:pPr>
    </w:p>
    <w:p w:rsidR="00401DF8" w:rsidRDefault="00F858F2" w:rsidP="00D647DB">
      <w:pPr>
        <w:ind w:left="160"/>
        <w:rPr>
          <w:b/>
          <w:sz w:val="24"/>
          <w:szCs w:val="24"/>
        </w:rPr>
      </w:pPr>
      <w:r w:rsidRPr="00D647DB">
        <w:rPr>
          <w:b/>
          <w:sz w:val="24"/>
          <w:szCs w:val="24"/>
        </w:rPr>
        <w:t>Eval</w:t>
      </w:r>
      <w:r w:rsidRPr="00D647DB">
        <w:rPr>
          <w:b/>
          <w:spacing w:val="1"/>
          <w:sz w:val="24"/>
          <w:szCs w:val="24"/>
        </w:rPr>
        <w:t>u</w:t>
      </w:r>
      <w:r w:rsidRPr="00D647DB">
        <w:rPr>
          <w:b/>
          <w:sz w:val="24"/>
          <w:szCs w:val="24"/>
        </w:rPr>
        <w:t>a</w:t>
      </w:r>
      <w:r w:rsidRPr="00D647DB">
        <w:rPr>
          <w:b/>
          <w:spacing w:val="-1"/>
          <w:sz w:val="24"/>
          <w:szCs w:val="24"/>
        </w:rPr>
        <w:t>t</w:t>
      </w:r>
      <w:r w:rsidRPr="00D647DB">
        <w:rPr>
          <w:b/>
          <w:sz w:val="24"/>
          <w:szCs w:val="24"/>
        </w:rPr>
        <w:t>ion</w:t>
      </w:r>
      <w:r w:rsidRPr="00D647DB">
        <w:rPr>
          <w:b/>
          <w:spacing w:val="1"/>
          <w:sz w:val="24"/>
          <w:szCs w:val="24"/>
        </w:rPr>
        <w:t xml:space="preserve"> </w:t>
      </w:r>
      <w:r w:rsidRPr="00D647DB">
        <w:rPr>
          <w:b/>
          <w:sz w:val="24"/>
          <w:szCs w:val="24"/>
        </w:rPr>
        <w:t>scal</w:t>
      </w:r>
      <w:r w:rsidRPr="00D647DB">
        <w:rPr>
          <w:b/>
          <w:spacing w:val="-1"/>
          <w:sz w:val="24"/>
          <w:szCs w:val="24"/>
        </w:rPr>
        <w:t>e</w:t>
      </w:r>
      <w:r w:rsidRPr="00D647DB">
        <w:rPr>
          <w:b/>
          <w:sz w:val="24"/>
          <w:szCs w:val="24"/>
        </w:rPr>
        <w:t>:</w:t>
      </w:r>
    </w:p>
    <w:p w:rsidR="003D74CD" w:rsidRPr="00D647DB" w:rsidRDefault="003D74CD" w:rsidP="00D647DB">
      <w:pPr>
        <w:ind w:left="160"/>
        <w:rPr>
          <w:sz w:val="24"/>
          <w:szCs w:val="24"/>
        </w:rPr>
      </w:pPr>
    </w:p>
    <w:p w:rsidR="00401DF8" w:rsidRPr="00D647DB" w:rsidRDefault="00F858F2" w:rsidP="00D647DB">
      <w:pPr>
        <w:spacing w:before="36"/>
        <w:ind w:left="880"/>
        <w:rPr>
          <w:sz w:val="24"/>
          <w:szCs w:val="24"/>
        </w:rPr>
      </w:pPr>
      <w:r w:rsidRPr="00D647DB">
        <w:rPr>
          <w:b/>
          <w:sz w:val="24"/>
          <w:szCs w:val="24"/>
        </w:rPr>
        <w:t>4:</w:t>
      </w:r>
      <w:r w:rsidRPr="00D647DB">
        <w:rPr>
          <w:b/>
          <w:spacing w:val="-1"/>
          <w:sz w:val="24"/>
          <w:szCs w:val="24"/>
        </w:rPr>
        <w:t xml:space="preserve"> </w:t>
      </w:r>
      <w:r w:rsidRPr="00D647DB">
        <w:rPr>
          <w:sz w:val="24"/>
          <w:szCs w:val="24"/>
        </w:rPr>
        <w:t>Co</w:t>
      </w:r>
      <w:r w:rsidRPr="00D647DB">
        <w:rPr>
          <w:spacing w:val="-1"/>
          <w:sz w:val="24"/>
          <w:szCs w:val="24"/>
        </w:rPr>
        <w:t>r</w:t>
      </w:r>
      <w:r w:rsidRPr="00D647DB">
        <w:rPr>
          <w:sz w:val="24"/>
          <w:szCs w:val="24"/>
        </w:rPr>
        <w:t>r</w:t>
      </w:r>
      <w:r w:rsidRPr="00D647DB">
        <w:rPr>
          <w:spacing w:val="-2"/>
          <w:sz w:val="24"/>
          <w:szCs w:val="24"/>
        </w:rPr>
        <w:t>e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t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use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of ma</w:t>
      </w:r>
      <w:r w:rsidRPr="00D647DB">
        <w:rPr>
          <w:spacing w:val="2"/>
          <w:sz w:val="24"/>
          <w:szCs w:val="24"/>
        </w:rPr>
        <w:t>x</w:t>
      </w:r>
      <w:r w:rsidRPr="00D647DB">
        <w:rPr>
          <w:sz w:val="24"/>
          <w:szCs w:val="24"/>
        </w:rPr>
        <w:t>i</w:t>
      </w:r>
      <w:r w:rsidRPr="00D647DB">
        <w:rPr>
          <w:spacing w:val="1"/>
          <w:sz w:val="24"/>
          <w:szCs w:val="24"/>
        </w:rPr>
        <w:t>m</w:t>
      </w:r>
      <w:r w:rsidRPr="00D647DB">
        <w:rPr>
          <w:sz w:val="24"/>
          <w:szCs w:val="24"/>
        </w:rPr>
        <w:t>a</w:t>
      </w:r>
      <w:r w:rsidRPr="00D647DB">
        <w:rPr>
          <w:spacing w:val="-1"/>
          <w:sz w:val="24"/>
          <w:szCs w:val="24"/>
        </w:rPr>
        <w:t xml:space="preserve"> c</w:t>
      </w:r>
      <w:r w:rsidRPr="00D647DB">
        <w:rPr>
          <w:sz w:val="24"/>
          <w:szCs w:val="24"/>
        </w:rPr>
        <w:t>om</w:t>
      </w:r>
      <w:r w:rsidRPr="00D647DB">
        <w:rPr>
          <w:spacing w:val="1"/>
          <w:sz w:val="24"/>
          <w:szCs w:val="24"/>
        </w:rPr>
        <w:t>m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nds;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omp</w:t>
      </w:r>
      <w:r w:rsidRPr="00D647DB">
        <w:rPr>
          <w:spacing w:val="1"/>
          <w:sz w:val="24"/>
          <w:szCs w:val="24"/>
        </w:rPr>
        <w:t>l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tes the</w:t>
      </w:r>
      <w:r w:rsidRPr="00D647DB">
        <w:rPr>
          <w:spacing w:val="-1"/>
          <w:sz w:val="24"/>
          <w:szCs w:val="24"/>
        </w:rPr>
        <w:t xml:space="preserve"> </w:t>
      </w:r>
      <w:r w:rsidRPr="00D647DB">
        <w:rPr>
          <w:sz w:val="24"/>
          <w:szCs w:val="24"/>
        </w:rPr>
        <w:t xml:space="preserve">task </w:t>
      </w:r>
      <w:r w:rsidRPr="00D647DB">
        <w:rPr>
          <w:spacing w:val="-1"/>
          <w:sz w:val="24"/>
          <w:szCs w:val="24"/>
        </w:rPr>
        <w:t>w</w:t>
      </w:r>
      <w:r w:rsidRPr="00D647DB">
        <w:rPr>
          <w:sz w:val="24"/>
          <w:szCs w:val="24"/>
        </w:rPr>
        <w:t>i</w:t>
      </w:r>
      <w:r w:rsidRPr="00D647DB">
        <w:rPr>
          <w:spacing w:val="1"/>
          <w:sz w:val="24"/>
          <w:szCs w:val="24"/>
        </w:rPr>
        <w:t>th</w:t>
      </w:r>
      <w:r w:rsidRPr="00D647DB">
        <w:rPr>
          <w:sz w:val="24"/>
          <w:szCs w:val="24"/>
        </w:rPr>
        <w:t xml:space="preserve">in </w:t>
      </w:r>
      <w:r w:rsidRPr="00D647DB">
        <w:rPr>
          <w:spacing w:val="1"/>
          <w:sz w:val="24"/>
          <w:szCs w:val="24"/>
        </w:rPr>
        <w:t>t</w:t>
      </w:r>
      <w:r w:rsidRPr="00D647DB">
        <w:rPr>
          <w:sz w:val="24"/>
          <w:szCs w:val="24"/>
        </w:rPr>
        <w:t>he</w:t>
      </w:r>
      <w:r w:rsidRPr="00D647DB">
        <w:rPr>
          <w:spacing w:val="-1"/>
          <w:sz w:val="24"/>
          <w:szCs w:val="24"/>
        </w:rPr>
        <w:t xml:space="preserve"> </w:t>
      </w:r>
      <w:r w:rsidRPr="00D647DB">
        <w:rPr>
          <w:sz w:val="24"/>
          <w:szCs w:val="24"/>
        </w:rPr>
        <w:t>st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pulat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d t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me.</w:t>
      </w:r>
    </w:p>
    <w:p w:rsidR="00401DF8" w:rsidRPr="00D647DB" w:rsidRDefault="00401DF8" w:rsidP="00D647DB">
      <w:pPr>
        <w:spacing w:before="2"/>
        <w:rPr>
          <w:sz w:val="24"/>
          <w:szCs w:val="24"/>
        </w:rPr>
      </w:pPr>
    </w:p>
    <w:p w:rsidR="00401DF8" w:rsidRPr="00D647DB" w:rsidRDefault="00F858F2" w:rsidP="00D647DB">
      <w:pPr>
        <w:ind w:left="880"/>
        <w:rPr>
          <w:sz w:val="24"/>
          <w:szCs w:val="24"/>
        </w:rPr>
      </w:pPr>
      <w:r w:rsidRPr="00D647DB">
        <w:rPr>
          <w:b/>
          <w:sz w:val="24"/>
          <w:szCs w:val="24"/>
        </w:rPr>
        <w:t>3:</w:t>
      </w:r>
      <w:r w:rsidRPr="00D647DB">
        <w:rPr>
          <w:b/>
          <w:spacing w:val="-1"/>
          <w:sz w:val="24"/>
          <w:szCs w:val="24"/>
        </w:rPr>
        <w:t xml:space="preserve"> </w:t>
      </w:r>
      <w:r w:rsidRPr="00D647DB">
        <w:rPr>
          <w:sz w:val="24"/>
          <w:szCs w:val="24"/>
        </w:rPr>
        <w:t>Most</w:t>
      </w:r>
      <w:r w:rsidRPr="00D647DB">
        <w:rPr>
          <w:spacing w:val="3"/>
          <w:sz w:val="24"/>
          <w:szCs w:val="24"/>
        </w:rPr>
        <w:t>l</w:t>
      </w:r>
      <w:r w:rsidRPr="00D647DB">
        <w:rPr>
          <w:sz w:val="24"/>
          <w:szCs w:val="24"/>
        </w:rPr>
        <w:t>y</w:t>
      </w:r>
      <w:r w:rsidRPr="00D647DB">
        <w:rPr>
          <w:spacing w:val="-5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</w:t>
      </w:r>
      <w:r w:rsidRPr="00D647DB">
        <w:rPr>
          <w:spacing w:val="1"/>
          <w:sz w:val="24"/>
          <w:szCs w:val="24"/>
        </w:rPr>
        <w:t>r</w:t>
      </w:r>
      <w:r w:rsidRPr="00D647DB">
        <w:rPr>
          <w:sz w:val="24"/>
          <w:szCs w:val="24"/>
        </w:rPr>
        <w:t>re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t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om</w:t>
      </w:r>
      <w:r w:rsidRPr="00D647DB">
        <w:rPr>
          <w:spacing w:val="1"/>
          <w:sz w:val="24"/>
          <w:szCs w:val="24"/>
        </w:rPr>
        <w:t>ma</w:t>
      </w:r>
      <w:r w:rsidRPr="00D647DB">
        <w:rPr>
          <w:sz w:val="24"/>
          <w:szCs w:val="24"/>
        </w:rPr>
        <w:t>nds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nd so</w:t>
      </w:r>
      <w:r w:rsidRPr="00D647DB">
        <w:rPr>
          <w:spacing w:val="1"/>
          <w:sz w:val="24"/>
          <w:szCs w:val="24"/>
        </w:rPr>
        <w:t>l</w:t>
      </w:r>
      <w:r w:rsidRPr="00D647DB">
        <w:rPr>
          <w:sz w:val="24"/>
          <w:szCs w:val="24"/>
        </w:rPr>
        <w:t>ut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 xml:space="preserve">ons with </w:t>
      </w:r>
      <w:r w:rsidRPr="00D647DB">
        <w:rPr>
          <w:spacing w:val="-2"/>
          <w:sz w:val="24"/>
          <w:szCs w:val="24"/>
        </w:rPr>
        <w:t>s</w:t>
      </w:r>
      <w:r w:rsidRPr="00D647DB">
        <w:rPr>
          <w:sz w:val="24"/>
          <w:szCs w:val="24"/>
        </w:rPr>
        <w:t>mall e</w:t>
      </w:r>
      <w:r w:rsidRPr="00D647DB">
        <w:rPr>
          <w:spacing w:val="-1"/>
          <w:sz w:val="24"/>
          <w:szCs w:val="24"/>
        </w:rPr>
        <w:t>r</w:t>
      </w:r>
      <w:r w:rsidRPr="00D647DB">
        <w:rPr>
          <w:sz w:val="24"/>
          <w:szCs w:val="24"/>
        </w:rPr>
        <w:t>ro</w:t>
      </w:r>
      <w:r w:rsidRPr="00D647DB">
        <w:rPr>
          <w:spacing w:val="-1"/>
          <w:sz w:val="24"/>
          <w:szCs w:val="24"/>
        </w:rPr>
        <w:t>r</w:t>
      </w:r>
      <w:r w:rsidRPr="00D647DB">
        <w:rPr>
          <w:sz w:val="24"/>
          <w:szCs w:val="24"/>
        </w:rPr>
        <w:t>s; compl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tes t</w:t>
      </w:r>
      <w:r w:rsidRPr="00D647DB">
        <w:rPr>
          <w:spacing w:val="2"/>
          <w:sz w:val="24"/>
          <w:szCs w:val="24"/>
        </w:rPr>
        <w:t>h</w:t>
      </w:r>
      <w:r w:rsidRPr="00D647DB">
        <w:rPr>
          <w:sz w:val="24"/>
          <w:szCs w:val="24"/>
        </w:rPr>
        <w:t>e</w:t>
      </w:r>
      <w:r w:rsidRPr="00D647DB">
        <w:rPr>
          <w:spacing w:val="-1"/>
          <w:sz w:val="24"/>
          <w:szCs w:val="24"/>
        </w:rPr>
        <w:t xml:space="preserve"> </w:t>
      </w:r>
      <w:r w:rsidRPr="00D647DB">
        <w:rPr>
          <w:sz w:val="24"/>
          <w:szCs w:val="24"/>
        </w:rPr>
        <w:t>task on time.</w:t>
      </w:r>
    </w:p>
    <w:p w:rsidR="00401DF8" w:rsidRPr="00D647DB" w:rsidRDefault="00401DF8" w:rsidP="00D647DB">
      <w:pPr>
        <w:rPr>
          <w:sz w:val="24"/>
          <w:szCs w:val="24"/>
        </w:rPr>
      </w:pPr>
    </w:p>
    <w:p w:rsidR="00401DF8" w:rsidRPr="00D647DB" w:rsidRDefault="00F858F2" w:rsidP="00D647DB">
      <w:pPr>
        <w:ind w:left="880"/>
        <w:rPr>
          <w:sz w:val="24"/>
          <w:szCs w:val="24"/>
        </w:rPr>
      </w:pPr>
      <w:r w:rsidRPr="00D647DB">
        <w:rPr>
          <w:b/>
          <w:sz w:val="24"/>
          <w:szCs w:val="24"/>
        </w:rPr>
        <w:t>2:</w:t>
      </w:r>
      <w:r w:rsidRPr="00D647DB">
        <w:rPr>
          <w:b/>
          <w:spacing w:val="-1"/>
          <w:sz w:val="24"/>
          <w:szCs w:val="24"/>
        </w:rPr>
        <w:t xml:space="preserve"> </w:t>
      </w:r>
      <w:r w:rsidRPr="00D647DB">
        <w:rPr>
          <w:sz w:val="24"/>
          <w:szCs w:val="24"/>
        </w:rPr>
        <w:t>E</w:t>
      </w:r>
      <w:r w:rsidRPr="00D647DB">
        <w:rPr>
          <w:spacing w:val="-1"/>
          <w:sz w:val="24"/>
          <w:szCs w:val="24"/>
        </w:rPr>
        <w:t>r</w:t>
      </w:r>
      <w:r w:rsidRPr="00D647DB">
        <w:rPr>
          <w:sz w:val="24"/>
          <w:szCs w:val="24"/>
        </w:rPr>
        <w:t>ror</w:t>
      </w:r>
      <w:r w:rsidRPr="00D647DB">
        <w:rPr>
          <w:spacing w:val="-1"/>
          <w:sz w:val="24"/>
          <w:szCs w:val="24"/>
        </w:rPr>
        <w:t xml:space="preserve"> </w:t>
      </w:r>
      <w:r w:rsidRPr="00D647DB">
        <w:rPr>
          <w:sz w:val="24"/>
          <w:szCs w:val="24"/>
        </w:rPr>
        <w:t xml:space="preserve">in </w:t>
      </w:r>
      <w:r w:rsidRPr="00D647DB">
        <w:rPr>
          <w:spacing w:val="1"/>
          <w:sz w:val="24"/>
          <w:szCs w:val="24"/>
        </w:rPr>
        <w:t>t</w:t>
      </w:r>
      <w:r w:rsidRPr="00D647DB">
        <w:rPr>
          <w:sz w:val="24"/>
          <w:szCs w:val="24"/>
        </w:rPr>
        <w:t>he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om</w:t>
      </w:r>
      <w:r w:rsidRPr="00D647DB">
        <w:rPr>
          <w:spacing w:val="1"/>
          <w:sz w:val="24"/>
          <w:szCs w:val="24"/>
        </w:rPr>
        <w:t>m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</w:t>
      </w:r>
      <w:r w:rsidRPr="00D647DB">
        <w:rPr>
          <w:spacing w:val="2"/>
          <w:sz w:val="24"/>
          <w:szCs w:val="24"/>
        </w:rPr>
        <w:t>ds</w:t>
      </w:r>
      <w:r w:rsidRPr="00D647DB">
        <w:rPr>
          <w:sz w:val="24"/>
          <w:szCs w:val="24"/>
        </w:rPr>
        <w:t>; does not complete</w:t>
      </w:r>
      <w:r w:rsidRPr="00D647DB">
        <w:rPr>
          <w:spacing w:val="-1"/>
          <w:sz w:val="24"/>
          <w:szCs w:val="24"/>
        </w:rPr>
        <w:t xml:space="preserve"> </w:t>
      </w:r>
      <w:r w:rsidRPr="00D647DB">
        <w:rPr>
          <w:sz w:val="24"/>
          <w:szCs w:val="24"/>
        </w:rPr>
        <w:t>the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-2"/>
          <w:sz w:val="24"/>
          <w:szCs w:val="24"/>
        </w:rPr>
        <w:t>g</w:t>
      </w:r>
      <w:r w:rsidRPr="00D647DB">
        <w:rPr>
          <w:sz w:val="24"/>
          <w:szCs w:val="24"/>
        </w:rPr>
        <w:t>iven t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sk on t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>me.</w:t>
      </w:r>
    </w:p>
    <w:p w:rsidR="00401DF8" w:rsidRPr="00D647DB" w:rsidRDefault="00401DF8" w:rsidP="00D647DB">
      <w:pPr>
        <w:spacing w:before="3"/>
        <w:rPr>
          <w:sz w:val="24"/>
          <w:szCs w:val="24"/>
        </w:rPr>
      </w:pPr>
    </w:p>
    <w:p w:rsidR="00401DF8" w:rsidRPr="00D647DB" w:rsidRDefault="00F858F2" w:rsidP="00D647DB">
      <w:pPr>
        <w:ind w:left="880"/>
        <w:rPr>
          <w:sz w:val="24"/>
          <w:szCs w:val="24"/>
        </w:rPr>
      </w:pPr>
      <w:r w:rsidRPr="00D647DB">
        <w:rPr>
          <w:b/>
          <w:sz w:val="24"/>
          <w:szCs w:val="24"/>
        </w:rPr>
        <w:t>1:</w:t>
      </w:r>
      <w:r w:rsidRPr="00D647DB">
        <w:rPr>
          <w:b/>
          <w:spacing w:val="-1"/>
          <w:sz w:val="24"/>
          <w:szCs w:val="24"/>
        </w:rPr>
        <w:t xml:space="preserve"> </w:t>
      </w:r>
      <w:r w:rsidRPr="00D647DB">
        <w:rPr>
          <w:sz w:val="24"/>
          <w:szCs w:val="24"/>
        </w:rPr>
        <w:t xml:space="preserve">Attempted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ll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the p</w:t>
      </w:r>
      <w:r w:rsidRPr="00D647DB">
        <w:rPr>
          <w:spacing w:val="-1"/>
          <w:sz w:val="24"/>
          <w:szCs w:val="24"/>
        </w:rPr>
        <w:t>r</w:t>
      </w:r>
      <w:r w:rsidRPr="00D647DB">
        <w:rPr>
          <w:sz w:val="24"/>
          <w:szCs w:val="24"/>
        </w:rPr>
        <w:t>o</w:t>
      </w:r>
      <w:r w:rsidRPr="00D647DB">
        <w:rPr>
          <w:spacing w:val="2"/>
          <w:sz w:val="24"/>
          <w:szCs w:val="24"/>
        </w:rPr>
        <w:t>b</w:t>
      </w:r>
      <w:r w:rsidRPr="00D647DB">
        <w:rPr>
          <w:sz w:val="24"/>
          <w:szCs w:val="24"/>
        </w:rPr>
        <w:t xml:space="preserve">lems with </w:t>
      </w:r>
      <w:r w:rsidRPr="00D647DB">
        <w:rPr>
          <w:spacing w:val="2"/>
          <w:sz w:val="24"/>
          <w:szCs w:val="24"/>
        </w:rPr>
        <w:t>i</w:t>
      </w:r>
      <w:r w:rsidRPr="00D647DB">
        <w:rPr>
          <w:sz w:val="24"/>
          <w:szCs w:val="24"/>
        </w:rPr>
        <w:t>n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>o</w:t>
      </w:r>
      <w:r w:rsidRPr="00D647DB">
        <w:rPr>
          <w:spacing w:val="-1"/>
          <w:sz w:val="24"/>
          <w:szCs w:val="24"/>
        </w:rPr>
        <w:t>r</w:t>
      </w:r>
      <w:r w:rsidRPr="00D647DB">
        <w:rPr>
          <w:sz w:val="24"/>
          <w:szCs w:val="24"/>
        </w:rPr>
        <w:t>r</w:t>
      </w:r>
      <w:r w:rsidRPr="00D647DB">
        <w:rPr>
          <w:spacing w:val="-2"/>
          <w:sz w:val="24"/>
          <w:szCs w:val="24"/>
        </w:rPr>
        <w:t>e</w:t>
      </w:r>
      <w:r w:rsidRPr="00D647DB">
        <w:rPr>
          <w:spacing w:val="-1"/>
          <w:sz w:val="24"/>
          <w:szCs w:val="24"/>
        </w:rPr>
        <w:t>c</w:t>
      </w:r>
      <w:r w:rsidRPr="00D647DB">
        <w:rPr>
          <w:sz w:val="24"/>
          <w:szCs w:val="24"/>
        </w:rPr>
        <w:t xml:space="preserve">t </w:t>
      </w:r>
      <w:r w:rsidRPr="00D647DB">
        <w:rPr>
          <w:spacing w:val="1"/>
          <w:sz w:val="24"/>
          <w:szCs w:val="24"/>
        </w:rPr>
        <w:t>m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t</w:t>
      </w:r>
      <w:r w:rsidRPr="00D647DB">
        <w:rPr>
          <w:spacing w:val="3"/>
          <w:sz w:val="24"/>
          <w:szCs w:val="24"/>
        </w:rPr>
        <w:t>h</w:t>
      </w:r>
      <w:r w:rsidRPr="00D647DB">
        <w:rPr>
          <w:sz w:val="24"/>
          <w:szCs w:val="24"/>
        </w:rPr>
        <w:t xml:space="preserve">od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nd inco</w:t>
      </w:r>
      <w:r w:rsidRPr="00D647DB">
        <w:rPr>
          <w:spacing w:val="-1"/>
          <w:sz w:val="24"/>
          <w:szCs w:val="24"/>
        </w:rPr>
        <w:t>r</w:t>
      </w:r>
      <w:r w:rsidRPr="00D647DB">
        <w:rPr>
          <w:spacing w:val="1"/>
          <w:sz w:val="24"/>
          <w:szCs w:val="24"/>
        </w:rPr>
        <w:t>r</w:t>
      </w:r>
      <w:r w:rsidRPr="00D647DB">
        <w:rPr>
          <w:spacing w:val="-1"/>
          <w:sz w:val="24"/>
          <w:szCs w:val="24"/>
        </w:rPr>
        <w:t>ec</w:t>
      </w:r>
      <w:r w:rsidRPr="00D647DB">
        <w:rPr>
          <w:sz w:val="24"/>
          <w:szCs w:val="24"/>
        </w:rPr>
        <w:t>t ou</w:t>
      </w:r>
      <w:r w:rsidRPr="00D647DB">
        <w:rPr>
          <w:spacing w:val="1"/>
          <w:sz w:val="24"/>
          <w:szCs w:val="24"/>
        </w:rPr>
        <w:t>t</w:t>
      </w:r>
      <w:r w:rsidRPr="00D647DB">
        <w:rPr>
          <w:sz w:val="24"/>
          <w:szCs w:val="24"/>
        </w:rPr>
        <w:t>put</w:t>
      </w:r>
    </w:p>
    <w:p w:rsidR="00401DF8" w:rsidRPr="00D647DB" w:rsidRDefault="00401DF8" w:rsidP="00D647DB">
      <w:pPr>
        <w:rPr>
          <w:sz w:val="24"/>
          <w:szCs w:val="24"/>
        </w:rPr>
      </w:pPr>
    </w:p>
    <w:p w:rsidR="00401DF8" w:rsidRDefault="00F858F2" w:rsidP="00D647DB">
      <w:pPr>
        <w:ind w:left="880"/>
        <w:rPr>
          <w:sz w:val="24"/>
          <w:szCs w:val="24"/>
        </w:rPr>
      </w:pPr>
      <w:r w:rsidRPr="00D647DB">
        <w:rPr>
          <w:b/>
          <w:sz w:val="24"/>
          <w:szCs w:val="24"/>
        </w:rPr>
        <w:t>0:</w:t>
      </w:r>
      <w:r w:rsidRPr="00D647DB">
        <w:rPr>
          <w:b/>
          <w:spacing w:val="-1"/>
          <w:sz w:val="24"/>
          <w:szCs w:val="24"/>
        </w:rPr>
        <w:t xml:space="preserve"> </w:t>
      </w:r>
      <w:r w:rsidRPr="00D647DB">
        <w:rPr>
          <w:sz w:val="24"/>
          <w:szCs w:val="24"/>
        </w:rPr>
        <w:t xml:space="preserve">No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>t</w:t>
      </w:r>
      <w:r w:rsidRPr="00D647DB">
        <w:rPr>
          <w:spacing w:val="1"/>
          <w:sz w:val="24"/>
          <w:szCs w:val="24"/>
        </w:rPr>
        <w:t>t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mp</w:t>
      </w:r>
      <w:r w:rsidRPr="00D647DB">
        <w:rPr>
          <w:spacing w:val="1"/>
          <w:sz w:val="24"/>
          <w:szCs w:val="24"/>
        </w:rPr>
        <w:t>t</w:t>
      </w:r>
      <w:r w:rsidRPr="00D647DB">
        <w:rPr>
          <w:sz w:val="24"/>
          <w:szCs w:val="24"/>
        </w:rPr>
        <w:t>.</w:t>
      </w:r>
    </w:p>
    <w:p w:rsidR="00CD6435" w:rsidRDefault="00CD6435" w:rsidP="00D647DB">
      <w:pPr>
        <w:ind w:left="880"/>
        <w:rPr>
          <w:sz w:val="24"/>
          <w:szCs w:val="24"/>
        </w:rPr>
      </w:pPr>
    </w:p>
    <w:p w:rsidR="00EB7FE7" w:rsidRDefault="00EB7FE7" w:rsidP="00CD6435">
      <w:pPr>
        <w:jc w:val="both"/>
        <w:rPr>
          <w:b/>
          <w:sz w:val="28"/>
          <w:szCs w:val="28"/>
          <w:lang w:eastAsia="en-IN"/>
        </w:rPr>
      </w:pPr>
    </w:p>
    <w:p w:rsidR="00CD6435" w:rsidRPr="00644101" w:rsidRDefault="00CD6435" w:rsidP="00CD6435">
      <w:pPr>
        <w:jc w:val="both"/>
        <w:rPr>
          <w:b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t>Lab</w:t>
      </w:r>
      <w:r w:rsidRPr="00644101">
        <w:rPr>
          <w:b/>
          <w:sz w:val="28"/>
          <w:szCs w:val="28"/>
          <w:lang w:eastAsia="en-IN"/>
        </w:rPr>
        <w:t xml:space="preserve"> Record</w:t>
      </w:r>
    </w:p>
    <w:p w:rsidR="00CD6435" w:rsidRDefault="00CD6435" w:rsidP="00CD6435">
      <w:pPr>
        <w:rPr>
          <w:sz w:val="24"/>
          <w:szCs w:val="24"/>
          <w:lang w:eastAsia="en-IN"/>
        </w:rPr>
      </w:pPr>
    </w:p>
    <w:p w:rsidR="00CD6435" w:rsidRDefault="00CD6435" w:rsidP="00CD6435">
      <w:pPr>
        <w:rPr>
          <w:sz w:val="24"/>
          <w:szCs w:val="24"/>
          <w:lang w:eastAsia="en-IN"/>
        </w:rPr>
      </w:pPr>
      <w:r w:rsidRPr="00644101">
        <w:rPr>
          <w:sz w:val="24"/>
          <w:szCs w:val="24"/>
          <w:lang w:eastAsia="en-IN"/>
        </w:rPr>
        <w:t>Every activity written in the record will be assessed for 10 marks (scaled down to 7)</w:t>
      </w:r>
    </w:p>
    <w:p w:rsidR="00EB7FE7" w:rsidRDefault="00EB7FE7" w:rsidP="00CD6435">
      <w:pPr>
        <w:rPr>
          <w:sz w:val="24"/>
          <w:szCs w:val="24"/>
          <w:lang w:eastAsia="en-IN"/>
        </w:rPr>
      </w:pPr>
    </w:p>
    <w:p w:rsidR="00EB7FE7" w:rsidRDefault="00EB7FE7" w:rsidP="00EB7FE7">
      <w:pPr>
        <w:ind w:left="160"/>
        <w:rPr>
          <w:b/>
          <w:sz w:val="24"/>
          <w:szCs w:val="24"/>
        </w:rPr>
      </w:pPr>
      <w:r w:rsidRPr="00D647DB">
        <w:rPr>
          <w:b/>
          <w:sz w:val="24"/>
          <w:szCs w:val="24"/>
        </w:rPr>
        <w:t>Eval</w:t>
      </w:r>
      <w:r w:rsidRPr="00D647DB">
        <w:rPr>
          <w:b/>
          <w:spacing w:val="1"/>
          <w:sz w:val="24"/>
          <w:szCs w:val="24"/>
        </w:rPr>
        <w:t>u</w:t>
      </w:r>
      <w:r w:rsidRPr="00D647DB">
        <w:rPr>
          <w:b/>
          <w:sz w:val="24"/>
          <w:szCs w:val="24"/>
        </w:rPr>
        <w:t>a</w:t>
      </w:r>
      <w:r w:rsidRPr="00D647DB">
        <w:rPr>
          <w:b/>
          <w:spacing w:val="-1"/>
          <w:sz w:val="24"/>
          <w:szCs w:val="24"/>
        </w:rPr>
        <w:t>t</w:t>
      </w:r>
      <w:r w:rsidRPr="00D647DB">
        <w:rPr>
          <w:b/>
          <w:sz w:val="24"/>
          <w:szCs w:val="24"/>
        </w:rPr>
        <w:t>ion</w:t>
      </w:r>
      <w:r w:rsidRPr="00D647DB">
        <w:rPr>
          <w:b/>
          <w:spacing w:val="1"/>
          <w:sz w:val="24"/>
          <w:szCs w:val="24"/>
        </w:rPr>
        <w:t xml:space="preserve"> </w:t>
      </w:r>
      <w:r w:rsidRPr="00D647DB">
        <w:rPr>
          <w:b/>
          <w:sz w:val="24"/>
          <w:szCs w:val="24"/>
        </w:rPr>
        <w:t>scal</w:t>
      </w:r>
      <w:r w:rsidRPr="00D647DB">
        <w:rPr>
          <w:b/>
          <w:spacing w:val="-1"/>
          <w:sz w:val="24"/>
          <w:szCs w:val="24"/>
        </w:rPr>
        <w:t>e</w:t>
      </w:r>
      <w:r w:rsidRPr="00D647DB">
        <w:rPr>
          <w:b/>
          <w:sz w:val="24"/>
          <w:szCs w:val="24"/>
        </w:rPr>
        <w:t>:</w:t>
      </w:r>
    </w:p>
    <w:p w:rsidR="00EB7FE7" w:rsidRPr="00644101" w:rsidRDefault="00EB7FE7" w:rsidP="00CD6435">
      <w:pPr>
        <w:rPr>
          <w:sz w:val="24"/>
          <w:szCs w:val="24"/>
        </w:rPr>
      </w:pPr>
    </w:p>
    <w:p w:rsidR="00CD6435" w:rsidRPr="00644101" w:rsidRDefault="00CD6435" w:rsidP="00CD6435">
      <w:pPr>
        <w:jc w:val="both"/>
        <w:rPr>
          <w:sz w:val="24"/>
          <w:szCs w:val="24"/>
          <w:lang w:eastAsia="en-IN"/>
        </w:rPr>
      </w:pPr>
    </w:p>
    <w:p w:rsidR="00CD6435" w:rsidRPr="00644101" w:rsidRDefault="00CD6435" w:rsidP="00CD6435">
      <w:pPr>
        <w:rPr>
          <w:sz w:val="24"/>
          <w:szCs w:val="24"/>
          <w:lang w:eastAsia="en-I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6101"/>
      </w:tblGrid>
      <w:tr w:rsidR="00CD6435" w:rsidRPr="00644101" w:rsidTr="00FB4E71">
        <w:trPr>
          <w:trHeight w:val="234"/>
          <w:jc w:val="center"/>
        </w:trPr>
        <w:tc>
          <w:tcPr>
            <w:tcW w:w="885" w:type="dxa"/>
          </w:tcPr>
          <w:p w:rsidR="00CD6435" w:rsidRPr="00644101" w:rsidRDefault="00CD6435" w:rsidP="00FB4E71">
            <w:pPr>
              <w:jc w:val="center"/>
              <w:rPr>
                <w:sz w:val="24"/>
                <w:szCs w:val="24"/>
                <w:lang w:eastAsia="en-IN"/>
              </w:rPr>
            </w:pPr>
            <w:r w:rsidRPr="00644101">
              <w:rPr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6101" w:type="dxa"/>
          </w:tcPr>
          <w:p w:rsidR="00CD6435" w:rsidRPr="00644101" w:rsidRDefault="00CD6435" w:rsidP="00FB4E71">
            <w:pPr>
              <w:rPr>
                <w:sz w:val="24"/>
                <w:szCs w:val="24"/>
                <w:lang w:eastAsia="en-IN"/>
              </w:rPr>
            </w:pPr>
            <w:r w:rsidRPr="00644101">
              <w:rPr>
                <w:sz w:val="24"/>
                <w:szCs w:val="24"/>
                <w:lang w:eastAsia="en-IN"/>
              </w:rPr>
              <w:t>If…</w:t>
            </w:r>
          </w:p>
        </w:tc>
      </w:tr>
      <w:tr w:rsidR="00CD6435" w:rsidRPr="00644101" w:rsidTr="00FB4E71">
        <w:trPr>
          <w:trHeight w:val="234"/>
          <w:jc w:val="center"/>
        </w:trPr>
        <w:tc>
          <w:tcPr>
            <w:tcW w:w="885" w:type="dxa"/>
          </w:tcPr>
          <w:p w:rsidR="00CD6435" w:rsidRPr="00644101" w:rsidRDefault="00CD6435" w:rsidP="00FB4E71">
            <w:pPr>
              <w:jc w:val="center"/>
              <w:rPr>
                <w:sz w:val="24"/>
                <w:szCs w:val="24"/>
                <w:lang w:eastAsia="en-IN"/>
              </w:rPr>
            </w:pPr>
            <w:r w:rsidRPr="00644101">
              <w:rPr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101" w:type="dxa"/>
          </w:tcPr>
          <w:p w:rsidR="00CD6435" w:rsidRPr="00644101" w:rsidRDefault="00CD6435" w:rsidP="00FB4E71">
            <w:pPr>
              <w:rPr>
                <w:sz w:val="24"/>
                <w:szCs w:val="24"/>
                <w:lang w:eastAsia="en-IN"/>
              </w:rPr>
            </w:pPr>
            <w:r w:rsidRPr="00644101">
              <w:rPr>
                <w:sz w:val="24"/>
                <w:szCs w:val="24"/>
                <w:lang w:eastAsia="en-IN"/>
              </w:rPr>
              <w:t xml:space="preserve">Statement of the objective, description/explanation of the procedure </w:t>
            </w:r>
          </w:p>
        </w:tc>
      </w:tr>
      <w:tr w:rsidR="00CD6435" w:rsidRPr="00644101" w:rsidTr="00FB4E71">
        <w:trPr>
          <w:trHeight w:val="234"/>
          <w:jc w:val="center"/>
        </w:trPr>
        <w:tc>
          <w:tcPr>
            <w:tcW w:w="885" w:type="dxa"/>
          </w:tcPr>
          <w:p w:rsidR="00CD6435" w:rsidRPr="00644101" w:rsidRDefault="00CD6435" w:rsidP="00FB4E71">
            <w:pPr>
              <w:jc w:val="center"/>
              <w:rPr>
                <w:sz w:val="24"/>
                <w:szCs w:val="24"/>
                <w:lang w:eastAsia="en-IN"/>
              </w:rPr>
            </w:pPr>
            <w:r w:rsidRPr="00644101">
              <w:rPr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101" w:type="dxa"/>
          </w:tcPr>
          <w:p w:rsidR="00CD6435" w:rsidRPr="00644101" w:rsidRDefault="00CD6435" w:rsidP="00FB4E71">
            <w:pPr>
              <w:rPr>
                <w:sz w:val="24"/>
                <w:szCs w:val="24"/>
                <w:lang w:eastAsia="en-IN"/>
              </w:rPr>
            </w:pPr>
            <w:r w:rsidRPr="00644101">
              <w:rPr>
                <w:sz w:val="24"/>
                <w:szCs w:val="24"/>
                <w:lang w:eastAsia="en-IN"/>
              </w:rPr>
              <w:t xml:space="preserve">Result and conclusion </w:t>
            </w:r>
          </w:p>
        </w:tc>
      </w:tr>
      <w:tr w:rsidR="00CD6435" w:rsidRPr="00644101" w:rsidTr="00FB4E71">
        <w:trPr>
          <w:trHeight w:val="234"/>
          <w:jc w:val="center"/>
        </w:trPr>
        <w:tc>
          <w:tcPr>
            <w:tcW w:w="885" w:type="dxa"/>
          </w:tcPr>
          <w:p w:rsidR="00CD6435" w:rsidRPr="00644101" w:rsidRDefault="00CD6435" w:rsidP="00FB4E71">
            <w:pPr>
              <w:jc w:val="center"/>
              <w:rPr>
                <w:sz w:val="24"/>
                <w:szCs w:val="24"/>
                <w:lang w:eastAsia="en-IN"/>
              </w:rPr>
            </w:pPr>
            <w:r w:rsidRPr="00644101">
              <w:rPr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101" w:type="dxa"/>
          </w:tcPr>
          <w:p w:rsidR="00CD6435" w:rsidRPr="00644101" w:rsidRDefault="00CD6435" w:rsidP="00FB4E71">
            <w:pPr>
              <w:jc w:val="both"/>
              <w:rPr>
                <w:sz w:val="24"/>
                <w:szCs w:val="24"/>
                <w:lang w:eastAsia="en-IN"/>
              </w:rPr>
            </w:pPr>
            <w:r w:rsidRPr="00644101">
              <w:rPr>
                <w:sz w:val="24"/>
                <w:szCs w:val="24"/>
                <w:lang w:eastAsia="en-IN"/>
              </w:rPr>
              <w:t>Neatness</w:t>
            </w:r>
          </w:p>
        </w:tc>
      </w:tr>
      <w:tr w:rsidR="00CD6435" w:rsidRPr="00644101" w:rsidTr="00FB4E71">
        <w:trPr>
          <w:trHeight w:val="234"/>
          <w:jc w:val="center"/>
        </w:trPr>
        <w:tc>
          <w:tcPr>
            <w:tcW w:w="885" w:type="dxa"/>
          </w:tcPr>
          <w:p w:rsidR="00CD6435" w:rsidRPr="00644101" w:rsidRDefault="00CD6435" w:rsidP="00FB4E71">
            <w:pPr>
              <w:jc w:val="center"/>
              <w:rPr>
                <w:sz w:val="24"/>
                <w:szCs w:val="24"/>
                <w:lang w:eastAsia="en-IN"/>
              </w:rPr>
            </w:pPr>
            <w:r w:rsidRPr="00644101">
              <w:rPr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101" w:type="dxa"/>
          </w:tcPr>
          <w:p w:rsidR="00CD6435" w:rsidRPr="00644101" w:rsidRDefault="00CD6435" w:rsidP="00FB4E71">
            <w:pPr>
              <w:jc w:val="both"/>
              <w:rPr>
                <w:sz w:val="24"/>
                <w:szCs w:val="24"/>
                <w:lang w:eastAsia="en-IN"/>
              </w:rPr>
            </w:pPr>
            <w:r w:rsidRPr="00644101">
              <w:rPr>
                <w:sz w:val="24"/>
                <w:szCs w:val="24"/>
                <w:lang w:eastAsia="en-IN"/>
              </w:rPr>
              <w:t>Submits work on time</w:t>
            </w:r>
          </w:p>
        </w:tc>
      </w:tr>
    </w:tbl>
    <w:p w:rsidR="00CD6435" w:rsidRDefault="00CD6435" w:rsidP="00D647DB">
      <w:pPr>
        <w:ind w:left="880"/>
        <w:rPr>
          <w:sz w:val="24"/>
          <w:szCs w:val="24"/>
        </w:rPr>
      </w:pPr>
    </w:p>
    <w:p w:rsidR="00CD6435" w:rsidRDefault="00CD6435" w:rsidP="00D647DB">
      <w:pPr>
        <w:ind w:left="880"/>
        <w:rPr>
          <w:sz w:val="24"/>
          <w:szCs w:val="24"/>
        </w:rPr>
      </w:pPr>
    </w:p>
    <w:p w:rsidR="00CD6435" w:rsidRDefault="00CD6435" w:rsidP="00D647DB">
      <w:pPr>
        <w:ind w:left="880"/>
        <w:rPr>
          <w:sz w:val="24"/>
          <w:szCs w:val="24"/>
        </w:rPr>
      </w:pPr>
    </w:p>
    <w:p w:rsidR="00CD6435" w:rsidRDefault="00CD6435" w:rsidP="00D647DB">
      <w:pPr>
        <w:ind w:left="880"/>
        <w:rPr>
          <w:sz w:val="24"/>
          <w:szCs w:val="24"/>
        </w:rPr>
      </w:pPr>
    </w:p>
    <w:p w:rsidR="00CD6435" w:rsidRPr="00D647DB" w:rsidRDefault="00CD6435" w:rsidP="00D647DB">
      <w:pPr>
        <w:ind w:left="880"/>
        <w:rPr>
          <w:sz w:val="24"/>
          <w:szCs w:val="24"/>
        </w:rPr>
      </w:pPr>
    </w:p>
    <w:p w:rsidR="00401DF8" w:rsidRPr="00D647DB" w:rsidRDefault="00401DF8" w:rsidP="00D647DB">
      <w:pPr>
        <w:spacing w:before="6"/>
        <w:rPr>
          <w:sz w:val="24"/>
          <w:szCs w:val="24"/>
        </w:rPr>
      </w:pPr>
    </w:p>
    <w:p w:rsidR="00CD6435" w:rsidRDefault="00CD6435" w:rsidP="00D647DB">
      <w:pPr>
        <w:ind w:left="3502" w:right="3519"/>
        <w:jc w:val="center"/>
        <w:rPr>
          <w:b/>
          <w:spacing w:val="-1"/>
          <w:sz w:val="24"/>
          <w:szCs w:val="24"/>
        </w:rPr>
      </w:pPr>
    </w:p>
    <w:p w:rsidR="00CD6435" w:rsidRDefault="00CD6435" w:rsidP="00D647DB">
      <w:pPr>
        <w:ind w:left="3502" w:right="3519"/>
        <w:jc w:val="center"/>
        <w:rPr>
          <w:b/>
          <w:spacing w:val="-1"/>
          <w:sz w:val="24"/>
          <w:szCs w:val="24"/>
        </w:rPr>
      </w:pPr>
    </w:p>
    <w:p w:rsidR="00CD6435" w:rsidRDefault="00CD6435" w:rsidP="00D647DB">
      <w:pPr>
        <w:ind w:left="3502" w:right="3519"/>
        <w:jc w:val="center"/>
        <w:rPr>
          <w:b/>
          <w:spacing w:val="-1"/>
          <w:sz w:val="24"/>
          <w:szCs w:val="24"/>
        </w:rPr>
      </w:pPr>
    </w:p>
    <w:p w:rsidR="00CD6435" w:rsidRDefault="00CD6435" w:rsidP="00D647DB">
      <w:pPr>
        <w:ind w:left="3502" w:right="3519"/>
        <w:jc w:val="center"/>
        <w:rPr>
          <w:b/>
          <w:spacing w:val="-1"/>
          <w:sz w:val="24"/>
          <w:szCs w:val="24"/>
        </w:rPr>
      </w:pPr>
    </w:p>
    <w:p w:rsidR="00CD6435" w:rsidRDefault="00CD6435" w:rsidP="00D647DB">
      <w:pPr>
        <w:ind w:left="3502" w:right="3519"/>
        <w:jc w:val="center"/>
        <w:rPr>
          <w:b/>
          <w:spacing w:val="-1"/>
          <w:sz w:val="24"/>
          <w:szCs w:val="24"/>
        </w:rPr>
      </w:pPr>
    </w:p>
    <w:p w:rsidR="00CD6435" w:rsidRDefault="00CD6435" w:rsidP="00D647DB">
      <w:pPr>
        <w:ind w:left="3502" w:right="3519"/>
        <w:jc w:val="center"/>
        <w:rPr>
          <w:b/>
          <w:spacing w:val="-1"/>
          <w:sz w:val="24"/>
          <w:szCs w:val="24"/>
        </w:rPr>
      </w:pPr>
    </w:p>
    <w:p w:rsidR="00CD6435" w:rsidRDefault="00CD6435" w:rsidP="00D647DB">
      <w:pPr>
        <w:ind w:left="3502" w:right="3519"/>
        <w:jc w:val="center"/>
        <w:rPr>
          <w:b/>
          <w:spacing w:val="-1"/>
          <w:sz w:val="24"/>
          <w:szCs w:val="24"/>
        </w:rPr>
      </w:pPr>
    </w:p>
    <w:p w:rsidR="00CD6435" w:rsidRDefault="00CD6435" w:rsidP="00D647DB">
      <w:pPr>
        <w:ind w:left="3502" w:right="3519"/>
        <w:jc w:val="center"/>
        <w:rPr>
          <w:b/>
          <w:spacing w:val="-1"/>
          <w:sz w:val="24"/>
          <w:szCs w:val="24"/>
        </w:rPr>
      </w:pPr>
    </w:p>
    <w:p w:rsidR="00CD6435" w:rsidRDefault="00CD6435" w:rsidP="00D647DB">
      <w:pPr>
        <w:ind w:left="3502" w:right="3519"/>
        <w:jc w:val="center"/>
        <w:rPr>
          <w:b/>
          <w:spacing w:val="-1"/>
          <w:sz w:val="24"/>
          <w:szCs w:val="24"/>
        </w:rPr>
      </w:pPr>
    </w:p>
    <w:p w:rsidR="00CD6435" w:rsidRDefault="00CD6435" w:rsidP="00D647DB">
      <w:pPr>
        <w:ind w:left="3502" w:right="3519"/>
        <w:jc w:val="center"/>
        <w:rPr>
          <w:b/>
          <w:spacing w:val="-1"/>
          <w:sz w:val="24"/>
          <w:szCs w:val="24"/>
        </w:rPr>
      </w:pPr>
    </w:p>
    <w:p w:rsidR="00401DF8" w:rsidRPr="00D647DB" w:rsidRDefault="006030CA" w:rsidP="00D647DB">
      <w:pPr>
        <w:ind w:left="3502" w:right="3519"/>
        <w:jc w:val="center"/>
        <w:rPr>
          <w:b/>
          <w:sz w:val="24"/>
          <w:szCs w:val="24"/>
        </w:rPr>
      </w:pPr>
      <w:r>
        <w:rPr>
          <w:sz w:val="24"/>
          <w:szCs w:val="24"/>
        </w:rPr>
        <w:pict>
          <v:group id="_x0000_s1026" style="position:absolute;left:0;text-align:left;margin-left:297.75pt;margin-top:202.15pt;width:11.05pt;height:0;z-index:-251658240;mso-position-horizontal-relative:page" coordorigin="5955,4043" coordsize="221,0">
            <v:shape id="_x0000_s1027" style="position:absolute;left:5955;top:4043;width:221;height:0" coordorigin="5955,4043" coordsize="221,0" path="m5955,4043r221,e" filled="f" strokeweight=".94pt">
              <v:path arrowok="t"/>
            </v:shape>
            <w10:wrap anchorx="page"/>
          </v:group>
        </w:pict>
      </w:r>
      <w:r w:rsidR="00F858F2" w:rsidRPr="00D647DB">
        <w:rPr>
          <w:b/>
          <w:spacing w:val="-1"/>
          <w:sz w:val="24"/>
          <w:szCs w:val="24"/>
        </w:rPr>
        <w:t>M</w:t>
      </w:r>
      <w:r w:rsidR="00F858F2" w:rsidRPr="00D647DB">
        <w:rPr>
          <w:b/>
          <w:spacing w:val="1"/>
          <w:sz w:val="24"/>
          <w:szCs w:val="24"/>
        </w:rPr>
        <w:t>a</w:t>
      </w:r>
      <w:r w:rsidR="00F858F2" w:rsidRPr="00D647DB">
        <w:rPr>
          <w:b/>
          <w:spacing w:val="-1"/>
          <w:sz w:val="24"/>
          <w:szCs w:val="24"/>
        </w:rPr>
        <w:t>x</w:t>
      </w:r>
      <w:r w:rsidR="00F858F2" w:rsidRPr="00D647DB">
        <w:rPr>
          <w:b/>
          <w:spacing w:val="1"/>
          <w:sz w:val="24"/>
          <w:szCs w:val="24"/>
        </w:rPr>
        <w:t>i</w:t>
      </w:r>
      <w:r w:rsidR="00F858F2" w:rsidRPr="00D647DB">
        <w:rPr>
          <w:b/>
          <w:spacing w:val="-3"/>
          <w:sz w:val="24"/>
          <w:szCs w:val="24"/>
        </w:rPr>
        <w:t>m</w:t>
      </w:r>
      <w:r w:rsidR="00F858F2" w:rsidRPr="00D647DB">
        <w:rPr>
          <w:b/>
          <w:sz w:val="24"/>
          <w:szCs w:val="24"/>
        </w:rPr>
        <w:t>a</w:t>
      </w:r>
      <w:r w:rsidR="00F858F2" w:rsidRPr="00D647DB">
        <w:rPr>
          <w:b/>
          <w:spacing w:val="1"/>
          <w:sz w:val="24"/>
          <w:szCs w:val="24"/>
        </w:rPr>
        <w:t xml:space="preserve"> </w:t>
      </w:r>
      <w:r w:rsidR="00F858F2" w:rsidRPr="00D647DB">
        <w:rPr>
          <w:b/>
          <w:sz w:val="24"/>
          <w:szCs w:val="24"/>
        </w:rPr>
        <w:t>Lab S</w:t>
      </w:r>
      <w:r w:rsidR="00F858F2" w:rsidRPr="00D647DB">
        <w:rPr>
          <w:b/>
          <w:spacing w:val="-3"/>
          <w:sz w:val="24"/>
          <w:szCs w:val="24"/>
        </w:rPr>
        <w:t>e</w:t>
      </w:r>
      <w:r w:rsidR="00F858F2" w:rsidRPr="00D647DB">
        <w:rPr>
          <w:b/>
          <w:spacing w:val="1"/>
          <w:sz w:val="24"/>
          <w:szCs w:val="24"/>
        </w:rPr>
        <w:t>s</w:t>
      </w:r>
      <w:r w:rsidR="00F858F2" w:rsidRPr="00D647DB">
        <w:rPr>
          <w:b/>
          <w:spacing w:val="-1"/>
          <w:sz w:val="24"/>
          <w:szCs w:val="24"/>
        </w:rPr>
        <w:t>sio</w:t>
      </w:r>
      <w:r w:rsidR="00F858F2" w:rsidRPr="00D647DB">
        <w:rPr>
          <w:b/>
          <w:sz w:val="24"/>
          <w:szCs w:val="24"/>
        </w:rPr>
        <w:t>ns</w:t>
      </w:r>
    </w:p>
    <w:p w:rsidR="00173BB4" w:rsidRPr="00D647DB" w:rsidRDefault="00173BB4" w:rsidP="00D647DB">
      <w:pPr>
        <w:ind w:left="3502" w:right="3519"/>
        <w:jc w:val="center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233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2321"/>
        <w:gridCol w:w="4719"/>
      </w:tblGrid>
      <w:tr w:rsidR="00190F30" w:rsidRPr="00D647DB" w:rsidTr="00173BB4">
        <w:trPr>
          <w:trHeight w:hRule="exact" w:val="510"/>
        </w:trPr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90F30" w:rsidP="00D647DB">
            <w:pPr>
              <w:ind w:left="234"/>
              <w:rPr>
                <w:sz w:val="24"/>
                <w:szCs w:val="24"/>
              </w:rPr>
            </w:pPr>
            <w:r w:rsidRPr="00D647DB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90F30" w:rsidP="00D647DB">
            <w:pPr>
              <w:ind w:left="806" w:right="808"/>
              <w:jc w:val="center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D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tes</w:t>
            </w:r>
          </w:p>
        </w:tc>
        <w:tc>
          <w:tcPr>
            <w:tcW w:w="4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90F30" w:rsidP="00D647DB">
            <w:pPr>
              <w:ind w:left="1999" w:right="2001"/>
              <w:jc w:val="center"/>
              <w:rPr>
                <w:sz w:val="24"/>
                <w:szCs w:val="24"/>
              </w:rPr>
            </w:pPr>
            <w:r w:rsidRPr="00D647DB">
              <w:rPr>
                <w:b/>
                <w:sz w:val="24"/>
                <w:szCs w:val="24"/>
              </w:rPr>
              <w:t>To</w:t>
            </w:r>
            <w:r w:rsidRPr="00D647DB">
              <w:rPr>
                <w:b/>
                <w:spacing w:val="1"/>
                <w:sz w:val="24"/>
                <w:szCs w:val="24"/>
              </w:rPr>
              <w:t>p</w:t>
            </w:r>
            <w:r w:rsidRPr="00D647DB">
              <w:rPr>
                <w:b/>
                <w:sz w:val="24"/>
                <w:szCs w:val="24"/>
              </w:rPr>
              <w:t>ic</w:t>
            </w:r>
          </w:p>
        </w:tc>
      </w:tr>
      <w:tr w:rsidR="00190F30" w:rsidRPr="00D647DB" w:rsidTr="00173BB4">
        <w:trPr>
          <w:trHeight w:hRule="exact" w:val="775"/>
        </w:trPr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C49E6" w:rsidP="00D647DB">
            <w:pPr>
              <w:ind w:left="283" w:right="280"/>
              <w:jc w:val="center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1.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E7282E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0</w:t>
            </w:r>
            <w:r w:rsidR="008E1728">
              <w:rPr>
                <w:sz w:val="24"/>
                <w:szCs w:val="24"/>
              </w:rPr>
              <w:t>5</w:t>
            </w:r>
            <w:r w:rsidR="00190F30" w:rsidRPr="00D647DB">
              <w:rPr>
                <w:sz w:val="24"/>
                <w:szCs w:val="24"/>
              </w:rPr>
              <w:t>/</w:t>
            </w:r>
            <w:r w:rsidRPr="00D647DB">
              <w:rPr>
                <w:sz w:val="24"/>
                <w:szCs w:val="24"/>
              </w:rPr>
              <w:t>0</w:t>
            </w:r>
            <w:r w:rsidR="00190F30" w:rsidRPr="00D647DB">
              <w:rPr>
                <w:sz w:val="24"/>
                <w:szCs w:val="24"/>
              </w:rPr>
              <w:t>6/</w:t>
            </w:r>
            <w:r w:rsidR="00190F30" w:rsidRPr="00D647DB">
              <w:rPr>
                <w:spacing w:val="1"/>
                <w:sz w:val="24"/>
                <w:szCs w:val="24"/>
              </w:rPr>
              <w:t>1</w:t>
            </w:r>
            <w:r w:rsidR="008E1728">
              <w:rPr>
                <w:sz w:val="24"/>
                <w:szCs w:val="24"/>
              </w:rPr>
              <w:t>7 to 17</w:t>
            </w:r>
            <w:r w:rsidR="00190F30" w:rsidRPr="00D647DB">
              <w:rPr>
                <w:sz w:val="24"/>
                <w:szCs w:val="24"/>
              </w:rPr>
              <w:t>/</w:t>
            </w:r>
            <w:r w:rsidRPr="00D647DB">
              <w:rPr>
                <w:sz w:val="24"/>
                <w:szCs w:val="24"/>
              </w:rPr>
              <w:t>0</w:t>
            </w:r>
            <w:r w:rsidR="008E1728">
              <w:rPr>
                <w:sz w:val="24"/>
                <w:szCs w:val="24"/>
              </w:rPr>
              <w:t>6/17</w:t>
            </w:r>
          </w:p>
        </w:tc>
        <w:tc>
          <w:tcPr>
            <w:tcW w:w="4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90F30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pacing w:val="-3"/>
                <w:sz w:val="24"/>
                <w:szCs w:val="24"/>
              </w:rPr>
              <w:t>I</w:t>
            </w:r>
            <w:r w:rsidRPr="00D647DB">
              <w:rPr>
                <w:sz w:val="24"/>
                <w:szCs w:val="24"/>
              </w:rPr>
              <w:t>ntrod</w:t>
            </w:r>
            <w:r w:rsidRPr="00D647DB">
              <w:rPr>
                <w:spacing w:val="2"/>
                <w:sz w:val="24"/>
                <w:szCs w:val="24"/>
              </w:rPr>
              <w:t>u</w:t>
            </w:r>
            <w:r w:rsidRPr="00D647DB">
              <w:rPr>
                <w:spacing w:val="-1"/>
                <w:sz w:val="24"/>
                <w:szCs w:val="24"/>
              </w:rPr>
              <w:t>c</w:t>
            </w:r>
            <w:r w:rsidRPr="00D647DB">
              <w:rPr>
                <w:sz w:val="24"/>
                <w:szCs w:val="24"/>
              </w:rPr>
              <w:t>t</w:t>
            </w:r>
            <w:r w:rsidRPr="00D647DB">
              <w:rPr>
                <w:spacing w:val="1"/>
                <w:sz w:val="24"/>
                <w:szCs w:val="24"/>
              </w:rPr>
              <w:t>i</w:t>
            </w:r>
            <w:r w:rsidRPr="00D647DB">
              <w:rPr>
                <w:sz w:val="24"/>
                <w:szCs w:val="24"/>
              </w:rPr>
              <w:t>on to M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pacing w:val="2"/>
                <w:sz w:val="24"/>
                <w:szCs w:val="24"/>
              </w:rPr>
              <w:t>x</w:t>
            </w:r>
            <w:r w:rsidRPr="00D647DB">
              <w:rPr>
                <w:sz w:val="24"/>
                <w:szCs w:val="24"/>
              </w:rPr>
              <w:t>i</w:t>
            </w:r>
            <w:r w:rsidRPr="00D647DB">
              <w:rPr>
                <w:spacing w:val="1"/>
                <w:sz w:val="24"/>
                <w:szCs w:val="24"/>
              </w:rPr>
              <w:t>m</w:t>
            </w:r>
            <w:r w:rsidRPr="00D647DB">
              <w:rPr>
                <w:sz w:val="24"/>
                <w:szCs w:val="24"/>
              </w:rPr>
              <w:t>a</w:t>
            </w:r>
            <w:r w:rsidR="00173BB4" w:rsidRPr="00D647DB">
              <w:rPr>
                <w:sz w:val="24"/>
                <w:szCs w:val="24"/>
              </w:rPr>
              <w:t xml:space="preserve"> -</w:t>
            </w:r>
            <w:r w:rsidRPr="00D647DB">
              <w:rPr>
                <w:sz w:val="24"/>
                <w:szCs w:val="24"/>
              </w:rPr>
              <w:t xml:space="preserve"> Use</w:t>
            </w:r>
            <w:r w:rsidRPr="00D647DB">
              <w:rPr>
                <w:spacing w:val="-1"/>
                <w:sz w:val="24"/>
                <w:szCs w:val="24"/>
              </w:rPr>
              <w:t xml:space="preserve"> </w:t>
            </w:r>
            <w:r w:rsidRPr="00D647DB">
              <w:rPr>
                <w:sz w:val="24"/>
                <w:szCs w:val="24"/>
              </w:rPr>
              <w:t>of b</w:t>
            </w:r>
            <w:r w:rsidRPr="00D647DB">
              <w:rPr>
                <w:spacing w:val="-1"/>
                <w:sz w:val="24"/>
                <w:szCs w:val="24"/>
              </w:rPr>
              <w:t>u</w:t>
            </w:r>
            <w:r w:rsidRPr="00D647DB">
              <w:rPr>
                <w:sz w:val="24"/>
                <w:szCs w:val="24"/>
              </w:rPr>
              <w:t>i</w:t>
            </w:r>
            <w:r w:rsidRPr="00D647DB">
              <w:rPr>
                <w:spacing w:val="1"/>
                <w:sz w:val="24"/>
                <w:szCs w:val="24"/>
              </w:rPr>
              <w:t>lt</w:t>
            </w:r>
            <w:r w:rsidRPr="00D647DB">
              <w:rPr>
                <w:spacing w:val="-1"/>
                <w:sz w:val="24"/>
                <w:szCs w:val="24"/>
              </w:rPr>
              <w:t>-</w:t>
            </w:r>
            <w:r w:rsidRPr="00D647DB">
              <w:rPr>
                <w:sz w:val="24"/>
                <w:szCs w:val="24"/>
              </w:rPr>
              <w:t>in fun</w:t>
            </w:r>
            <w:r w:rsidRPr="00D647DB">
              <w:rPr>
                <w:spacing w:val="-1"/>
                <w:sz w:val="24"/>
                <w:szCs w:val="24"/>
              </w:rPr>
              <w:t>c</w:t>
            </w:r>
            <w:r w:rsidRPr="00D647DB">
              <w:rPr>
                <w:sz w:val="24"/>
                <w:szCs w:val="24"/>
              </w:rPr>
              <w:t>t</w:t>
            </w:r>
            <w:r w:rsidRPr="00D647DB">
              <w:rPr>
                <w:spacing w:val="1"/>
                <w:sz w:val="24"/>
                <w:szCs w:val="24"/>
              </w:rPr>
              <w:t>i</w:t>
            </w:r>
            <w:r w:rsidRPr="00D647DB">
              <w:rPr>
                <w:sz w:val="24"/>
                <w:szCs w:val="24"/>
              </w:rPr>
              <w:t>ons: G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z w:val="24"/>
                <w:szCs w:val="24"/>
              </w:rPr>
              <w:t>n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pacing w:val="1"/>
                <w:sz w:val="24"/>
                <w:szCs w:val="24"/>
              </w:rPr>
              <w:t>r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l Math, Al</w:t>
            </w:r>
            <w:r w:rsidRPr="00D647DB">
              <w:rPr>
                <w:spacing w:val="-2"/>
                <w:sz w:val="24"/>
                <w:szCs w:val="24"/>
              </w:rPr>
              <w:t>g</w:t>
            </w:r>
            <w:r w:rsidRPr="00D647DB">
              <w:rPr>
                <w:spacing w:val="-1"/>
                <w:sz w:val="24"/>
                <w:szCs w:val="24"/>
              </w:rPr>
              <w:t>e</w:t>
            </w:r>
            <w:r w:rsidRPr="00D647DB">
              <w:rPr>
                <w:spacing w:val="2"/>
                <w:sz w:val="24"/>
                <w:szCs w:val="24"/>
              </w:rPr>
              <w:t>b</w:t>
            </w:r>
            <w:r w:rsidRPr="00D647DB">
              <w:rPr>
                <w:sz w:val="24"/>
                <w:szCs w:val="24"/>
              </w:rPr>
              <w:t>ra</w:t>
            </w:r>
            <w:r w:rsidRPr="00D647DB">
              <w:rPr>
                <w:spacing w:val="-2"/>
                <w:sz w:val="24"/>
                <w:szCs w:val="24"/>
              </w:rPr>
              <w:t xml:space="preserve"> 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 xml:space="preserve">nd </w:t>
            </w:r>
            <w:r w:rsidRPr="00D647DB">
              <w:rPr>
                <w:spacing w:val="3"/>
                <w:sz w:val="24"/>
                <w:szCs w:val="24"/>
              </w:rPr>
              <w:t>C</w:t>
            </w:r>
            <w:r w:rsidRPr="00D647DB">
              <w:rPr>
                <w:spacing w:val="-1"/>
                <w:sz w:val="24"/>
                <w:szCs w:val="24"/>
              </w:rPr>
              <w:t>a</w:t>
            </w:r>
            <w:r w:rsidRPr="00D647DB">
              <w:rPr>
                <w:sz w:val="24"/>
                <w:szCs w:val="24"/>
              </w:rPr>
              <w:t>lculus.</w:t>
            </w:r>
          </w:p>
        </w:tc>
      </w:tr>
      <w:tr w:rsidR="00190F30" w:rsidRPr="00D647DB" w:rsidTr="00173BB4">
        <w:trPr>
          <w:trHeight w:hRule="exact" w:val="713"/>
        </w:trPr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C49E6" w:rsidP="00D647DB">
            <w:pPr>
              <w:ind w:left="283" w:right="280"/>
              <w:jc w:val="center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2</w:t>
            </w:r>
            <w:r w:rsidR="00190F30" w:rsidRPr="00D647DB">
              <w:rPr>
                <w:sz w:val="24"/>
                <w:szCs w:val="24"/>
              </w:rPr>
              <w:t>.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8E1728" w:rsidP="00D647DB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190F30" w:rsidRPr="00D647DB">
              <w:rPr>
                <w:sz w:val="24"/>
                <w:szCs w:val="24"/>
              </w:rPr>
              <w:t>/</w:t>
            </w:r>
            <w:r w:rsidR="00E7282E" w:rsidRPr="00D647DB">
              <w:rPr>
                <w:sz w:val="24"/>
                <w:szCs w:val="24"/>
              </w:rPr>
              <w:t>0</w:t>
            </w:r>
            <w:r w:rsidR="00190F30" w:rsidRPr="00D647DB">
              <w:rPr>
                <w:sz w:val="24"/>
                <w:szCs w:val="24"/>
              </w:rPr>
              <w:t>6/</w:t>
            </w:r>
            <w:r w:rsidR="00190F30" w:rsidRPr="00D647DB">
              <w:rPr>
                <w:spacing w:val="1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  <w:r w:rsidR="00190F30" w:rsidRPr="00D647DB">
              <w:rPr>
                <w:sz w:val="24"/>
                <w:szCs w:val="24"/>
              </w:rPr>
              <w:t xml:space="preserve"> to </w:t>
            </w:r>
            <w:r w:rsidR="00E7282E" w:rsidRPr="00D647D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 w:rsidR="00190F30" w:rsidRPr="00D647DB">
              <w:rPr>
                <w:sz w:val="24"/>
                <w:szCs w:val="24"/>
              </w:rPr>
              <w:t>/</w:t>
            </w:r>
            <w:r w:rsidR="00E7282E" w:rsidRPr="00D647D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7/17</w:t>
            </w:r>
          </w:p>
        </w:tc>
        <w:tc>
          <w:tcPr>
            <w:tcW w:w="4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90F30" w:rsidP="00D647DB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647DB">
              <w:rPr>
                <w:sz w:val="24"/>
                <w:szCs w:val="24"/>
                <w:lang w:eastAsia="en-IN"/>
              </w:rPr>
              <w:t>Sketch the graph of various functions: explicit-implicit-parametric-polar.</w:t>
            </w:r>
          </w:p>
          <w:p w:rsidR="00190F30" w:rsidRPr="00D647DB" w:rsidRDefault="00190F30" w:rsidP="00D647DB">
            <w:pPr>
              <w:ind w:left="102"/>
              <w:rPr>
                <w:sz w:val="24"/>
                <w:szCs w:val="24"/>
              </w:rPr>
            </w:pPr>
          </w:p>
        </w:tc>
      </w:tr>
      <w:tr w:rsidR="00190F30" w:rsidRPr="00D647DB" w:rsidTr="00173BB4">
        <w:trPr>
          <w:trHeight w:hRule="exact" w:val="967"/>
        </w:trPr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C49E6" w:rsidP="00D647DB">
            <w:pPr>
              <w:ind w:left="283" w:right="280"/>
              <w:jc w:val="center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3</w:t>
            </w:r>
            <w:r w:rsidR="00190F30" w:rsidRPr="00D647DB">
              <w:rPr>
                <w:sz w:val="24"/>
                <w:szCs w:val="24"/>
              </w:rPr>
              <w:t>.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E7282E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0</w:t>
            </w:r>
            <w:r w:rsidR="008E1728">
              <w:rPr>
                <w:sz w:val="24"/>
                <w:szCs w:val="24"/>
              </w:rPr>
              <w:t>3</w:t>
            </w:r>
            <w:r w:rsidR="00A05BB2" w:rsidRPr="00D647DB">
              <w:rPr>
                <w:sz w:val="24"/>
                <w:szCs w:val="24"/>
              </w:rPr>
              <w:t>/</w:t>
            </w:r>
            <w:r w:rsidRPr="00D647DB">
              <w:rPr>
                <w:sz w:val="24"/>
                <w:szCs w:val="24"/>
              </w:rPr>
              <w:t>0</w:t>
            </w:r>
            <w:r w:rsidR="008E1728">
              <w:rPr>
                <w:sz w:val="24"/>
                <w:szCs w:val="24"/>
              </w:rPr>
              <w:t>7/17 to 15</w:t>
            </w:r>
            <w:r w:rsidR="00190F30" w:rsidRPr="00D647DB">
              <w:rPr>
                <w:sz w:val="24"/>
                <w:szCs w:val="24"/>
              </w:rPr>
              <w:t>/</w:t>
            </w:r>
            <w:r w:rsidRPr="00D647DB">
              <w:rPr>
                <w:sz w:val="24"/>
                <w:szCs w:val="24"/>
              </w:rPr>
              <w:t>0</w:t>
            </w:r>
            <w:r w:rsidR="008E1728">
              <w:rPr>
                <w:sz w:val="24"/>
                <w:szCs w:val="24"/>
              </w:rPr>
              <w:t>7/17</w:t>
            </w:r>
          </w:p>
        </w:tc>
        <w:tc>
          <w:tcPr>
            <w:tcW w:w="4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90F30" w:rsidP="00D647DB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647DB">
              <w:rPr>
                <w:sz w:val="24"/>
                <w:szCs w:val="24"/>
                <w:lang w:eastAsia="en-IN"/>
              </w:rPr>
              <w:t>Evaluation of Limits using built-in function in MAXIMA and illustration of the same graphically.</w:t>
            </w:r>
          </w:p>
          <w:p w:rsidR="00190F30" w:rsidRPr="00D647DB" w:rsidRDefault="00190F30" w:rsidP="00D647DB">
            <w:pPr>
              <w:ind w:left="102" w:right="663"/>
              <w:rPr>
                <w:sz w:val="24"/>
                <w:szCs w:val="24"/>
              </w:rPr>
            </w:pPr>
          </w:p>
        </w:tc>
      </w:tr>
      <w:tr w:rsidR="00190F30" w:rsidRPr="00D647DB" w:rsidTr="00173BB4">
        <w:trPr>
          <w:trHeight w:hRule="exact" w:val="806"/>
        </w:trPr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C49E6" w:rsidP="00D647DB">
            <w:pPr>
              <w:ind w:left="283" w:right="280"/>
              <w:jc w:val="center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4</w:t>
            </w:r>
            <w:r w:rsidR="00190F30" w:rsidRPr="00D647DB">
              <w:rPr>
                <w:sz w:val="24"/>
                <w:szCs w:val="24"/>
              </w:rPr>
              <w:t>.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8E1728" w:rsidP="00D647DB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190F30" w:rsidRPr="00D647DB">
              <w:rPr>
                <w:sz w:val="24"/>
                <w:szCs w:val="24"/>
              </w:rPr>
              <w:t>/</w:t>
            </w:r>
            <w:r w:rsidR="00E7282E" w:rsidRPr="00D647DB">
              <w:rPr>
                <w:sz w:val="24"/>
                <w:szCs w:val="24"/>
              </w:rPr>
              <w:t>0</w:t>
            </w:r>
            <w:r w:rsidR="00190F30" w:rsidRPr="00D647DB">
              <w:rPr>
                <w:sz w:val="24"/>
                <w:szCs w:val="24"/>
              </w:rPr>
              <w:t>7/</w:t>
            </w:r>
            <w:r w:rsidR="00190F30" w:rsidRPr="00D647DB">
              <w:rPr>
                <w:spacing w:val="1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  <w:r w:rsidR="00A05BB2" w:rsidRPr="00D647DB">
              <w:rPr>
                <w:sz w:val="24"/>
                <w:szCs w:val="24"/>
              </w:rPr>
              <w:t xml:space="preserve"> to 30</w:t>
            </w:r>
            <w:r w:rsidR="00190F30" w:rsidRPr="00D647DB">
              <w:rPr>
                <w:sz w:val="24"/>
                <w:szCs w:val="24"/>
              </w:rPr>
              <w:t>/</w:t>
            </w:r>
            <w:r w:rsidR="00E7282E" w:rsidRPr="00D647D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7/17</w:t>
            </w:r>
          </w:p>
        </w:tc>
        <w:tc>
          <w:tcPr>
            <w:tcW w:w="4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90F30" w:rsidP="00D647DB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647DB">
              <w:rPr>
                <w:sz w:val="24"/>
                <w:szCs w:val="24"/>
                <w:lang w:eastAsia="en-IN"/>
              </w:rPr>
              <w:t>Demonstration of continuous functions and types of discontinuities.</w:t>
            </w:r>
          </w:p>
          <w:p w:rsidR="00190F30" w:rsidRPr="00D647DB" w:rsidRDefault="00190F30" w:rsidP="00D647DB">
            <w:pPr>
              <w:rPr>
                <w:rFonts w:eastAsia="Cambria Math"/>
                <w:sz w:val="24"/>
                <w:szCs w:val="24"/>
              </w:rPr>
            </w:pPr>
          </w:p>
        </w:tc>
      </w:tr>
      <w:tr w:rsidR="00190F30" w:rsidRPr="00D647DB" w:rsidTr="00173BB4">
        <w:trPr>
          <w:trHeight w:hRule="exact" w:val="683"/>
        </w:trPr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C49E6" w:rsidP="00D647DB">
            <w:pPr>
              <w:ind w:left="283" w:right="280"/>
              <w:jc w:val="center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5</w:t>
            </w:r>
            <w:r w:rsidR="00190F30" w:rsidRPr="00D647DB">
              <w:rPr>
                <w:sz w:val="24"/>
                <w:szCs w:val="24"/>
              </w:rPr>
              <w:t>.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E37610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0</w:t>
            </w:r>
            <w:r w:rsidR="008E1728">
              <w:rPr>
                <w:sz w:val="24"/>
                <w:szCs w:val="24"/>
              </w:rPr>
              <w:t>7</w:t>
            </w:r>
            <w:r w:rsidR="00A05BB2" w:rsidRPr="00D647DB">
              <w:rPr>
                <w:sz w:val="24"/>
                <w:szCs w:val="24"/>
              </w:rPr>
              <w:t>/</w:t>
            </w:r>
            <w:r w:rsidRPr="00D647DB">
              <w:rPr>
                <w:sz w:val="24"/>
                <w:szCs w:val="24"/>
              </w:rPr>
              <w:t>0</w:t>
            </w:r>
            <w:r w:rsidR="00A05BB2" w:rsidRPr="00D647DB">
              <w:rPr>
                <w:sz w:val="24"/>
                <w:szCs w:val="24"/>
              </w:rPr>
              <w:t>8</w:t>
            </w:r>
            <w:r w:rsidR="00190F30" w:rsidRPr="00D647DB">
              <w:rPr>
                <w:sz w:val="24"/>
                <w:szCs w:val="24"/>
              </w:rPr>
              <w:t>/</w:t>
            </w:r>
            <w:r w:rsidR="00190F30" w:rsidRPr="00D647DB">
              <w:rPr>
                <w:spacing w:val="1"/>
                <w:sz w:val="24"/>
                <w:szCs w:val="24"/>
              </w:rPr>
              <w:t>1</w:t>
            </w:r>
            <w:r w:rsidR="008E1728">
              <w:rPr>
                <w:sz w:val="24"/>
                <w:szCs w:val="24"/>
              </w:rPr>
              <w:t>7</w:t>
            </w:r>
            <w:r w:rsidR="00A05BB2" w:rsidRPr="00D647DB">
              <w:rPr>
                <w:sz w:val="24"/>
                <w:szCs w:val="24"/>
              </w:rPr>
              <w:t xml:space="preserve"> to </w:t>
            </w:r>
            <w:r w:rsidR="008E1728">
              <w:rPr>
                <w:sz w:val="24"/>
                <w:szCs w:val="24"/>
              </w:rPr>
              <w:t>12</w:t>
            </w:r>
            <w:r w:rsidR="00190F30" w:rsidRPr="00D647DB">
              <w:rPr>
                <w:sz w:val="24"/>
                <w:szCs w:val="24"/>
              </w:rPr>
              <w:t>/</w:t>
            </w:r>
            <w:r w:rsidR="008E1728">
              <w:rPr>
                <w:sz w:val="24"/>
                <w:szCs w:val="24"/>
              </w:rPr>
              <w:t>08/17</w:t>
            </w:r>
          </w:p>
        </w:tc>
        <w:tc>
          <w:tcPr>
            <w:tcW w:w="4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90F30" w:rsidP="00D647DB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647DB">
              <w:rPr>
                <w:sz w:val="24"/>
                <w:szCs w:val="24"/>
                <w:lang w:eastAsia="en-IN"/>
              </w:rPr>
              <w:t>Determination of derivatives - Graphical interpretation of derivatives.</w:t>
            </w:r>
          </w:p>
          <w:p w:rsidR="00190F30" w:rsidRPr="00D647DB" w:rsidRDefault="00190F30" w:rsidP="00D647DB">
            <w:pPr>
              <w:ind w:left="102"/>
              <w:rPr>
                <w:sz w:val="24"/>
                <w:szCs w:val="24"/>
              </w:rPr>
            </w:pPr>
          </w:p>
        </w:tc>
      </w:tr>
      <w:tr w:rsidR="00190F30" w:rsidRPr="00D647DB" w:rsidTr="00173BB4">
        <w:trPr>
          <w:trHeight w:hRule="exact" w:val="497"/>
        </w:trPr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C49E6" w:rsidP="00D647DB">
            <w:pPr>
              <w:ind w:left="283" w:right="280"/>
              <w:jc w:val="center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6</w:t>
            </w:r>
            <w:r w:rsidR="00190F30" w:rsidRPr="00D647DB">
              <w:rPr>
                <w:sz w:val="24"/>
                <w:szCs w:val="24"/>
              </w:rPr>
              <w:t>.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8E1728" w:rsidP="00D647DB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A05BB2" w:rsidRPr="00D647DB">
              <w:rPr>
                <w:sz w:val="24"/>
                <w:szCs w:val="24"/>
              </w:rPr>
              <w:t>/</w:t>
            </w:r>
            <w:r w:rsidR="00E37610" w:rsidRPr="00D647DB">
              <w:rPr>
                <w:sz w:val="24"/>
                <w:szCs w:val="24"/>
              </w:rPr>
              <w:t>0</w:t>
            </w:r>
            <w:r w:rsidR="00A05BB2" w:rsidRPr="00D647D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/17</w:t>
            </w:r>
            <w:r w:rsidR="001C49E6" w:rsidRPr="00D647DB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19</w:t>
            </w:r>
            <w:r w:rsidR="001C49E6" w:rsidRPr="00D647DB">
              <w:rPr>
                <w:sz w:val="24"/>
                <w:szCs w:val="24"/>
              </w:rPr>
              <w:t>/</w:t>
            </w:r>
            <w:r w:rsidR="00E37610" w:rsidRPr="00D647DB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/17</w:t>
            </w:r>
          </w:p>
        </w:tc>
        <w:tc>
          <w:tcPr>
            <w:tcW w:w="4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90F30" w:rsidP="00D647DB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647DB">
              <w:rPr>
                <w:sz w:val="24"/>
                <w:szCs w:val="24"/>
                <w:lang w:eastAsia="en-IN"/>
              </w:rPr>
              <w:t>Verification of Mean value theorems.</w:t>
            </w:r>
          </w:p>
          <w:p w:rsidR="00190F30" w:rsidRPr="00D647DB" w:rsidRDefault="00190F30" w:rsidP="00D647DB">
            <w:pPr>
              <w:ind w:left="102" w:right="398"/>
              <w:rPr>
                <w:sz w:val="24"/>
                <w:szCs w:val="24"/>
              </w:rPr>
            </w:pPr>
          </w:p>
        </w:tc>
      </w:tr>
      <w:tr w:rsidR="00190F30" w:rsidRPr="00D647DB" w:rsidTr="00173BB4">
        <w:trPr>
          <w:trHeight w:hRule="exact" w:val="648"/>
        </w:trPr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C49E6" w:rsidP="00D647DB">
            <w:pPr>
              <w:ind w:left="283" w:right="280"/>
              <w:jc w:val="center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7</w:t>
            </w:r>
            <w:r w:rsidR="00190F30" w:rsidRPr="00D647DB">
              <w:rPr>
                <w:sz w:val="24"/>
                <w:szCs w:val="24"/>
              </w:rPr>
              <w:t>.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8E1728" w:rsidP="00D647DB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190F30" w:rsidRPr="00D647DB">
              <w:rPr>
                <w:sz w:val="24"/>
                <w:szCs w:val="24"/>
              </w:rPr>
              <w:t>/</w:t>
            </w:r>
            <w:r w:rsidR="00E37610" w:rsidRPr="00D647DB">
              <w:rPr>
                <w:sz w:val="24"/>
                <w:szCs w:val="24"/>
              </w:rPr>
              <w:t>0</w:t>
            </w:r>
            <w:r w:rsidR="00190F30" w:rsidRPr="00D647DB">
              <w:rPr>
                <w:sz w:val="24"/>
                <w:szCs w:val="24"/>
              </w:rPr>
              <w:t>8/</w:t>
            </w:r>
            <w:r w:rsidR="00190F30" w:rsidRPr="00D647DB">
              <w:rPr>
                <w:spacing w:val="1"/>
                <w:sz w:val="24"/>
                <w:szCs w:val="24"/>
              </w:rPr>
              <w:t>1</w:t>
            </w:r>
            <w:r w:rsidR="007D0078">
              <w:rPr>
                <w:sz w:val="24"/>
                <w:szCs w:val="24"/>
              </w:rPr>
              <w:t>7</w:t>
            </w:r>
            <w:r w:rsidR="00E37610" w:rsidRPr="00D647DB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26</w:t>
            </w:r>
            <w:r w:rsidR="001C49E6" w:rsidRPr="00D647DB">
              <w:rPr>
                <w:sz w:val="24"/>
                <w:szCs w:val="24"/>
              </w:rPr>
              <w:t>/</w:t>
            </w:r>
            <w:r w:rsidR="00E37610" w:rsidRPr="00D647DB">
              <w:rPr>
                <w:sz w:val="24"/>
                <w:szCs w:val="24"/>
              </w:rPr>
              <w:t>0</w:t>
            </w:r>
            <w:r w:rsidR="001C49E6" w:rsidRPr="00D647DB">
              <w:rPr>
                <w:sz w:val="24"/>
                <w:szCs w:val="24"/>
              </w:rPr>
              <w:t>8</w:t>
            </w:r>
            <w:r w:rsidR="007D0078">
              <w:rPr>
                <w:sz w:val="24"/>
                <w:szCs w:val="24"/>
              </w:rPr>
              <w:t>/17</w:t>
            </w:r>
          </w:p>
        </w:tc>
        <w:tc>
          <w:tcPr>
            <w:tcW w:w="4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90F30" w:rsidP="00D647DB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647DB">
              <w:rPr>
                <w:sz w:val="24"/>
                <w:szCs w:val="24"/>
                <w:lang w:eastAsia="en-IN"/>
              </w:rPr>
              <w:t>Maxima and minima - Evaluation of extreme points.</w:t>
            </w:r>
          </w:p>
          <w:p w:rsidR="00190F30" w:rsidRPr="00D647DB" w:rsidRDefault="00190F30" w:rsidP="00D647DB">
            <w:pPr>
              <w:ind w:left="102"/>
              <w:rPr>
                <w:sz w:val="24"/>
                <w:szCs w:val="24"/>
              </w:rPr>
            </w:pPr>
          </w:p>
        </w:tc>
      </w:tr>
      <w:tr w:rsidR="00190F30" w:rsidRPr="00D647DB" w:rsidTr="00173BB4">
        <w:trPr>
          <w:trHeight w:hRule="exact" w:val="648"/>
        </w:trPr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C49E6" w:rsidP="00D647DB">
            <w:pPr>
              <w:ind w:left="283" w:right="280"/>
              <w:jc w:val="center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8</w:t>
            </w:r>
            <w:r w:rsidR="00190F30" w:rsidRPr="00D647DB">
              <w:rPr>
                <w:sz w:val="24"/>
                <w:szCs w:val="24"/>
              </w:rPr>
              <w:t>.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7D0078" w:rsidP="00D647DB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A05BB2" w:rsidRPr="00D647DB">
              <w:rPr>
                <w:sz w:val="24"/>
                <w:szCs w:val="24"/>
              </w:rPr>
              <w:t>/</w:t>
            </w:r>
            <w:r w:rsidR="00E37610" w:rsidRPr="00D647D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8/17</w:t>
            </w:r>
            <w:r w:rsidR="00A05BB2" w:rsidRPr="00D647DB">
              <w:rPr>
                <w:sz w:val="24"/>
                <w:szCs w:val="24"/>
              </w:rPr>
              <w:t xml:space="preserve"> to </w:t>
            </w:r>
            <w:r w:rsidR="00E37610" w:rsidRPr="00D647D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  <w:r w:rsidR="00190F30" w:rsidRPr="00D647DB">
              <w:rPr>
                <w:sz w:val="24"/>
                <w:szCs w:val="24"/>
              </w:rPr>
              <w:t>/</w:t>
            </w:r>
            <w:r w:rsidR="00E37610" w:rsidRPr="00D647D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9/17</w:t>
            </w:r>
          </w:p>
        </w:tc>
        <w:tc>
          <w:tcPr>
            <w:tcW w:w="4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90F30" w:rsidP="00D647DB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647DB">
              <w:rPr>
                <w:sz w:val="24"/>
                <w:szCs w:val="24"/>
                <w:lang w:eastAsia="en-IN"/>
              </w:rPr>
              <w:t>Successive differentiation - Calculation of nth derivatives of functions.</w:t>
            </w:r>
          </w:p>
          <w:p w:rsidR="00190F30" w:rsidRPr="00D647DB" w:rsidRDefault="00190F30" w:rsidP="00D647DB">
            <w:pPr>
              <w:ind w:left="102"/>
              <w:rPr>
                <w:sz w:val="24"/>
                <w:szCs w:val="24"/>
              </w:rPr>
            </w:pPr>
          </w:p>
        </w:tc>
      </w:tr>
      <w:tr w:rsidR="00190F30" w:rsidRPr="00D647DB" w:rsidTr="00173BB4">
        <w:trPr>
          <w:trHeight w:hRule="exact" w:val="650"/>
        </w:trPr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C49E6" w:rsidP="00D647DB">
            <w:pPr>
              <w:ind w:left="261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9</w:t>
            </w:r>
            <w:r w:rsidR="00190F30" w:rsidRPr="00D647DB">
              <w:rPr>
                <w:sz w:val="24"/>
                <w:szCs w:val="24"/>
              </w:rPr>
              <w:t>.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E37610" w:rsidP="00D647DB">
            <w:pPr>
              <w:ind w:left="102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0</w:t>
            </w:r>
            <w:r w:rsidR="007D0078">
              <w:rPr>
                <w:sz w:val="24"/>
                <w:szCs w:val="24"/>
              </w:rPr>
              <w:t>4</w:t>
            </w:r>
            <w:r w:rsidR="00190F30" w:rsidRPr="00D647DB">
              <w:rPr>
                <w:sz w:val="24"/>
                <w:szCs w:val="24"/>
              </w:rPr>
              <w:t>/</w:t>
            </w:r>
            <w:r w:rsidRPr="00D647DB">
              <w:rPr>
                <w:sz w:val="24"/>
                <w:szCs w:val="24"/>
              </w:rPr>
              <w:t>0</w:t>
            </w:r>
            <w:r w:rsidR="00190F30" w:rsidRPr="00D647DB">
              <w:rPr>
                <w:sz w:val="24"/>
                <w:szCs w:val="24"/>
              </w:rPr>
              <w:t>9</w:t>
            </w:r>
            <w:r w:rsidR="00190F30" w:rsidRPr="00D647DB">
              <w:rPr>
                <w:spacing w:val="1"/>
                <w:sz w:val="24"/>
                <w:szCs w:val="24"/>
              </w:rPr>
              <w:t>/</w:t>
            </w:r>
            <w:r w:rsidR="007D0078">
              <w:rPr>
                <w:sz w:val="24"/>
                <w:szCs w:val="24"/>
              </w:rPr>
              <w:t>17</w:t>
            </w:r>
            <w:r w:rsidR="00190F30" w:rsidRPr="00D647DB">
              <w:rPr>
                <w:sz w:val="24"/>
                <w:szCs w:val="24"/>
              </w:rPr>
              <w:t xml:space="preserve"> to</w:t>
            </w:r>
            <w:r w:rsidR="00190F30" w:rsidRPr="00D647DB">
              <w:rPr>
                <w:spacing w:val="1"/>
                <w:sz w:val="24"/>
                <w:szCs w:val="24"/>
              </w:rPr>
              <w:t xml:space="preserve"> </w:t>
            </w:r>
            <w:r w:rsidR="007D0078">
              <w:rPr>
                <w:sz w:val="24"/>
                <w:szCs w:val="24"/>
              </w:rPr>
              <w:t>09</w:t>
            </w:r>
            <w:r w:rsidR="00190F30" w:rsidRPr="00D647DB">
              <w:rPr>
                <w:sz w:val="24"/>
                <w:szCs w:val="24"/>
              </w:rPr>
              <w:t>/</w:t>
            </w:r>
            <w:r w:rsidRPr="00D647DB">
              <w:rPr>
                <w:sz w:val="24"/>
                <w:szCs w:val="24"/>
              </w:rPr>
              <w:t>0</w:t>
            </w:r>
            <w:r w:rsidR="00190F30" w:rsidRPr="00D647DB">
              <w:rPr>
                <w:sz w:val="24"/>
                <w:szCs w:val="24"/>
              </w:rPr>
              <w:t>9</w:t>
            </w:r>
            <w:r w:rsidR="00190F30" w:rsidRPr="00D647DB">
              <w:rPr>
                <w:spacing w:val="1"/>
                <w:sz w:val="24"/>
                <w:szCs w:val="24"/>
              </w:rPr>
              <w:t>/</w:t>
            </w:r>
            <w:r w:rsidR="007D0078">
              <w:rPr>
                <w:sz w:val="24"/>
                <w:szCs w:val="24"/>
              </w:rPr>
              <w:t>17</w:t>
            </w:r>
          </w:p>
        </w:tc>
        <w:tc>
          <w:tcPr>
            <w:tcW w:w="4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90F30" w:rsidP="00D647DB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647DB">
              <w:rPr>
                <w:sz w:val="24"/>
                <w:szCs w:val="24"/>
                <w:lang w:eastAsia="en-IN"/>
              </w:rPr>
              <w:t>Partial differentiation - Partial differentiation of functions of two variables.</w:t>
            </w:r>
          </w:p>
          <w:p w:rsidR="00190F30" w:rsidRPr="00D647DB" w:rsidRDefault="00190F30" w:rsidP="00D647DB">
            <w:pPr>
              <w:ind w:left="102"/>
              <w:rPr>
                <w:sz w:val="24"/>
                <w:szCs w:val="24"/>
              </w:rPr>
            </w:pPr>
          </w:p>
        </w:tc>
      </w:tr>
      <w:tr w:rsidR="00190F30" w:rsidRPr="00D647DB" w:rsidTr="005874DA">
        <w:trPr>
          <w:trHeight w:hRule="exact" w:val="345"/>
        </w:trPr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C49E6" w:rsidP="00D647DB">
            <w:pPr>
              <w:ind w:left="261"/>
              <w:rPr>
                <w:sz w:val="24"/>
                <w:szCs w:val="24"/>
              </w:rPr>
            </w:pPr>
            <w:r w:rsidRPr="00D647DB">
              <w:rPr>
                <w:sz w:val="24"/>
                <w:szCs w:val="24"/>
              </w:rPr>
              <w:t>10.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7D0078" w:rsidP="00D647DB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A05BB2" w:rsidRPr="00D647DB">
              <w:rPr>
                <w:sz w:val="24"/>
                <w:szCs w:val="24"/>
              </w:rPr>
              <w:t>/</w:t>
            </w:r>
            <w:r w:rsidR="00E37610" w:rsidRPr="00D647D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9/17</w:t>
            </w:r>
            <w:r w:rsidR="001C1680">
              <w:rPr>
                <w:sz w:val="24"/>
                <w:szCs w:val="24"/>
              </w:rPr>
              <w:t xml:space="preserve"> to 23</w:t>
            </w:r>
            <w:r w:rsidR="001C49E6" w:rsidRPr="00D647DB">
              <w:rPr>
                <w:sz w:val="24"/>
                <w:szCs w:val="24"/>
              </w:rPr>
              <w:t>/</w:t>
            </w:r>
            <w:r w:rsidR="00E37610" w:rsidRPr="00D647D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9/17</w:t>
            </w:r>
          </w:p>
        </w:tc>
        <w:tc>
          <w:tcPr>
            <w:tcW w:w="4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F30" w:rsidRPr="00D647DB" w:rsidRDefault="00190F30" w:rsidP="00D647DB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647DB">
              <w:rPr>
                <w:sz w:val="24"/>
                <w:szCs w:val="24"/>
                <w:lang w:eastAsia="en-IN"/>
              </w:rPr>
              <w:t>Curve tracing - Tracing of standard functions.</w:t>
            </w:r>
          </w:p>
          <w:p w:rsidR="003C7C85" w:rsidRPr="00D647DB" w:rsidRDefault="003C7C85" w:rsidP="00D647DB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</w:p>
          <w:p w:rsidR="00190F30" w:rsidRPr="00D647DB" w:rsidRDefault="00190F30" w:rsidP="00D647DB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</w:p>
        </w:tc>
      </w:tr>
    </w:tbl>
    <w:p w:rsidR="00401DF8" w:rsidRPr="00D647DB" w:rsidRDefault="00401DF8" w:rsidP="00D647DB">
      <w:pPr>
        <w:rPr>
          <w:sz w:val="24"/>
          <w:szCs w:val="24"/>
        </w:rPr>
      </w:pPr>
    </w:p>
    <w:p w:rsidR="00401DF8" w:rsidRPr="00D647DB" w:rsidRDefault="00401DF8" w:rsidP="00D647DB">
      <w:pPr>
        <w:spacing w:before="3"/>
        <w:rPr>
          <w:sz w:val="24"/>
          <w:szCs w:val="24"/>
        </w:rPr>
      </w:pPr>
    </w:p>
    <w:p w:rsidR="00401DF8" w:rsidRDefault="00401DF8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EB7FE7" w:rsidRDefault="00EB7FE7" w:rsidP="00D647DB">
      <w:pPr>
        <w:rPr>
          <w:sz w:val="24"/>
          <w:szCs w:val="24"/>
        </w:rPr>
      </w:pPr>
    </w:p>
    <w:p w:rsidR="00401DF8" w:rsidRPr="00D647DB" w:rsidRDefault="00EB7FE7" w:rsidP="00D647DB">
      <w:pPr>
        <w:spacing w:before="59"/>
        <w:ind w:left="16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R</w:t>
      </w:r>
      <w:r w:rsidR="00F858F2" w:rsidRPr="00D647DB">
        <w:rPr>
          <w:b/>
          <w:spacing w:val="1"/>
          <w:sz w:val="24"/>
          <w:szCs w:val="24"/>
        </w:rPr>
        <w:t>e</w:t>
      </w:r>
      <w:r w:rsidR="00F858F2" w:rsidRPr="00D647DB">
        <w:rPr>
          <w:b/>
          <w:spacing w:val="-3"/>
          <w:sz w:val="24"/>
          <w:szCs w:val="24"/>
        </w:rPr>
        <w:t>m</w:t>
      </w:r>
      <w:r w:rsidR="00F858F2" w:rsidRPr="00D647DB">
        <w:rPr>
          <w:b/>
          <w:sz w:val="24"/>
          <w:szCs w:val="24"/>
        </w:rPr>
        <w:t>a</w:t>
      </w:r>
      <w:r w:rsidR="00F858F2" w:rsidRPr="00D647DB">
        <w:rPr>
          <w:b/>
          <w:spacing w:val="-1"/>
          <w:sz w:val="24"/>
          <w:szCs w:val="24"/>
        </w:rPr>
        <w:t>r</w:t>
      </w:r>
      <w:r w:rsidR="00F858F2" w:rsidRPr="00D647DB">
        <w:rPr>
          <w:b/>
          <w:sz w:val="24"/>
          <w:szCs w:val="24"/>
        </w:rPr>
        <w:t>k</w:t>
      </w:r>
      <w:r w:rsidR="00155874" w:rsidRPr="00D647DB">
        <w:rPr>
          <w:b/>
          <w:sz w:val="24"/>
          <w:szCs w:val="24"/>
        </w:rPr>
        <w:t>:</w:t>
      </w:r>
    </w:p>
    <w:p w:rsidR="003D74CD" w:rsidRDefault="003D74CD" w:rsidP="00D647DB">
      <w:pPr>
        <w:spacing w:before="36"/>
        <w:ind w:left="160"/>
        <w:rPr>
          <w:spacing w:val="-1"/>
          <w:sz w:val="24"/>
          <w:szCs w:val="24"/>
        </w:rPr>
      </w:pPr>
    </w:p>
    <w:p w:rsidR="00401DF8" w:rsidRPr="00D647DB" w:rsidRDefault="00F858F2" w:rsidP="00D647DB">
      <w:pPr>
        <w:spacing w:before="36"/>
        <w:ind w:left="160"/>
        <w:rPr>
          <w:sz w:val="24"/>
          <w:szCs w:val="24"/>
        </w:rPr>
      </w:pPr>
      <w:r w:rsidRPr="00D647DB">
        <w:rPr>
          <w:spacing w:val="-1"/>
          <w:sz w:val="24"/>
          <w:szCs w:val="24"/>
        </w:rPr>
        <w:t>F</w:t>
      </w:r>
      <w:r w:rsidRPr="00D647DB">
        <w:rPr>
          <w:sz w:val="24"/>
          <w:szCs w:val="24"/>
        </w:rPr>
        <w:t>or</w:t>
      </w:r>
      <w:r w:rsidRPr="00D647DB">
        <w:rPr>
          <w:spacing w:val="-1"/>
          <w:sz w:val="24"/>
          <w:szCs w:val="24"/>
        </w:rPr>
        <w:t xml:space="preserve"> a</w:t>
      </w:r>
      <w:r w:rsidRPr="00D647DB">
        <w:rPr>
          <w:sz w:val="24"/>
          <w:szCs w:val="24"/>
        </w:rPr>
        <w:t>ll</w:t>
      </w:r>
      <w:r w:rsidRPr="00D647DB">
        <w:rPr>
          <w:spacing w:val="1"/>
          <w:sz w:val="24"/>
          <w:szCs w:val="24"/>
        </w:rPr>
        <w:t xml:space="preserve"> </w:t>
      </w:r>
      <w:r w:rsidRPr="00D647DB">
        <w:rPr>
          <w:sz w:val="24"/>
          <w:szCs w:val="24"/>
        </w:rPr>
        <w:t>the s</w:t>
      </w:r>
      <w:r w:rsidRPr="00D647DB">
        <w:rPr>
          <w:spacing w:val="-1"/>
          <w:sz w:val="24"/>
          <w:szCs w:val="24"/>
        </w:rPr>
        <w:t>e</w:t>
      </w:r>
      <w:r w:rsidRPr="00D647DB">
        <w:rPr>
          <w:sz w:val="24"/>
          <w:szCs w:val="24"/>
        </w:rPr>
        <w:t>ss</w:t>
      </w:r>
      <w:r w:rsidRPr="00D647DB">
        <w:rPr>
          <w:spacing w:val="1"/>
          <w:sz w:val="24"/>
          <w:szCs w:val="24"/>
        </w:rPr>
        <w:t>i</w:t>
      </w:r>
      <w:r w:rsidRPr="00D647DB">
        <w:rPr>
          <w:sz w:val="24"/>
          <w:szCs w:val="24"/>
        </w:rPr>
        <w:t xml:space="preserve">ons on </w:t>
      </w:r>
      <w:r w:rsidR="00563773" w:rsidRPr="00D647DB">
        <w:rPr>
          <w:spacing w:val="2"/>
          <w:sz w:val="24"/>
          <w:szCs w:val="24"/>
        </w:rPr>
        <w:t>differential calculus</w:t>
      </w:r>
      <w:r w:rsidRPr="00D647DB">
        <w:rPr>
          <w:sz w:val="24"/>
          <w:szCs w:val="24"/>
        </w:rPr>
        <w:t>,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-5"/>
          <w:sz w:val="24"/>
          <w:szCs w:val="24"/>
        </w:rPr>
        <w:t>y</w:t>
      </w:r>
      <w:r w:rsidRPr="00D647DB">
        <w:rPr>
          <w:sz w:val="24"/>
          <w:szCs w:val="24"/>
        </w:rPr>
        <w:t>ou</w:t>
      </w:r>
      <w:r w:rsidRPr="00D647DB">
        <w:rPr>
          <w:spacing w:val="2"/>
          <w:sz w:val="24"/>
          <w:szCs w:val="24"/>
        </w:rPr>
        <w:t xml:space="preserve"> </w:t>
      </w:r>
      <w:r w:rsidRPr="00D647DB">
        <w:rPr>
          <w:spacing w:val="-1"/>
          <w:sz w:val="24"/>
          <w:szCs w:val="24"/>
        </w:rPr>
        <w:t>a</w:t>
      </w:r>
      <w:r w:rsidRPr="00D647DB">
        <w:rPr>
          <w:sz w:val="24"/>
          <w:szCs w:val="24"/>
        </w:rPr>
        <w:t xml:space="preserve">re </w:t>
      </w:r>
      <w:r w:rsidRPr="00D647DB">
        <w:rPr>
          <w:spacing w:val="-1"/>
          <w:sz w:val="24"/>
          <w:szCs w:val="24"/>
        </w:rPr>
        <w:t>e</w:t>
      </w:r>
      <w:r w:rsidRPr="00D647DB">
        <w:rPr>
          <w:spacing w:val="2"/>
          <w:sz w:val="24"/>
          <w:szCs w:val="24"/>
        </w:rPr>
        <w:t>x</w:t>
      </w:r>
      <w:r w:rsidRPr="00D647DB">
        <w:rPr>
          <w:sz w:val="24"/>
          <w:szCs w:val="24"/>
        </w:rPr>
        <w:t>p</w:t>
      </w:r>
      <w:r w:rsidRPr="00D647DB">
        <w:rPr>
          <w:spacing w:val="-1"/>
          <w:sz w:val="24"/>
          <w:szCs w:val="24"/>
        </w:rPr>
        <w:t>ec</w:t>
      </w:r>
      <w:r w:rsidRPr="00D647DB">
        <w:rPr>
          <w:sz w:val="24"/>
          <w:szCs w:val="24"/>
        </w:rPr>
        <w:t>ted to</w:t>
      </w:r>
    </w:p>
    <w:p w:rsidR="00401DF8" w:rsidRPr="00D647DB" w:rsidRDefault="00401DF8" w:rsidP="00D647DB">
      <w:pPr>
        <w:spacing w:before="2"/>
        <w:rPr>
          <w:sz w:val="24"/>
          <w:szCs w:val="24"/>
        </w:rPr>
      </w:pPr>
    </w:p>
    <w:p w:rsidR="00401DF8" w:rsidRPr="009405B0" w:rsidRDefault="00F858F2" w:rsidP="009405B0">
      <w:pPr>
        <w:pStyle w:val="ListParagraph"/>
        <w:numPr>
          <w:ilvl w:val="0"/>
          <w:numId w:val="7"/>
        </w:numPr>
        <w:spacing w:before="6"/>
        <w:rPr>
          <w:sz w:val="24"/>
          <w:szCs w:val="24"/>
        </w:rPr>
      </w:pPr>
      <w:r w:rsidRPr="009405B0">
        <w:rPr>
          <w:i/>
          <w:sz w:val="24"/>
          <w:szCs w:val="24"/>
        </w:rPr>
        <w:t>Solve</w:t>
      </w:r>
      <w:r w:rsidRPr="009405B0">
        <w:rPr>
          <w:i/>
          <w:spacing w:val="-1"/>
          <w:sz w:val="24"/>
          <w:szCs w:val="24"/>
        </w:rPr>
        <w:t xml:space="preserve"> </w:t>
      </w:r>
      <w:r w:rsidR="00563773" w:rsidRPr="009405B0">
        <w:rPr>
          <w:i/>
          <w:sz w:val="24"/>
          <w:szCs w:val="24"/>
        </w:rPr>
        <w:t>the problems</w:t>
      </w:r>
      <w:r w:rsidRPr="009405B0">
        <w:rPr>
          <w:i/>
          <w:sz w:val="24"/>
          <w:szCs w:val="24"/>
        </w:rPr>
        <w:t xml:space="preserve"> anal</w:t>
      </w:r>
      <w:r w:rsidRPr="009405B0">
        <w:rPr>
          <w:i/>
          <w:spacing w:val="-1"/>
          <w:sz w:val="24"/>
          <w:szCs w:val="24"/>
        </w:rPr>
        <w:t>y</w:t>
      </w:r>
      <w:r w:rsidRPr="009405B0">
        <w:rPr>
          <w:i/>
          <w:sz w:val="24"/>
          <w:szCs w:val="24"/>
        </w:rPr>
        <w:t>t</w:t>
      </w:r>
      <w:r w:rsidRPr="009405B0">
        <w:rPr>
          <w:i/>
          <w:spacing w:val="1"/>
          <w:sz w:val="24"/>
          <w:szCs w:val="24"/>
        </w:rPr>
        <w:t>i</w:t>
      </w:r>
      <w:r w:rsidRPr="009405B0">
        <w:rPr>
          <w:i/>
          <w:spacing w:val="-1"/>
          <w:sz w:val="24"/>
          <w:szCs w:val="24"/>
        </w:rPr>
        <w:t>c</w:t>
      </w:r>
      <w:r w:rsidRPr="009405B0">
        <w:rPr>
          <w:i/>
          <w:sz w:val="24"/>
          <w:szCs w:val="24"/>
        </w:rPr>
        <w:t>al</w:t>
      </w:r>
      <w:r w:rsidRPr="009405B0">
        <w:rPr>
          <w:i/>
          <w:spacing w:val="1"/>
          <w:sz w:val="24"/>
          <w:szCs w:val="24"/>
        </w:rPr>
        <w:t>l</w:t>
      </w:r>
      <w:r w:rsidRPr="009405B0">
        <w:rPr>
          <w:i/>
          <w:sz w:val="24"/>
          <w:szCs w:val="24"/>
        </w:rPr>
        <w:t>y</w:t>
      </w:r>
    </w:p>
    <w:p w:rsidR="00401DF8" w:rsidRPr="009405B0" w:rsidRDefault="00F858F2" w:rsidP="009405B0">
      <w:pPr>
        <w:pStyle w:val="ListParagraph"/>
        <w:numPr>
          <w:ilvl w:val="0"/>
          <w:numId w:val="7"/>
        </w:numPr>
        <w:spacing w:before="8"/>
        <w:rPr>
          <w:sz w:val="24"/>
          <w:szCs w:val="24"/>
        </w:rPr>
      </w:pPr>
      <w:r w:rsidRPr="009405B0">
        <w:rPr>
          <w:i/>
          <w:sz w:val="24"/>
          <w:szCs w:val="24"/>
        </w:rPr>
        <w:t xml:space="preserve">Obtain </w:t>
      </w:r>
      <w:r w:rsidRPr="009405B0">
        <w:rPr>
          <w:i/>
          <w:spacing w:val="1"/>
          <w:sz w:val="24"/>
          <w:szCs w:val="24"/>
        </w:rPr>
        <w:t>t</w:t>
      </w:r>
      <w:r w:rsidRPr="009405B0">
        <w:rPr>
          <w:i/>
          <w:sz w:val="24"/>
          <w:szCs w:val="24"/>
        </w:rPr>
        <w:t>he</w:t>
      </w:r>
      <w:r w:rsidRPr="009405B0">
        <w:rPr>
          <w:i/>
          <w:spacing w:val="-1"/>
          <w:sz w:val="24"/>
          <w:szCs w:val="24"/>
        </w:rPr>
        <w:t xml:space="preserve"> </w:t>
      </w:r>
      <w:r w:rsidRPr="009405B0">
        <w:rPr>
          <w:i/>
          <w:sz w:val="24"/>
          <w:szCs w:val="24"/>
        </w:rPr>
        <w:t>solut</w:t>
      </w:r>
      <w:r w:rsidRPr="009405B0">
        <w:rPr>
          <w:i/>
          <w:spacing w:val="1"/>
          <w:sz w:val="24"/>
          <w:szCs w:val="24"/>
        </w:rPr>
        <w:t>i</w:t>
      </w:r>
      <w:r w:rsidRPr="009405B0">
        <w:rPr>
          <w:i/>
          <w:sz w:val="24"/>
          <w:szCs w:val="24"/>
        </w:rPr>
        <w:t>on</w:t>
      </w:r>
      <w:r w:rsidRPr="009405B0">
        <w:rPr>
          <w:i/>
          <w:spacing w:val="1"/>
          <w:sz w:val="24"/>
          <w:szCs w:val="24"/>
        </w:rPr>
        <w:t xml:space="preserve"> </w:t>
      </w:r>
      <w:r w:rsidRPr="009405B0">
        <w:rPr>
          <w:i/>
          <w:sz w:val="24"/>
          <w:szCs w:val="24"/>
        </w:rPr>
        <w:t>using</w:t>
      </w:r>
      <w:r w:rsidRPr="009405B0">
        <w:rPr>
          <w:i/>
          <w:spacing w:val="-2"/>
          <w:sz w:val="24"/>
          <w:szCs w:val="24"/>
        </w:rPr>
        <w:t xml:space="preserve"> </w:t>
      </w:r>
      <w:r w:rsidRPr="009405B0">
        <w:rPr>
          <w:i/>
          <w:sz w:val="24"/>
          <w:szCs w:val="24"/>
        </w:rPr>
        <w:t>Ma</w:t>
      </w:r>
      <w:r w:rsidRPr="009405B0">
        <w:rPr>
          <w:i/>
          <w:spacing w:val="-2"/>
          <w:sz w:val="24"/>
          <w:szCs w:val="24"/>
        </w:rPr>
        <w:t>x</w:t>
      </w:r>
      <w:r w:rsidRPr="009405B0">
        <w:rPr>
          <w:i/>
          <w:sz w:val="24"/>
          <w:szCs w:val="24"/>
        </w:rPr>
        <w:t>ima</w:t>
      </w:r>
    </w:p>
    <w:p w:rsidR="009405B0" w:rsidRDefault="00F858F2" w:rsidP="009405B0">
      <w:pPr>
        <w:pStyle w:val="ListParagraph"/>
        <w:numPr>
          <w:ilvl w:val="0"/>
          <w:numId w:val="7"/>
        </w:numPr>
        <w:spacing w:before="8"/>
        <w:rPr>
          <w:i/>
          <w:sz w:val="24"/>
          <w:szCs w:val="24"/>
        </w:rPr>
      </w:pPr>
      <w:r w:rsidRPr="009405B0">
        <w:rPr>
          <w:i/>
          <w:sz w:val="24"/>
          <w:szCs w:val="24"/>
        </w:rPr>
        <w:t>Plot</w:t>
      </w:r>
      <w:r w:rsidRPr="009405B0">
        <w:rPr>
          <w:i/>
          <w:spacing w:val="1"/>
          <w:sz w:val="24"/>
          <w:szCs w:val="24"/>
        </w:rPr>
        <w:t xml:space="preserve"> </w:t>
      </w:r>
      <w:r w:rsidRPr="009405B0">
        <w:rPr>
          <w:i/>
          <w:sz w:val="24"/>
          <w:szCs w:val="24"/>
        </w:rPr>
        <w:t xml:space="preserve">the </w:t>
      </w:r>
      <w:r w:rsidRPr="009405B0">
        <w:rPr>
          <w:i/>
          <w:spacing w:val="-1"/>
          <w:sz w:val="24"/>
          <w:szCs w:val="24"/>
        </w:rPr>
        <w:t>c</w:t>
      </w:r>
      <w:r w:rsidRPr="009405B0">
        <w:rPr>
          <w:i/>
          <w:sz w:val="24"/>
          <w:szCs w:val="24"/>
        </w:rPr>
        <w:t>on</w:t>
      </w:r>
      <w:r w:rsidRPr="009405B0">
        <w:rPr>
          <w:i/>
          <w:spacing w:val="-1"/>
          <w:sz w:val="24"/>
          <w:szCs w:val="24"/>
        </w:rPr>
        <w:t>ce</w:t>
      </w:r>
      <w:r w:rsidRPr="009405B0">
        <w:rPr>
          <w:i/>
          <w:sz w:val="24"/>
          <w:szCs w:val="24"/>
        </w:rPr>
        <w:t>rned</w:t>
      </w:r>
      <w:r w:rsidRPr="009405B0">
        <w:rPr>
          <w:i/>
          <w:spacing w:val="-1"/>
          <w:sz w:val="24"/>
          <w:szCs w:val="24"/>
        </w:rPr>
        <w:t xml:space="preserve"> </w:t>
      </w:r>
      <w:r w:rsidRPr="009405B0">
        <w:rPr>
          <w:i/>
          <w:sz w:val="24"/>
          <w:szCs w:val="24"/>
        </w:rPr>
        <w:t>graph</w:t>
      </w:r>
      <w:r w:rsidRPr="009405B0">
        <w:rPr>
          <w:i/>
          <w:spacing w:val="2"/>
          <w:sz w:val="24"/>
          <w:szCs w:val="24"/>
        </w:rPr>
        <w:t xml:space="preserve"> </w:t>
      </w:r>
      <w:r w:rsidRPr="009405B0">
        <w:rPr>
          <w:i/>
          <w:sz w:val="24"/>
          <w:szCs w:val="24"/>
        </w:rPr>
        <w:t>and</w:t>
      </w:r>
    </w:p>
    <w:p w:rsidR="00401DF8" w:rsidRPr="009405B0" w:rsidRDefault="00F858F2" w:rsidP="009405B0">
      <w:pPr>
        <w:pStyle w:val="ListParagraph"/>
        <w:numPr>
          <w:ilvl w:val="0"/>
          <w:numId w:val="7"/>
        </w:numPr>
        <w:spacing w:before="8"/>
        <w:rPr>
          <w:i/>
          <w:sz w:val="24"/>
          <w:szCs w:val="24"/>
        </w:rPr>
      </w:pPr>
      <w:r w:rsidRPr="009405B0">
        <w:rPr>
          <w:i/>
          <w:sz w:val="24"/>
          <w:szCs w:val="24"/>
        </w:rPr>
        <w:t>Analyze</w:t>
      </w:r>
      <w:r w:rsidRPr="009405B0">
        <w:rPr>
          <w:i/>
          <w:spacing w:val="-1"/>
          <w:sz w:val="24"/>
          <w:szCs w:val="24"/>
        </w:rPr>
        <w:t xml:space="preserve"> </w:t>
      </w:r>
      <w:r w:rsidRPr="009405B0">
        <w:rPr>
          <w:i/>
          <w:sz w:val="24"/>
          <w:szCs w:val="24"/>
        </w:rPr>
        <w:t>the r</w:t>
      </w:r>
      <w:r w:rsidRPr="009405B0">
        <w:rPr>
          <w:i/>
          <w:spacing w:val="-1"/>
          <w:sz w:val="24"/>
          <w:szCs w:val="24"/>
        </w:rPr>
        <w:t>e</w:t>
      </w:r>
      <w:r w:rsidRPr="009405B0">
        <w:rPr>
          <w:i/>
          <w:sz w:val="24"/>
          <w:szCs w:val="24"/>
        </w:rPr>
        <w:t>sul</w:t>
      </w:r>
      <w:r w:rsidRPr="009405B0">
        <w:rPr>
          <w:i/>
          <w:spacing w:val="1"/>
          <w:sz w:val="24"/>
          <w:szCs w:val="24"/>
        </w:rPr>
        <w:t>t</w:t>
      </w:r>
      <w:r w:rsidRPr="009405B0">
        <w:rPr>
          <w:i/>
          <w:sz w:val="24"/>
          <w:szCs w:val="24"/>
        </w:rPr>
        <w:t>s.</w:t>
      </w:r>
      <w:r w:rsidR="009405B0" w:rsidRPr="009405B0">
        <w:rPr>
          <w:i/>
          <w:sz w:val="24"/>
          <w:szCs w:val="24"/>
        </w:rPr>
        <w:tab/>
      </w:r>
    </w:p>
    <w:p w:rsidR="00155874" w:rsidRPr="00D647DB" w:rsidRDefault="00155874" w:rsidP="00D647DB">
      <w:pPr>
        <w:ind w:left="880"/>
        <w:rPr>
          <w:i/>
          <w:sz w:val="24"/>
          <w:szCs w:val="24"/>
        </w:rPr>
      </w:pPr>
    </w:p>
    <w:p w:rsidR="00155874" w:rsidRPr="00D647DB" w:rsidRDefault="00155874" w:rsidP="00D647DB">
      <w:pPr>
        <w:ind w:left="880"/>
        <w:rPr>
          <w:i/>
          <w:sz w:val="24"/>
          <w:szCs w:val="24"/>
        </w:rPr>
      </w:pPr>
    </w:p>
    <w:p w:rsidR="00EB7FE7" w:rsidRDefault="00EB7FE7" w:rsidP="00D647DB">
      <w:pPr>
        <w:rPr>
          <w:b/>
          <w:bCs/>
          <w:sz w:val="24"/>
          <w:szCs w:val="24"/>
          <w:lang w:eastAsia="en-IN"/>
        </w:rPr>
      </w:pPr>
    </w:p>
    <w:p w:rsidR="00EB7FE7" w:rsidRDefault="00EB7FE7" w:rsidP="00D647DB">
      <w:pPr>
        <w:rPr>
          <w:b/>
          <w:bCs/>
          <w:sz w:val="24"/>
          <w:szCs w:val="24"/>
          <w:lang w:eastAsia="en-IN"/>
        </w:rPr>
      </w:pPr>
    </w:p>
    <w:p w:rsidR="00EB7FE7" w:rsidRDefault="00EB7FE7" w:rsidP="00D647DB">
      <w:pPr>
        <w:rPr>
          <w:b/>
          <w:bCs/>
          <w:sz w:val="24"/>
          <w:szCs w:val="24"/>
          <w:lang w:eastAsia="en-IN"/>
        </w:rPr>
      </w:pPr>
    </w:p>
    <w:p w:rsidR="00EB7FE7" w:rsidRDefault="00EB7FE7" w:rsidP="00D647DB">
      <w:pPr>
        <w:rPr>
          <w:b/>
          <w:bCs/>
          <w:sz w:val="24"/>
          <w:szCs w:val="24"/>
          <w:lang w:eastAsia="en-IN"/>
        </w:rPr>
      </w:pPr>
    </w:p>
    <w:p w:rsidR="00EB7FE7" w:rsidRDefault="00EB7FE7" w:rsidP="00D647DB">
      <w:pPr>
        <w:rPr>
          <w:b/>
          <w:bCs/>
          <w:sz w:val="24"/>
          <w:szCs w:val="24"/>
          <w:lang w:eastAsia="en-IN"/>
        </w:rPr>
      </w:pPr>
    </w:p>
    <w:p w:rsidR="00155874" w:rsidRPr="00D647DB" w:rsidRDefault="00155874" w:rsidP="00D647DB">
      <w:pPr>
        <w:rPr>
          <w:sz w:val="24"/>
          <w:szCs w:val="24"/>
          <w:lang w:eastAsia="en-IN"/>
        </w:rPr>
      </w:pPr>
      <w:r w:rsidRPr="00D647DB">
        <w:rPr>
          <w:b/>
          <w:bCs/>
          <w:sz w:val="24"/>
          <w:szCs w:val="24"/>
          <w:lang w:eastAsia="en-IN"/>
        </w:rPr>
        <w:t>Essential Text Books:</w:t>
      </w:r>
    </w:p>
    <w:p w:rsidR="00155874" w:rsidRPr="00D647DB" w:rsidRDefault="00155874" w:rsidP="00D647DB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D647DB">
        <w:rPr>
          <w:sz w:val="24"/>
          <w:szCs w:val="24"/>
          <w:lang w:eastAsia="en-IN"/>
        </w:rPr>
        <w:t xml:space="preserve">Zachary </w:t>
      </w:r>
      <w:proofErr w:type="spellStart"/>
      <w:r w:rsidRPr="00D647DB">
        <w:rPr>
          <w:sz w:val="24"/>
          <w:szCs w:val="24"/>
          <w:lang w:eastAsia="en-IN"/>
        </w:rPr>
        <w:t>Hannan</w:t>
      </w:r>
      <w:proofErr w:type="spellEnd"/>
      <w:r w:rsidRPr="00D647DB">
        <w:rPr>
          <w:sz w:val="24"/>
          <w:szCs w:val="24"/>
          <w:lang w:eastAsia="en-IN"/>
        </w:rPr>
        <w:t>, </w:t>
      </w:r>
      <w:proofErr w:type="spellStart"/>
      <w:r w:rsidRPr="00D647DB">
        <w:rPr>
          <w:i/>
          <w:iCs/>
          <w:sz w:val="24"/>
          <w:szCs w:val="24"/>
          <w:lang w:eastAsia="en-IN"/>
        </w:rPr>
        <w:t>wxMaxima</w:t>
      </w:r>
      <w:proofErr w:type="spellEnd"/>
      <w:r w:rsidRPr="00D647DB">
        <w:rPr>
          <w:i/>
          <w:iCs/>
          <w:sz w:val="24"/>
          <w:szCs w:val="24"/>
          <w:lang w:eastAsia="en-IN"/>
        </w:rPr>
        <w:t xml:space="preserve"> for Calculus I (Creative Commons Attribution-Non Commercial-Share Alike 4.0 International)</w:t>
      </w:r>
      <w:r w:rsidRPr="00D647DB">
        <w:rPr>
          <w:sz w:val="24"/>
          <w:szCs w:val="24"/>
          <w:lang w:eastAsia="en-IN"/>
        </w:rPr>
        <w:t>, 1</w:t>
      </w:r>
      <w:r w:rsidRPr="00D647DB">
        <w:rPr>
          <w:sz w:val="24"/>
          <w:szCs w:val="24"/>
          <w:vertAlign w:val="superscript"/>
          <w:lang w:eastAsia="en-IN"/>
        </w:rPr>
        <w:t>st</w:t>
      </w:r>
      <w:r w:rsidRPr="00D647DB">
        <w:rPr>
          <w:sz w:val="24"/>
          <w:szCs w:val="24"/>
          <w:lang w:eastAsia="en-IN"/>
        </w:rPr>
        <w:t> </w:t>
      </w:r>
      <w:proofErr w:type="spellStart"/>
      <w:r w:rsidRPr="00D647DB">
        <w:rPr>
          <w:sz w:val="24"/>
          <w:szCs w:val="24"/>
          <w:lang w:eastAsia="en-IN"/>
        </w:rPr>
        <w:t>ed</w:t>
      </w:r>
      <w:proofErr w:type="spellEnd"/>
      <w:r w:rsidRPr="00D647DB">
        <w:rPr>
          <w:sz w:val="24"/>
          <w:szCs w:val="24"/>
          <w:lang w:eastAsia="en-IN"/>
        </w:rPr>
        <w:t xml:space="preserve">: Zachary </w:t>
      </w:r>
      <w:proofErr w:type="spellStart"/>
      <w:r w:rsidRPr="00D647DB">
        <w:rPr>
          <w:sz w:val="24"/>
          <w:szCs w:val="24"/>
          <w:lang w:eastAsia="en-IN"/>
        </w:rPr>
        <w:t>Hannan</w:t>
      </w:r>
      <w:proofErr w:type="spellEnd"/>
      <w:r w:rsidRPr="00D647DB">
        <w:rPr>
          <w:sz w:val="24"/>
          <w:szCs w:val="24"/>
          <w:lang w:eastAsia="en-IN"/>
        </w:rPr>
        <w:t xml:space="preserve"> - Solano Community College, 2015.</w:t>
      </w:r>
    </w:p>
    <w:p w:rsidR="00155874" w:rsidRPr="00D647DB" w:rsidRDefault="00155874" w:rsidP="00D647D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i/>
          <w:sz w:val="24"/>
          <w:szCs w:val="24"/>
        </w:rPr>
      </w:pPr>
      <w:r w:rsidRPr="00D647DB">
        <w:rPr>
          <w:sz w:val="24"/>
          <w:szCs w:val="24"/>
          <w:lang w:eastAsia="en-IN"/>
        </w:rPr>
        <w:t xml:space="preserve">Zachary </w:t>
      </w:r>
      <w:proofErr w:type="spellStart"/>
      <w:r w:rsidRPr="00D647DB">
        <w:rPr>
          <w:sz w:val="24"/>
          <w:szCs w:val="24"/>
          <w:lang w:eastAsia="en-IN"/>
        </w:rPr>
        <w:t>Hannan</w:t>
      </w:r>
      <w:proofErr w:type="spellEnd"/>
      <w:r w:rsidRPr="00D647DB">
        <w:rPr>
          <w:sz w:val="24"/>
          <w:szCs w:val="24"/>
          <w:lang w:eastAsia="en-IN"/>
        </w:rPr>
        <w:t>, </w:t>
      </w:r>
      <w:proofErr w:type="spellStart"/>
      <w:r w:rsidRPr="00D647DB">
        <w:rPr>
          <w:i/>
          <w:iCs/>
          <w:sz w:val="24"/>
          <w:szCs w:val="24"/>
          <w:lang w:eastAsia="en-IN"/>
        </w:rPr>
        <w:t>wxMaxima</w:t>
      </w:r>
      <w:proofErr w:type="spellEnd"/>
      <w:r w:rsidRPr="00D647DB">
        <w:rPr>
          <w:i/>
          <w:iCs/>
          <w:sz w:val="24"/>
          <w:szCs w:val="24"/>
          <w:lang w:eastAsia="en-IN"/>
        </w:rPr>
        <w:t xml:space="preserve"> for Calculus II (Creative Commons Attribution-Non Commercial-Share Alike 4.0 International)</w:t>
      </w:r>
      <w:r w:rsidRPr="00D647DB">
        <w:rPr>
          <w:sz w:val="24"/>
          <w:szCs w:val="24"/>
          <w:lang w:eastAsia="en-IN"/>
        </w:rPr>
        <w:t>, 1</w:t>
      </w:r>
      <w:r w:rsidRPr="00D647DB">
        <w:rPr>
          <w:sz w:val="24"/>
          <w:szCs w:val="24"/>
          <w:vertAlign w:val="superscript"/>
          <w:lang w:eastAsia="en-IN"/>
        </w:rPr>
        <w:t>st</w:t>
      </w:r>
      <w:r w:rsidRPr="00D647DB">
        <w:rPr>
          <w:sz w:val="24"/>
          <w:szCs w:val="24"/>
          <w:lang w:eastAsia="en-IN"/>
        </w:rPr>
        <w:t> </w:t>
      </w:r>
      <w:proofErr w:type="spellStart"/>
      <w:r w:rsidRPr="00D647DB">
        <w:rPr>
          <w:sz w:val="24"/>
          <w:szCs w:val="24"/>
          <w:lang w:eastAsia="en-IN"/>
        </w:rPr>
        <w:t>ed</w:t>
      </w:r>
      <w:proofErr w:type="spellEnd"/>
      <w:r w:rsidRPr="00D647DB">
        <w:rPr>
          <w:sz w:val="24"/>
          <w:szCs w:val="24"/>
          <w:lang w:eastAsia="en-IN"/>
        </w:rPr>
        <w:t xml:space="preserve">: Zachary </w:t>
      </w:r>
      <w:proofErr w:type="spellStart"/>
      <w:r w:rsidRPr="00D647DB">
        <w:rPr>
          <w:sz w:val="24"/>
          <w:szCs w:val="24"/>
          <w:lang w:eastAsia="en-IN"/>
        </w:rPr>
        <w:t>Hannan</w:t>
      </w:r>
      <w:proofErr w:type="spellEnd"/>
      <w:r w:rsidRPr="00D647DB">
        <w:rPr>
          <w:sz w:val="24"/>
          <w:szCs w:val="24"/>
          <w:lang w:eastAsia="en-IN"/>
        </w:rPr>
        <w:t xml:space="preserve"> - Solano Community College, 2015.</w:t>
      </w:r>
    </w:p>
    <w:p w:rsidR="00EB7FE7" w:rsidRDefault="00EB7FE7" w:rsidP="00D647DB">
      <w:pPr>
        <w:rPr>
          <w:b/>
          <w:bCs/>
          <w:sz w:val="24"/>
          <w:szCs w:val="24"/>
          <w:lang w:eastAsia="en-IN"/>
        </w:rPr>
      </w:pPr>
    </w:p>
    <w:p w:rsidR="00155874" w:rsidRPr="00D647DB" w:rsidRDefault="00155874" w:rsidP="00D647DB">
      <w:pPr>
        <w:rPr>
          <w:sz w:val="24"/>
          <w:szCs w:val="24"/>
          <w:lang w:eastAsia="en-IN"/>
        </w:rPr>
      </w:pPr>
      <w:r w:rsidRPr="00D647DB">
        <w:rPr>
          <w:b/>
          <w:bCs/>
          <w:sz w:val="24"/>
          <w:szCs w:val="24"/>
          <w:lang w:eastAsia="en-IN"/>
        </w:rPr>
        <w:t>Recommended Reading:</w:t>
      </w:r>
    </w:p>
    <w:p w:rsidR="00155874" w:rsidRPr="00D647DB" w:rsidRDefault="00155874" w:rsidP="00D647DB">
      <w:pPr>
        <w:ind w:left="360"/>
        <w:rPr>
          <w:sz w:val="24"/>
          <w:szCs w:val="24"/>
        </w:rPr>
      </w:pPr>
    </w:p>
    <w:p w:rsidR="00155874" w:rsidRPr="00D647DB" w:rsidRDefault="00155874" w:rsidP="00D647D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47DB">
        <w:rPr>
          <w:spacing w:val="-6"/>
          <w:sz w:val="24"/>
          <w:szCs w:val="24"/>
          <w:lang w:eastAsia="en-IN"/>
        </w:rPr>
        <w:t xml:space="preserve">Sandeep </w:t>
      </w:r>
      <w:proofErr w:type="spellStart"/>
      <w:r w:rsidRPr="00D647DB">
        <w:rPr>
          <w:spacing w:val="-6"/>
          <w:sz w:val="24"/>
          <w:szCs w:val="24"/>
          <w:lang w:eastAsia="en-IN"/>
        </w:rPr>
        <w:t>Koranne</w:t>
      </w:r>
      <w:proofErr w:type="spellEnd"/>
      <w:r w:rsidRPr="00D647DB">
        <w:rPr>
          <w:spacing w:val="-6"/>
          <w:sz w:val="24"/>
          <w:szCs w:val="24"/>
          <w:lang w:eastAsia="en-IN"/>
        </w:rPr>
        <w:t>, </w:t>
      </w:r>
      <w:r w:rsidRPr="00D647DB">
        <w:rPr>
          <w:i/>
          <w:iCs/>
          <w:spacing w:val="-6"/>
          <w:sz w:val="24"/>
          <w:szCs w:val="24"/>
          <w:lang w:eastAsia="en-IN"/>
        </w:rPr>
        <w:t>Handbook of Open Source Tools</w:t>
      </w:r>
      <w:r w:rsidRPr="00D647DB">
        <w:rPr>
          <w:spacing w:val="-6"/>
          <w:sz w:val="24"/>
          <w:szCs w:val="24"/>
          <w:lang w:eastAsia="en-IN"/>
        </w:rPr>
        <w:t>, Springer Science &amp; Business Media, 2010.</w:t>
      </w:r>
    </w:p>
    <w:p w:rsidR="00401DF8" w:rsidRPr="00D647DB" w:rsidRDefault="00401DF8" w:rsidP="00D647DB">
      <w:pPr>
        <w:spacing w:before="2"/>
        <w:rPr>
          <w:sz w:val="24"/>
          <w:szCs w:val="24"/>
        </w:rPr>
      </w:pPr>
    </w:p>
    <w:p w:rsidR="00EB7FE7" w:rsidRDefault="00EB7FE7" w:rsidP="00D647DB">
      <w:pPr>
        <w:ind w:left="160"/>
        <w:rPr>
          <w:b/>
          <w:sz w:val="24"/>
          <w:szCs w:val="24"/>
        </w:rPr>
      </w:pPr>
    </w:p>
    <w:p w:rsidR="00401DF8" w:rsidRPr="00D647DB" w:rsidRDefault="00F858F2" w:rsidP="00D647DB">
      <w:pPr>
        <w:ind w:left="160"/>
        <w:rPr>
          <w:sz w:val="24"/>
          <w:szCs w:val="24"/>
        </w:rPr>
      </w:pPr>
      <w:bookmarkStart w:id="0" w:name="_GoBack"/>
      <w:bookmarkEnd w:id="0"/>
      <w:r w:rsidRPr="00D647DB">
        <w:rPr>
          <w:b/>
          <w:sz w:val="24"/>
          <w:szCs w:val="24"/>
        </w:rPr>
        <w:t>O</w:t>
      </w:r>
      <w:r w:rsidRPr="00D647DB">
        <w:rPr>
          <w:b/>
          <w:spacing w:val="1"/>
          <w:sz w:val="24"/>
          <w:szCs w:val="24"/>
        </w:rPr>
        <w:t>n</w:t>
      </w:r>
      <w:r w:rsidRPr="00D647DB">
        <w:rPr>
          <w:b/>
          <w:sz w:val="24"/>
          <w:szCs w:val="24"/>
        </w:rPr>
        <w:t>l</w:t>
      </w:r>
      <w:r w:rsidRPr="00D647DB">
        <w:rPr>
          <w:b/>
          <w:spacing w:val="1"/>
          <w:sz w:val="24"/>
          <w:szCs w:val="24"/>
        </w:rPr>
        <w:t>in</w:t>
      </w:r>
      <w:r w:rsidRPr="00D647DB">
        <w:rPr>
          <w:b/>
          <w:sz w:val="24"/>
          <w:szCs w:val="24"/>
        </w:rPr>
        <w:t>e</w:t>
      </w:r>
      <w:r w:rsidRPr="00D647DB">
        <w:rPr>
          <w:b/>
          <w:spacing w:val="-1"/>
          <w:sz w:val="24"/>
          <w:szCs w:val="24"/>
        </w:rPr>
        <w:t xml:space="preserve"> </w:t>
      </w:r>
      <w:r w:rsidRPr="00D647DB">
        <w:rPr>
          <w:b/>
          <w:sz w:val="24"/>
          <w:szCs w:val="24"/>
        </w:rPr>
        <w:t>R</w:t>
      </w:r>
      <w:r w:rsidRPr="00D647DB">
        <w:rPr>
          <w:b/>
          <w:spacing w:val="-1"/>
          <w:sz w:val="24"/>
          <w:szCs w:val="24"/>
        </w:rPr>
        <w:t>e</w:t>
      </w:r>
      <w:r w:rsidRPr="00D647DB">
        <w:rPr>
          <w:b/>
          <w:sz w:val="24"/>
          <w:szCs w:val="24"/>
        </w:rPr>
        <w:t>so</w:t>
      </w:r>
      <w:r w:rsidRPr="00D647DB">
        <w:rPr>
          <w:b/>
          <w:spacing w:val="1"/>
          <w:sz w:val="24"/>
          <w:szCs w:val="24"/>
        </w:rPr>
        <w:t>u</w:t>
      </w:r>
      <w:r w:rsidRPr="00D647DB">
        <w:rPr>
          <w:b/>
          <w:spacing w:val="-1"/>
          <w:sz w:val="24"/>
          <w:szCs w:val="24"/>
        </w:rPr>
        <w:t>rce</w:t>
      </w:r>
      <w:r w:rsidRPr="00D647DB">
        <w:rPr>
          <w:b/>
          <w:sz w:val="24"/>
          <w:szCs w:val="24"/>
        </w:rPr>
        <w:t>s:</w:t>
      </w:r>
    </w:p>
    <w:p w:rsidR="00401DF8" w:rsidRPr="00D647DB" w:rsidRDefault="00F858F2" w:rsidP="00D647DB">
      <w:pPr>
        <w:spacing w:before="36"/>
        <w:ind w:left="520"/>
        <w:rPr>
          <w:sz w:val="24"/>
          <w:szCs w:val="24"/>
        </w:rPr>
      </w:pPr>
      <w:r w:rsidRPr="00D647DB">
        <w:rPr>
          <w:spacing w:val="-7"/>
          <w:sz w:val="24"/>
          <w:szCs w:val="24"/>
        </w:rPr>
        <w:t>1</w:t>
      </w:r>
      <w:r w:rsidRPr="00D647DB">
        <w:rPr>
          <w:sz w:val="24"/>
          <w:szCs w:val="24"/>
        </w:rPr>
        <w:t xml:space="preserve">.  </w:t>
      </w:r>
      <w:r w:rsidRPr="00D647DB">
        <w:rPr>
          <w:spacing w:val="7"/>
          <w:sz w:val="24"/>
          <w:szCs w:val="24"/>
        </w:rPr>
        <w:t xml:space="preserve"> </w:t>
      </w:r>
      <w:hyperlink r:id="rId10">
        <w:r w:rsidRPr="00D647DB">
          <w:rPr>
            <w:spacing w:val="-7"/>
            <w:sz w:val="24"/>
            <w:szCs w:val="24"/>
          </w:rPr>
          <w:t>ht</w:t>
        </w:r>
        <w:r w:rsidRPr="00D647DB">
          <w:rPr>
            <w:spacing w:val="-4"/>
            <w:sz w:val="24"/>
            <w:szCs w:val="24"/>
          </w:rPr>
          <w:t>t</w:t>
        </w:r>
        <w:r w:rsidRPr="00D647DB">
          <w:rPr>
            <w:spacing w:val="-7"/>
            <w:sz w:val="24"/>
            <w:szCs w:val="24"/>
          </w:rPr>
          <w:t>p://</w:t>
        </w:r>
        <w:r w:rsidRPr="00D647DB">
          <w:rPr>
            <w:spacing w:val="3"/>
            <w:sz w:val="24"/>
            <w:szCs w:val="24"/>
          </w:rPr>
          <w:t>m</w:t>
        </w:r>
        <w:r w:rsidRPr="00D647DB">
          <w:rPr>
            <w:spacing w:val="-1"/>
            <w:sz w:val="24"/>
            <w:szCs w:val="24"/>
          </w:rPr>
          <w:t>a</w:t>
        </w:r>
        <w:r w:rsidRPr="00D647DB">
          <w:rPr>
            <w:spacing w:val="2"/>
            <w:sz w:val="24"/>
            <w:szCs w:val="24"/>
          </w:rPr>
          <w:t>x</w:t>
        </w:r>
        <w:r w:rsidRPr="00D647DB">
          <w:rPr>
            <w:sz w:val="24"/>
            <w:szCs w:val="24"/>
          </w:rPr>
          <w:t>i</w:t>
        </w:r>
        <w:r w:rsidRPr="00D647DB">
          <w:rPr>
            <w:spacing w:val="1"/>
            <w:sz w:val="24"/>
            <w:szCs w:val="24"/>
          </w:rPr>
          <w:t>m</w:t>
        </w:r>
        <w:r w:rsidRPr="00D647DB">
          <w:rPr>
            <w:sz w:val="24"/>
            <w:szCs w:val="24"/>
          </w:rPr>
          <w:t>a.sour</w:t>
        </w:r>
        <w:r w:rsidRPr="00D647DB">
          <w:rPr>
            <w:spacing w:val="-1"/>
            <w:sz w:val="24"/>
            <w:szCs w:val="24"/>
          </w:rPr>
          <w:t>ce</w:t>
        </w:r>
        <w:r w:rsidRPr="00D647DB">
          <w:rPr>
            <w:sz w:val="24"/>
            <w:szCs w:val="24"/>
          </w:rPr>
          <w:t>fo</w:t>
        </w:r>
        <w:r w:rsidRPr="00D647DB">
          <w:rPr>
            <w:spacing w:val="1"/>
            <w:sz w:val="24"/>
            <w:szCs w:val="24"/>
          </w:rPr>
          <w:t>r</w:t>
        </w:r>
        <w:r w:rsidRPr="00D647DB">
          <w:rPr>
            <w:sz w:val="24"/>
            <w:szCs w:val="24"/>
          </w:rPr>
          <w:t>g</w:t>
        </w:r>
        <w:r w:rsidRPr="00D647DB">
          <w:rPr>
            <w:spacing w:val="-1"/>
            <w:sz w:val="24"/>
            <w:szCs w:val="24"/>
          </w:rPr>
          <w:t>e</w:t>
        </w:r>
        <w:r w:rsidRPr="00D647DB">
          <w:rPr>
            <w:sz w:val="24"/>
            <w:szCs w:val="24"/>
          </w:rPr>
          <w:t>.n</w:t>
        </w:r>
        <w:r w:rsidRPr="00D647DB">
          <w:rPr>
            <w:spacing w:val="-1"/>
            <w:sz w:val="24"/>
            <w:szCs w:val="24"/>
          </w:rPr>
          <w:t>e</w:t>
        </w:r>
        <w:r w:rsidRPr="00D647DB">
          <w:rPr>
            <w:sz w:val="24"/>
            <w:szCs w:val="24"/>
          </w:rPr>
          <w:t>t</w:t>
        </w:r>
      </w:hyperlink>
    </w:p>
    <w:p w:rsidR="00401DF8" w:rsidRPr="00D647DB" w:rsidRDefault="00F858F2" w:rsidP="00D647DB">
      <w:pPr>
        <w:spacing w:before="41"/>
        <w:ind w:left="520"/>
        <w:rPr>
          <w:sz w:val="24"/>
          <w:szCs w:val="24"/>
        </w:rPr>
      </w:pPr>
      <w:r w:rsidRPr="00D647DB">
        <w:rPr>
          <w:spacing w:val="-7"/>
          <w:sz w:val="24"/>
          <w:szCs w:val="24"/>
        </w:rPr>
        <w:t>2</w:t>
      </w:r>
      <w:r w:rsidRPr="00D647DB">
        <w:rPr>
          <w:sz w:val="24"/>
          <w:szCs w:val="24"/>
        </w:rPr>
        <w:t xml:space="preserve">.  </w:t>
      </w:r>
      <w:r w:rsidRPr="00D647DB">
        <w:rPr>
          <w:spacing w:val="7"/>
          <w:sz w:val="24"/>
          <w:szCs w:val="24"/>
        </w:rPr>
        <w:t xml:space="preserve"> </w:t>
      </w:r>
      <w:hyperlink r:id="rId11">
        <w:r w:rsidRPr="00D647DB">
          <w:rPr>
            <w:spacing w:val="-7"/>
            <w:sz w:val="24"/>
            <w:szCs w:val="24"/>
          </w:rPr>
          <w:t>ht</w:t>
        </w:r>
        <w:r w:rsidRPr="00D647DB">
          <w:rPr>
            <w:spacing w:val="-4"/>
            <w:sz w:val="24"/>
            <w:szCs w:val="24"/>
          </w:rPr>
          <w:t>t</w:t>
        </w:r>
        <w:r w:rsidRPr="00D647DB">
          <w:rPr>
            <w:spacing w:val="-7"/>
            <w:sz w:val="24"/>
            <w:szCs w:val="24"/>
          </w:rPr>
          <w:t>p:/</w:t>
        </w:r>
        <w:r w:rsidRPr="00D647DB">
          <w:rPr>
            <w:spacing w:val="-4"/>
            <w:sz w:val="24"/>
            <w:szCs w:val="24"/>
          </w:rPr>
          <w:t>/m</w:t>
        </w:r>
        <w:r w:rsidRPr="00D647DB">
          <w:rPr>
            <w:spacing w:val="-8"/>
            <w:sz w:val="24"/>
            <w:szCs w:val="24"/>
          </w:rPr>
          <w:t>a</w:t>
        </w:r>
        <w:r w:rsidRPr="00D647DB">
          <w:rPr>
            <w:spacing w:val="-7"/>
            <w:sz w:val="24"/>
            <w:szCs w:val="24"/>
          </w:rPr>
          <w:t>t</w:t>
        </w:r>
        <w:r w:rsidRPr="00D647DB">
          <w:rPr>
            <w:spacing w:val="-5"/>
            <w:sz w:val="24"/>
            <w:szCs w:val="24"/>
          </w:rPr>
          <w:t>h</w:t>
        </w:r>
        <w:r w:rsidRPr="00D647DB">
          <w:rPr>
            <w:spacing w:val="-7"/>
            <w:sz w:val="24"/>
            <w:szCs w:val="24"/>
          </w:rPr>
          <w:t>.</w:t>
        </w:r>
        <w:r w:rsidRPr="00D647DB">
          <w:rPr>
            <w:spacing w:val="-5"/>
            <w:sz w:val="24"/>
            <w:szCs w:val="24"/>
          </w:rPr>
          <w:t>s</w:t>
        </w:r>
        <w:r w:rsidRPr="00D647DB">
          <w:rPr>
            <w:spacing w:val="-7"/>
            <w:sz w:val="24"/>
            <w:szCs w:val="24"/>
          </w:rPr>
          <w:t>t</w:t>
        </w:r>
        <w:r w:rsidRPr="00D647DB">
          <w:rPr>
            <w:spacing w:val="-6"/>
            <w:sz w:val="24"/>
            <w:szCs w:val="24"/>
          </w:rPr>
          <w:t>a</w:t>
        </w:r>
        <w:r w:rsidRPr="00D647DB">
          <w:rPr>
            <w:spacing w:val="-5"/>
            <w:sz w:val="24"/>
            <w:szCs w:val="24"/>
          </w:rPr>
          <w:t>n</w:t>
        </w:r>
        <w:r w:rsidRPr="00D647DB">
          <w:rPr>
            <w:spacing w:val="-8"/>
            <w:sz w:val="24"/>
            <w:szCs w:val="24"/>
          </w:rPr>
          <w:t>f</w:t>
        </w:r>
        <w:r w:rsidRPr="00D647DB">
          <w:rPr>
            <w:spacing w:val="-5"/>
            <w:sz w:val="24"/>
            <w:szCs w:val="24"/>
          </w:rPr>
          <w:t>o</w:t>
        </w:r>
        <w:r w:rsidRPr="00D647DB">
          <w:rPr>
            <w:spacing w:val="-6"/>
            <w:sz w:val="24"/>
            <w:szCs w:val="24"/>
          </w:rPr>
          <w:t>r</w:t>
        </w:r>
        <w:r w:rsidRPr="00D647DB">
          <w:rPr>
            <w:spacing w:val="-7"/>
            <w:sz w:val="24"/>
            <w:szCs w:val="24"/>
          </w:rPr>
          <w:t>d</w:t>
        </w:r>
        <w:r w:rsidRPr="00D647DB">
          <w:rPr>
            <w:spacing w:val="-5"/>
            <w:sz w:val="24"/>
            <w:szCs w:val="24"/>
          </w:rPr>
          <w:t>.</w:t>
        </w:r>
        <w:r w:rsidRPr="00D647DB">
          <w:rPr>
            <w:spacing w:val="-8"/>
            <w:sz w:val="24"/>
            <w:szCs w:val="24"/>
          </w:rPr>
          <w:t>e</w:t>
        </w:r>
        <w:r w:rsidRPr="00D647DB">
          <w:rPr>
            <w:spacing w:val="-5"/>
            <w:sz w:val="24"/>
            <w:szCs w:val="24"/>
          </w:rPr>
          <w:t>d</w:t>
        </w:r>
        <w:r w:rsidRPr="00D647DB">
          <w:rPr>
            <w:spacing w:val="-7"/>
            <w:sz w:val="24"/>
            <w:szCs w:val="24"/>
          </w:rPr>
          <w:t>u</w:t>
        </w:r>
        <w:r w:rsidRPr="00D647DB">
          <w:rPr>
            <w:spacing w:val="-4"/>
            <w:sz w:val="24"/>
            <w:szCs w:val="24"/>
          </w:rPr>
          <w:t>/</w:t>
        </w:r>
        <w:r w:rsidRPr="00D647DB">
          <w:rPr>
            <w:spacing w:val="-5"/>
            <w:sz w:val="24"/>
            <w:szCs w:val="24"/>
          </w:rPr>
          <w:t>~</w:t>
        </w:r>
        <w:r w:rsidRPr="00D647DB">
          <w:rPr>
            <w:spacing w:val="-7"/>
            <w:sz w:val="24"/>
            <w:szCs w:val="24"/>
          </w:rPr>
          <w:t>p</w:t>
        </w:r>
        <w:r w:rsidRPr="00D647DB">
          <w:rPr>
            <w:spacing w:val="-6"/>
            <w:sz w:val="24"/>
            <w:szCs w:val="24"/>
          </w:rPr>
          <w:t>a</w:t>
        </w:r>
        <w:r w:rsidRPr="00D647DB">
          <w:rPr>
            <w:spacing w:val="-7"/>
            <w:sz w:val="24"/>
            <w:szCs w:val="24"/>
          </w:rPr>
          <w:t>q</w:t>
        </w:r>
        <w:r w:rsidRPr="00D647DB">
          <w:rPr>
            <w:spacing w:val="-5"/>
            <w:sz w:val="24"/>
            <w:szCs w:val="24"/>
          </w:rPr>
          <w:t>u</w:t>
        </w:r>
        <w:r w:rsidRPr="00D647DB">
          <w:rPr>
            <w:spacing w:val="-7"/>
            <w:sz w:val="24"/>
            <w:szCs w:val="24"/>
          </w:rPr>
          <w:t>in</w:t>
        </w:r>
        <w:r w:rsidRPr="00D647DB">
          <w:rPr>
            <w:spacing w:val="-4"/>
            <w:sz w:val="24"/>
            <w:szCs w:val="24"/>
          </w:rPr>
          <w:t>/</w:t>
        </w:r>
        <w:r w:rsidRPr="00D647DB">
          <w:rPr>
            <w:spacing w:val="-5"/>
            <w:sz w:val="24"/>
            <w:szCs w:val="24"/>
          </w:rPr>
          <w:t>M</w:t>
        </w:r>
        <w:r w:rsidRPr="00D647DB">
          <w:rPr>
            <w:spacing w:val="-8"/>
            <w:sz w:val="24"/>
            <w:szCs w:val="24"/>
          </w:rPr>
          <w:t>a</w:t>
        </w:r>
        <w:r w:rsidRPr="00D647DB">
          <w:rPr>
            <w:spacing w:val="-5"/>
            <w:sz w:val="24"/>
            <w:szCs w:val="24"/>
          </w:rPr>
          <w:t>x</w:t>
        </w:r>
        <w:r w:rsidRPr="00D647DB">
          <w:rPr>
            <w:spacing w:val="-7"/>
            <w:sz w:val="24"/>
            <w:szCs w:val="24"/>
          </w:rPr>
          <w:t>i</w:t>
        </w:r>
        <w:r w:rsidRPr="00D647DB">
          <w:rPr>
            <w:spacing w:val="-4"/>
            <w:sz w:val="24"/>
            <w:szCs w:val="24"/>
          </w:rPr>
          <w:t>m</w:t>
        </w:r>
        <w:r w:rsidRPr="00D647DB">
          <w:rPr>
            <w:spacing w:val="-6"/>
            <w:sz w:val="24"/>
            <w:szCs w:val="24"/>
          </w:rPr>
          <w:t>a</w:t>
        </w:r>
        <w:r w:rsidRPr="00D647DB">
          <w:rPr>
            <w:spacing w:val="-9"/>
            <w:sz w:val="24"/>
            <w:szCs w:val="24"/>
          </w:rPr>
          <w:t>B</w:t>
        </w:r>
        <w:r w:rsidRPr="00D647DB">
          <w:rPr>
            <w:spacing w:val="-5"/>
            <w:sz w:val="24"/>
            <w:szCs w:val="24"/>
          </w:rPr>
          <w:t>o</w:t>
        </w:r>
        <w:r w:rsidRPr="00D647DB">
          <w:rPr>
            <w:spacing w:val="-7"/>
            <w:sz w:val="24"/>
            <w:szCs w:val="24"/>
          </w:rPr>
          <w:t>o</w:t>
        </w:r>
        <w:r w:rsidRPr="00D647DB">
          <w:rPr>
            <w:spacing w:val="-5"/>
            <w:sz w:val="24"/>
            <w:szCs w:val="24"/>
          </w:rPr>
          <w:t>k</w:t>
        </w:r>
        <w:r w:rsidRPr="00D647DB">
          <w:rPr>
            <w:spacing w:val="-7"/>
            <w:sz w:val="24"/>
            <w:szCs w:val="24"/>
          </w:rPr>
          <w:t>.</w:t>
        </w:r>
        <w:r w:rsidRPr="00D647DB">
          <w:rPr>
            <w:spacing w:val="-5"/>
            <w:sz w:val="24"/>
            <w:szCs w:val="24"/>
          </w:rPr>
          <w:t>pd</w:t>
        </w:r>
        <w:r w:rsidRPr="00D647DB">
          <w:rPr>
            <w:sz w:val="24"/>
            <w:szCs w:val="24"/>
          </w:rPr>
          <w:t>f</w:t>
        </w:r>
      </w:hyperlink>
    </w:p>
    <w:p w:rsidR="00401DF8" w:rsidRPr="00D647DB" w:rsidRDefault="00F858F2" w:rsidP="00D647DB">
      <w:pPr>
        <w:spacing w:before="41"/>
        <w:ind w:left="520"/>
        <w:rPr>
          <w:sz w:val="24"/>
          <w:szCs w:val="24"/>
        </w:rPr>
      </w:pPr>
      <w:r w:rsidRPr="00D647DB">
        <w:rPr>
          <w:spacing w:val="-7"/>
          <w:sz w:val="24"/>
          <w:szCs w:val="24"/>
        </w:rPr>
        <w:t>3</w:t>
      </w:r>
      <w:r w:rsidRPr="00D647DB">
        <w:rPr>
          <w:sz w:val="24"/>
          <w:szCs w:val="24"/>
        </w:rPr>
        <w:t xml:space="preserve">.  </w:t>
      </w:r>
      <w:r w:rsidRPr="00D647DB">
        <w:rPr>
          <w:spacing w:val="7"/>
          <w:sz w:val="24"/>
          <w:szCs w:val="24"/>
        </w:rPr>
        <w:t xml:space="preserve"> </w:t>
      </w:r>
      <w:hyperlink r:id="rId12">
        <w:r w:rsidRPr="00D647DB">
          <w:rPr>
            <w:spacing w:val="-7"/>
            <w:sz w:val="24"/>
            <w:szCs w:val="24"/>
          </w:rPr>
          <w:t>ht</w:t>
        </w:r>
        <w:r w:rsidRPr="00D647DB">
          <w:rPr>
            <w:spacing w:val="-4"/>
            <w:sz w:val="24"/>
            <w:szCs w:val="24"/>
          </w:rPr>
          <w:t>t</w:t>
        </w:r>
        <w:r w:rsidRPr="00D647DB">
          <w:rPr>
            <w:spacing w:val="-7"/>
            <w:sz w:val="24"/>
            <w:szCs w:val="24"/>
          </w:rPr>
          <w:t>p:/</w:t>
        </w:r>
        <w:r w:rsidRPr="00D647DB">
          <w:rPr>
            <w:spacing w:val="-4"/>
            <w:sz w:val="24"/>
            <w:szCs w:val="24"/>
          </w:rPr>
          <w:t>/</w:t>
        </w:r>
        <w:r w:rsidRPr="00D647DB">
          <w:rPr>
            <w:spacing w:val="-5"/>
            <w:sz w:val="24"/>
            <w:szCs w:val="24"/>
          </w:rPr>
          <w:t>ww</w:t>
        </w:r>
        <w:r w:rsidRPr="00D647DB">
          <w:rPr>
            <w:spacing w:val="-8"/>
            <w:sz w:val="24"/>
            <w:szCs w:val="24"/>
          </w:rPr>
          <w:t>w</w:t>
        </w:r>
        <w:r w:rsidRPr="00D647DB">
          <w:rPr>
            <w:spacing w:val="-7"/>
            <w:sz w:val="24"/>
            <w:szCs w:val="24"/>
          </w:rPr>
          <w:t>.</w:t>
        </w:r>
        <w:r w:rsidRPr="00D647DB">
          <w:rPr>
            <w:spacing w:val="-4"/>
            <w:sz w:val="24"/>
            <w:szCs w:val="24"/>
          </w:rPr>
          <w:t>m</w:t>
        </w:r>
        <w:r w:rsidRPr="00D647DB">
          <w:rPr>
            <w:spacing w:val="-6"/>
            <w:sz w:val="24"/>
            <w:szCs w:val="24"/>
          </w:rPr>
          <w:t>a</w:t>
        </w:r>
        <w:r w:rsidRPr="00D647DB">
          <w:rPr>
            <w:spacing w:val="-7"/>
            <w:sz w:val="24"/>
            <w:szCs w:val="24"/>
          </w:rPr>
          <w:t>t</w:t>
        </w:r>
        <w:r w:rsidRPr="00D647DB">
          <w:rPr>
            <w:spacing w:val="-5"/>
            <w:sz w:val="24"/>
            <w:szCs w:val="24"/>
          </w:rPr>
          <w:t>h</w:t>
        </w:r>
        <w:r w:rsidRPr="00D647DB">
          <w:rPr>
            <w:spacing w:val="-7"/>
            <w:sz w:val="24"/>
            <w:szCs w:val="24"/>
          </w:rPr>
          <w:t>.</w:t>
        </w:r>
        <w:r w:rsidRPr="00D647DB">
          <w:rPr>
            <w:spacing w:val="-5"/>
            <w:sz w:val="24"/>
            <w:szCs w:val="24"/>
          </w:rPr>
          <w:t>h</w:t>
        </w:r>
        <w:r w:rsidRPr="00D647DB">
          <w:rPr>
            <w:spacing w:val="-6"/>
            <w:sz w:val="24"/>
            <w:szCs w:val="24"/>
          </w:rPr>
          <w:t>a</w:t>
        </w:r>
        <w:r w:rsidRPr="00D647DB">
          <w:rPr>
            <w:spacing w:val="-8"/>
            <w:sz w:val="24"/>
            <w:szCs w:val="24"/>
          </w:rPr>
          <w:t>r</w:t>
        </w:r>
        <w:r w:rsidRPr="00D647DB">
          <w:rPr>
            <w:spacing w:val="-5"/>
            <w:sz w:val="24"/>
            <w:szCs w:val="24"/>
          </w:rPr>
          <w:t>v</w:t>
        </w:r>
        <w:r w:rsidRPr="00D647DB">
          <w:rPr>
            <w:spacing w:val="-6"/>
            <w:sz w:val="24"/>
            <w:szCs w:val="24"/>
          </w:rPr>
          <w:t>a</w:t>
        </w:r>
        <w:r w:rsidRPr="00D647DB">
          <w:rPr>
            <w:spacing w:val="-8"/>
            <w:sz w:val="24"/>
            <w:szCs w:val="24"/>
          </w:rPr>
          <w:t>r</w:t>
        </w:r>
        <w:r w:rsidRPr="00D647DB">
          <w:rPr>
            <w:spacing w:val="-5"/>
            <w:sz w:val="24"/>
            <w:szCs w:val="24"/>
          </w:rPr>
          <w:t>d.</w:t>
        </w:r>
        <w:r w:rsidRPr="00D647DB">
          <w:rPr>
            <w:spacing w:val="-6"/>
            <w:sz w:val="24"/>
            <w:szCs w:val="24"/>
          </w:rPr>
          <w:t>e</w:t>
        </w:r>
        <w:r w:rsidRPr="00D647DB">
          <w:rPr>
            <w:spacing w:val="-7"/>
            <w:sz w:val="24"/>
            <w:szCs w:val="24"/>
          </w:rPr>
          <w:t>du</w:t>
        </w:r>
        <w:r w:rsidRPr="00D647DB">
          <w:rPr>
            <w:spacing w:val="-4"/>
            <w:sz w:val="24"/>
            <w:szCs w:val="24"/>
          </w:rPr>
          <w:t>/</w:t>
        </w:r>
        <w:r w:rsidRPr="00D647DB">
          <w:rPr>
            <w:spacing w:val="-6"/>
            <w:sz w:val="24"/>
            <w:szCs w:val="24"/>
          </w:rPr>
          <w:t>c</w:t>
        </w:r>
        <w:r w:rsidRPr="00D647DB">
          <w:rPr>
            <w:spacing w:val="-7"/>
            <w:sz w:val="24"/>
            <w:szCs w:val="24"/>
          </w:rPr>
          <w:t>om</w:t>
        </w:r>
        <w:r w:rsidRPr="00D647DB">
          <w:rPr>
            <w:spacing w:val="-5"/>
            <w:sz w:val="24"/>
            <w:szCs w:val="24"/>
          </w:rPr>
          <w:t>p</w:t>
        </w:r>
        <w:r w:rsidRPr="00D647DB">
          <w:rPr>
            <w:spacing w:val="-7"/>
            <w:sz w:val="24"/>
            <w:szCs w:val="24"/>
          </w:rPr>
          <w:t>u</w:t>
        </w:r>
        <w:r w:rsidRPr="00D647DB">
          <w:rPr>
            <w:spacing w:val="-4"/>
            <w:sz w:val="24"/>
            <w:szCs w:val="24"/>
          </w:rPr>
          <w:t>t</w:t>
        </w:r>
        <w:r w:rsidRPr="00D647DB">
          <w:rPr>
            <w:spacing w:val="-7"/>
            <w:sz w:val="24"/>
            <w:szCs w:val="24"/>
          </w:rPr>
          <w:t>i</w:t>
        </w:r>
        <w:r w:rsidRPr="00D647DB">
          <w:rPr>
            <w:spacing w:val="-5"/>
            <w:sz w:val="24"/>
            <w:szCs w:val="24"/>
          </w:rPr>
          <w:t>n</w:t>
        </w:r>
        <w:r w:rsidRPr="00D647DB">
          <w:rPr>
            <w:spacing w:val="-7"/>
            <w:sz w:val="24"/>
            <w:szCs w:val="24"/>
          </w:rPr>
          <w:t>g/</w:t>
        </w:r>
        <w:r w:rsidRPr="00D647DB">
          <w:rPr>
            <w:spacing w:val="-4"/>
            <w:sz w:val="24"/>
            <w:szCs w:val="24"/>
          </w:rPr>
          <w:t>m</w:t>
        </w:r>
        <w:r w:rsidRPr="00D647DB">
          <w:rPr>
            <w:spacing w:val="-8"/>
            <w:sz w:val="24"/>
            <w:szCs w:val="24"/>
          </w:rPr>
          <w:t>a</w:t>
        </w:r>
        <w:r w:rsidRPr="00D647DB">
          <w:rPr>
            <w:spacing w:val="-5"/>
            <w:sz w:val="24"/>
            <w:szCs w:val="24"/>
          </w:rPr>
          <w:t>x</w:t>
        </w:r>
        <w:r w:rsidRPr="00D647DB">
          <w:rPr>
            <w:spacing w:val="-7"/>
            <w:sz w:val="24"/>
            <w:szCs w:val="24"/>
          </w:rPr>
          <w:t>i</w:t>
        </w:r>
        <w:r w:rsidRPr="00D647DB">
          <w:rPr>
            <w:spacing w:val="-4"/>
            <w:sz w:val="24"/>
            <w:szCs w:val="24"/>
          </w:rPr>
          <w:t>m</w:t>
        </w:r>
        <w:r w:rsidRPr="00D647DB">
          <w:rPr>
            <w:spacing w:val="-8"/>
            <w:sz w:val="24"/>
            <w:szCs w:val="24"/>
          </w:rPr>
          <w:t>a</w:t>
        </w:r>
        <w:r w:rsidRPr="00D647DB">
          <w:rPr>
            <w:sz w:val="24"/>
            <w:szCs w:val="24"/>
          </w:rPr>
          <w:t>/</w:t>
        </w:r>
      </w:hyperlink>
    </w:p>
    <w:p w:rsidR="00401DF8" w:rsidRPr="00D647DB" w:rsidRDefault="00F858F2" w:rsidP="00D647DB">
      <w:pPr>
        <w:spacing w:before="43"/>
        <w:ind w:left="520"/>
        <w:rPr>
          <w:sz w:val="24"/>
          <w:szCs w:val="24"/>
        </w:rPr>
      </w:pPr>
      <w:r w:rsidRPr="00D647DB">
        <w:rPr>
          <w:spacing w:val="-7"/>
          <w:sz w:val="24"/>
          <w:szCs w:val="24"/>
        </w:rPr>
        <w:t>4</w:t>
      </w:r>
      <w:r w:rsidRPr="00D647DB">
        <w:rPr>
          <w:sz w:val="24"/>
          <w:szCs w:val="24"/>
        </w:rPr>
        <w:t xml:space="preserve">.   </w:t>
      </w:r>
      <w:r w:rsidRPr="00D647DB">
        <w:rPr>
          <w:spacing w:val="-53"/>
          <w:sz w:val="24"/>
          <w:szCs w:val="24"/>
        </w:rPr>
        <w:t xml:space="preserve"> </w:t>
      </w:r>
      <w:hyperlink r:id="rId13">
        <w:r w:rsidRPr="00D647DB">
          <w:rPr>
            <w:spacing w:val="-7"/>
            <w:sz w:val="24"/>
            <w:szCs w:val="24"/>
          </w:rPr>
          <w:t>ht</w:t>
        </w:r>
        <w:r w:rsidRPr="00D647DB">
          <w:rPr>
            <w:spacing w:val="-4"/>
            <w:sz w:val="24"/>
            <w:szCs w:val="24"/>
          </w:rPr>
          <w:t>t</w:t>
        </w:r>
        <w:r w:rsidRPr="00D647DB">
          <w:rPr>
            <w:spacing w:val="-7"/>
            <w:sz w:val="24"/>
            <w:szCs w:val="24"/>
          </w:rPr>
          <w:t>p:/</w:t>
        </w:r>
        <w:r w:rsidRPr="00D647DB">
          <w:rPr>
            <w:spacing w:val="-4"/>
            <w:sz w:val="24"/>
            <w:szCs w:val="24"/>
          </w:rPr>
          <w:t>/</w:t>
        </w:r>
        <w:r w:rsidRPr="00D647DB">
          <w:rPr>
            <w:spacing w:val="-5"/>
            <w:sz w:val="24"/>
            <w:szCs w:val="24"/>
          </w:rPr>
          <w:t>ww</w:t>
        </w:r>
        <w:r w:rsidRPr="00D647DB">
          <w:rPr>
            <w:spacing w:val="-8"/>
            <w:sz w:val="24"/>
            <w:szCs w:val="24"/>
          </w:rPr>
          <w:t>w</w:t>
        </w:r>
        <w:r w:rsidRPr="00D647DB">
          <w:rPr>
            <w:spacing w:val="-5"/>
            <w:sz w:val="24"/>
            <w:szCs w:val="24"/>
          </w:rPr>
          <w:t>.</w:t>
        </w:r>
        <w:r w:rsidRPr="00D647DB">
          <w:rPr>
            <w:spacing w:val="-7"/>
            <w:sz w:val="24"/>
            <w:szCs w:val="24"/>
          </w:rPr>
          <w:t>n</w:t>
        </w:r>
        <w:r w:rsidRPr="00D647DB">
          <w:rPr>
            <w:spacing w:val="-6"/>
            <w:sz w:val="24"/>
            <w:szCs w:val="24"/>
          </w:rPr>
          <w:t>e</w:t>
        </w:r>
        <w:r w:rsidRPr="00D647DB">
          <w:rPr>
            <w:spacing w:val="-5"/>
            <w:sz w:val="24"/>
            <w:szCs w:val="24"/>
          </w:rPr>
          <w:t>n</w:t>
        </w:r>
        <w:r w:rsidRPr="00D647DB">
          <w:rPr>
            <w:spacing w:val="-7"/>
            <w:sz w:val="24"/>
            <w:szCs w:val="24"/>
          </w:rPr>
          <w:t>g.</w:t>
        </w:r>
        <w:r w:rsidRPr="00D647DB">
          <w:rPr>
            <w:spacing w:val="-5"/>
            <w:sz w:val="24"/>
            <w:szCs w:val="24"/>
          </w:rPr>
          <w:t>u</w:t>
        </w:r>
        <w:r w:rsidRPr="00D647DB">
          <w:rPr>
            <w:spacing w:val="-7"/>
            <w:sz w:val="24"/>
            <w:szCs w:val="24"/>
          </w:rPr>
          <w:t>s</w:t>
        </w:r>
        <w:r w:rsidRPr="00D647DB">
          <w:rPr>
            <w:spacing w:val="-5"/>
            <w:sz w:val="24"/>
            <w:szCs w:val="24"/>
          </w:rPr>
          <w:t>u.</w:t>
        </w:r>
        <w:r w:rsidRPr="00D647DB">
          <w:rPr>
            <w:spacing w:val="-8"/>
            <w:sz w:val="24"/>
            <w:szCs w:val="24"/>
          </w:rPr>
          <w:t>e</w:t>
        </w:r>
        <w:r w:rsidRPr="00D647DB">
          <w:rPr>
            <w:spacing w:val="-5"/>
            <w:sz w:val="24"/>
            <w:szCs w:val="24"/>
          </w:rPr>
          <w:t>d</w:t>
        </w:r>
        <w:r w:rsidRPr="00D647DB">
          <w:rPr>
            <w:spacing w:val="-7"/>
            <w:sz w:val="24"/>
            <w:szCs w:val="24"/>
          </w:rPr>
          <w:t>u</w:t>
        </w:r>
        <w:r w:rsidRPr="00D647DB">
          <w:rPr>
            <w:spacing w:val="-4"/>
            <w:sz w:val="24"/>
            <w:szCs w:val="24"/>
          </w:rPr>
          <w:t>/</w:t>
        </w:r>
        <w:r w:rsidRPr="00D647DB">
          <w:rPr>
            <w:spacing w:val="-6"/>
            <w:sz w:val="24"/>
            <w:szCs w:val="24"/>
          </w:rPr>
          <w:t>ce</w:t>
        </w:r>
        <w:r w:rsidRPr="00D647DB">
          <w:rPr>
            <w:spacing w:val="-8"/>
            <w:sz w:val="24"/>
            <w:szCs w:val="24"/>
          </w:rPr>
          <w:t>e</w:t>
        </w:r>
        <w:r w:rsidRPr="00D647DB">
          <w:rPr>
            <w:spacing w:val="-4"/>
            <w:sz w:val="24"/>
            <w:szCs w:val="24"/>
          </w:rPr>
          <w:t>/</w:t>
        </w:r>
        <w:r w:rsidRPr="00D647DB">
          <w:rPr>
            <w:spacing w:val="-6"/>
            <w:sz w:val="24"/>
            <w:szCs w:val="24"/>
          </w:rPr>
          <w:t>fa</w:t>
        </w:r>
        <w:r w:rsidRPr="00D647DB">
          <w:rPr>
            <w:spacing w:val="-8"/>
            <w:sz w:val="24"/>
            <w:szCs w:val="24"/>
          </w:rPr>
          <w:t>c</w:t>
        </w:r>
        <w:r w:rsidRPr="00D647DB">
          <w:rPr>
            <w:spacing w:val="-7"/>
            <w:sz w:val="24"/>
            <w:szCs w:val="24"/>
          </w:rPr>
          <w:t>u</w:t>
        </w:r>
        <w:r w:rsidRPr="00D647DB">
          <w:rPr>
            <w:spacing w:val="-4"/>
            <w:sz w:val="24"/>
            <w:szCs w:val="24"/>
          </w:rPr>
          <w:t>l</w:t>
        </w:r>
        <w:r w:rsidRPr="00D647DB">
          <w:rPr>
            <w:spacing w:val="-2"/>
            <w:sz w:val="24"/>
            <w:szCs w:val="24"/>
          </w:rPr>
          <w:t>t</w:t>
        </w:r>
        <w:r w:rsidRPr="00D647DB">
          <w:rPr>
            <w:spacing w:val="-12"/>
            <w:sz w:val="24"/>
            <w:szCs w:val="24"/>
          </w:rPr>
          <w:t>y</w:t>
        </w:r>
        <w:r w:rsidRPr="00D647DB">
          <w:rPr>
            <w:spacing w:val="-4"/>
            <w:sz w:val="24"/>
            <w:szCs w:val="24"/>
          </w:rPr>
          <w:t>/</w:t>
        </w:r>
        <w:r w:rsidRPr="00D647DB">
          <w:rPr>
            <w:spacing w:val="-7"/>
            <w:sz w:val="24"/>
            <w:szCs w:val="24"/>
          </w:rPr>
          <w:t>g</w:t>
        </w:r>
        <w:r w:rsidRPr="00D647DB">
          <w:rPr>
            <w:spacing w:val="-5"/>
            <w:sz w:val="24"/>
            <w:szCs w:val="24"/>
          </w:rPr>
          <w:t>u</w:t>
        </w:r>
        <w:r w:rsidRPr="00D647DB">
          <w:rPr>
            <w:spacing w:val="-6"/>
            <w:sz w:val="24"/>
            <w:szCs w:val="24"/>
          </w:rPr>
          <w:t>rr</w:t>
        </w:r>
        <w:r w:rsidRPr="00D647DB">
          <w:rPr>
            <w:spacing w:val="-7"/>
            <w:sz w:val="24"/>
            <w:szCs w:val="24"/>
          </w:rPr>
          <w:t>o/</w:t>
        </w:r>
        <w:r w:rsidRPr="00D647DB">
          <w:rPr>
            <w:spacing w:val="-5"/>
            <w:sz w:val="24"/>
            <w:szCs w:val="24"/>
          </w:rPr>
          <w:t>M</w:t>
        </w:r>
        <w:r w:rsidRPr="00D647DB">
          <w:rPr>
            <w:spacing w:val="-8"/>
            <w:sz w:val="24"/>
            <w:szCs w:val="24"/>
          </w:rPr>
          <w:t>a</w:t>
        </w:r>
        <w:r w:rsidRPr="00D647DB">
          <w:rPr>
            <w:spacing w:val="-5"/>
            <w:sz w:val="24"/>
            <w:szCs w:val="24"/>
          </w:rPr>
          <w:t>x</w:t>
        </w:r>
        <w:r w:rsidRPr="00D647DB">
          <w:rPr>
            <w:spacing w:val="-7"/>
            <w:sz w:val="24"/>
            <w:szCs w:val="24"/>
          </w:rPr>
          <w:t>i</w:t>
        </w:r>
        <w:r w:rsidRPr="00D647DB">
          <w:rPr>
            <w:spacing w:val="-4"/>
            <w:sz w:val="24"/>
            <w:szCs w:val="24"/>
          </w:rPr>
          <w:t>m</w:t>
        </w:r>
        <w:r w:rsidRPr="00D647DB">
          <w:rPr>
            <w:spacing w:val="-6"/>
            <w:sz w:val="24"/>
            <w:szCs w:val="24"/>
          </w:rPr>
          <w:t>a</w:t>
        </w:r>
        <w:r w:rsidRPr="00D647DB">
          <w:rPr>
            <w:spacing w:val="-7"/>
            <w:sz w:val="24"/>
            <w:szCs w:val="24"/>
          </w:rPr>
          <w:t>.</w:t>
        </w:r>
        <w:r w:rsidRPr="00D647DB">
          <w:rPr>
            <w:spacing w:val="-5"/>
            <w:sz w:val="24"/>
            <w:szCs w:val="24"/>
          </w:rPr>
          <w:t>h</w:t>
        </w:r>
        <w:r w:rsidRPr="00D647DB">
          <w:rPr>
            <w:spacing w:val="-7"/>
            <w:sz w:val="24"/>
            <w:szCs w:val="24"/>
          </w:rPr>
          <w:t>tm</w:t>
        </w:r>
        <w:r w:rsidRPr="00D647DB">
          <w:rPr>
            <w:sz w:val="24"/>
            <w:szCs w:val="24"/>
          </w:rPr>
          <w:t>l</w:t>
        </w:r>
      </w:hyperlink>
    </w:p>
    <w:p w:rsidR="00401DF8" w:rsidRPr="00D647DB" w:rsidRDefault="00F858F2" w:rsidP="00D647DB">
      <w:pPr>
        <w:spacing w:before="41"/>
        <w:ind w:left="520"/>
        <w:rPr>
          <w:sz w:val="24"/>
          <w:szCs w:val="24"/>
        </w:rPr>
      </w:pPr>
      <w:r w:rsidRPr="00D647DB">
        <w:rPr>
          <w:spacing w:val="-7"/>
          <w:sz w:val="24"/>
          <w:szCs w:val="24"/>
        </w:rPr>
        <w:t>5</w:t>
      </w:r>
      <w:r w:rsidRPr="00D647DB">
        <w:rPr>
          <w:sz w:val="24"/>
          <w:szCs w:val="24"/>
        </w:rPr>
        <w:t xml:space="preserve">.   </w:t>
      </w:r>
      <w:r w:rsidRPr="00D647DB">
        <w:rPr>
          <w:spacing w:val="-53"/>
          <w:sz w:val="24"/>
          <w:szCs w:val="24"/>
        </w:rPr>
        <w:t xml:space="preserve"> </w:t>
      </w:r>
      <w:hyperlink r:id="rId14" w:anchor="mbe">
        <w:r w:rsidRPr="00D647DB">
          <w:rPr>
            <w:spacing w:val="-7"/>
            <w:sz w:val="24"/>
            <w:szCs w:val="24"/>
          </w:rPr>
          <w:t>ht</w:t>
        </w:r>
        <w:r w:rsidRPr="00D647DB">
          <w:rPr>
            <w:spacing w:val="-4"/>
            <w:sz w:val="24"/>
            <w:szCs w:val="24"/>
          </w:rPr>
          <w:t>t</w:t>
        </w:r>
        <w:r w:rsidRPr="00D647DB">
          <w:rPr>
            <w:spacing w:val="-7"/>
            <w:sz w:val="24"/>
            <w:szCs w:val="24"/>
          </w:rPr>
          <w:t>p:/</w:t>
        </w:r>
        <w:r w:rsidRPr="00D647DB">
          <w:rPr>
            <w:spacing w:val="-4"/>
            <w:sz w:val="24"/>
            <w:szCs w:val="24"/>
          </w:rPr>
          <w:t>/</w:t>
        </w:r>
        <w:r w:rsidRPr="00D647DB">
          <w:rPr>
            <w:spacing w:val="-5"/>
            <w:sz w:val="24"/>
            <w:szCs w:val="24"/>
          </w:rPr>
          <w:t>w</w:t>
        </w:r>
        <w:r w:rsidRPr="00D647DB">
          <w:rPr>
            <w:spacing w:val="-6"/>
            <w:sz w:val="24"/>
            <w:szCs w:val="24"/>
          </w:rPr>
          <w:t>e</w:t>
        </w:r>
        <w:r w:rsidRPr="00D647DB">
          <w:rPr>
            <w:spacing w:val="-7"/>
            <w:sz w:val="24"/>
            <w:szCs w:val="24"/>
          </w:rPr>
          <w:t>b</w:t>
        </w:r>
        <w:r w:rsidRPr="00D647DB">
          <w:rPr>
            <w:spacing w:val="-5"/>
            <w:sz w:val="24"/>
            <w:szCs w:val="24"/>
          </w:rPr>
          <w:t>.</w:t>
        </w:r>
        <w:r w:rsidRPr="00D647DB">
          <w:rPr>
            <w:spacing w:val="-8"/>
            <w:sz w:val="24"/>
            <w:szCs w:val="24"/>
          </w:rPr>
          <w:t>c</w:t>
        </w:r>
        <w:r w:rsidRPr="00D647DB">
          <w:rPr>
            <w:spacing w:val="-5"/>
            <w:sz w:val="24"/>
            <w:szCs w:val="24"/>
          </w:rPr>
          <w:t>s</w:t>
        </w:r>
        <w:r w:rsidRPr="00D647DB">
          <w:rPr>
            <w:spacing w:val="-7"/>
            <w:sz w:val="24"/>
            <w:szCs w:val="24"/>
          </w:rPr>
          <w:t>u</w:t>
        </w:r>
        <w:r w:rsidRPr="00D647DB">
          <w:rPr>
            <w:spacing w:val="-4"/>
            <w:sz w:val="24"/>
            <w:szCs w:val="24"/>
          </w:rPr>
          <w:t>l</w:t>
        </w:r>
        <w:r w:rsidRPr="00D647DB">
          <w:rPr>
            <w:spacing w:val="-7"/>
            <w:sz w:val="24"/>
            <w:szCs w:val="24"/>
          </w:rPr>
          <w:t>b</w:t>
        </w:r>
        <w:r w:rsidRPr="00D647DB">
          <w:rPr>
            <w:spacing w:val="-5"/>
            <w:sz w:val="24"/>
            <w:szCs w:val="24"/>
          </w:rPr>
          <w:t>.</w:t>
        </w:r>
        <w:r w:rsidRPr="00D647DB">
          <w:rPr>
            <w:spacing w:val="-6"/>
            <w:sz w:val="24"/>
            <w:szCs w:val="24"/>
          </w:rPr>
          <w:t>e</w:t>
        </w:r>
        <w:r w:rsidRPr="00D647DB">
          <w:rPr>
            <w:spacing w:val="-7"/>
            <w:sz w:val="24"/>
            <w:szCs w:val="24"/>
          </w:rPr>
          <w:t>du</w:t>
        </w:r>
        <w:r w:rsidRPr="00D647DB">
          <w:rPr>
            <w:spacing w:val="-4"/>
            <w:sz w:val="24"/>
            <w:szCs w:val="24"/>
          </w:rPr>
          <w:t>/</w:t>
        </w:r>
        <w:r w:rsidRPr="00D647DB">
          <w:rPr>
            <w:spacing w:val="-5"/>
            <w:sz w:val="24"/>
            <w:szCs w:val="24"/>
          </w:rPr>
          <w:t>~</w:t>
        </w:r>
        <w:r w:rsidRPr="00D647DB">
          <w:rPr>
            <w:spacing w:val="-8"/>
            <w:sz w:val="24"/>
            <w:szCs w:val="24"/>
          </w:rPr>
          <w:t>w</w:t>
        </w:r>
        <w:r w:rsidRPr="00D647DB">
          <w:rPr>
            <w:spacing w:val="-5"/>
            <w:sz w:val="24"/>
            <w:szCs w:val="24"/>
          </w:rPr>
          <w:t>oo</w:t>
        </w:r>
        <w:r w:rsidRPr="00D647DB">
          <w:rPr>
            <w:spacing w:val="-7"/>
            <w:sz w:val="24"/>
            <w:szCs w:val="24"/>
          </w:rPr>
          <w:t>ll</w:t>
        </w:r>
        <w:r w:rsidRPr="00D647DB">
          <w:rPr>
            <w:spacing w:val="-6"/>
            <w:sz w:val="24"/>
            <w:szCs w:val="24"/>
          </w:rPr>
          <w:t>e</w:t>
        </w:r>
        <w:r w:rsidRPr="00D647DB">
          <w:rPr>
            <w:spacing w:val="-7"/>
            <w:sz w:val="24"/>
            <w:szCs w:val="24"/>
          </w:rPr>
          <w:t>tt</w:t>
        </w:r>
        <w:r w:rsidRPr="00D647DB">
          <w:rPr>
            <w:spacing w:val="-4"/>
            <w:sz w:val="24"/>
            <w:szCs w:val="24"/>
          </w:rPr>
          <w:t>/</w:t>
        </w:r>
        <w:r w:rsidRPr="00D647DB">
          <w:rPr>
            <w:spacing w:val="-7"/>
            <w:sz w:val="24"/>
            <w:szCs w:val="24"/>
          </w:rPr>
          <w:t>#</w:t>
        </w:r>
        <w:r w:rsidRPr="00D647DB">
          <w:rPr>
            <w:spacing w:val="-4"/>
            <w:sz w:val="24"/>
            <w:szCs w:val="24"/>
          </w:rPr>
          <w:t>m</w:t>
        </w:r>
        <w:r w:rsidRPr="00D647DB">
          <w:rPr>
            <w:spacing w:val="-7"/>
            <w:sz w:val="24"/>
            <w:szCs w:val="24"/>
          </w:rPr>
          <w:t>b</w:t>
        </w:r>
        <w:r w:rsidRPr="00D647DB">
          <w:rPr>
            <w:sz w:val="24"/>
            <w:szCs w:val="24"/>
          </w:rPr>
          <w:t>e</w:t>
        </w:r>
      </w:hyperlink>
    </w:p>
    <w:sectPr w:rsidR="00401DF8" w:rsidRPr="00D647DB">
      <w:pgSz w:w="12240" w:h="15840"/>
      <w:pgMar w:top="1380" w:right="1260" w:bottom="280" w:left="1280" w:header="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0CA" w:rsidRDefault="006030CA">
      <w:r>
        <w:separator/>
      </w:r>
    </w:p>
  </w:endnote>
  <w:endnote w:type="continuationSeparator" w:id="0">
    <w:p w:rsidR="006030CA" w:rsidRDefault="0060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DF8" w:rsidRDefault="006030CA">
    <w:pPr>
      <w:spacing w:line="200" w:lineRule="exact"/>
    </w:pPr>
    <w:r>
      <w:pict>
        <v:group id="_x0000_s2052" style="position:absolute;margin-left:69.05pt;margin-top:724.25pt;width:474.05pt;height:4.55pt;z-index:-251660288;mso-position-horizontal-relative:page;mso-position-vertical-relative:page" coordorigin="1381,14485" coordsize="9481,91">
          <v:shape id="_x0000_s2054" style="position:absolute;left:1412;top:14516;width:9419;height:0" coordorigin="1412,14516" coordsize="9419,0" path="m1412,14516r9419,e" filled="f" strokecolor="#612322" strokeweight="3.1pt">
            <v:path arrowok="t"/>
          </v:shape>
          <v:shape id="_x0000_s2053" style="position:absolute;left:1412;top:14568;width:9419;height:0" coordorigin="1412,14568" coordsize="9419,0" path="m1412,14568r9419,e" filled="f" strokecolor="#612322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30.35pt;width:173.9pt;height:13.05pt;z-index:-251659264;mso-position-horizontal-relative:page;mso-position-vertical-relative:page" filled="f" stroked="f">
          <v:textbox style="mso-next-textbox:#_x0000_s2051" inset="0,0,0,0">
            <w:txbxContent>
              <w:p w:rsidR="00401DF8" w:rsidRDefault="00F858F2">
                <w:pPr>
                  <w:spacing w:line="240" w:lineRule="exact"/>
                  <w:ind w:left="20" w:right="-33"/>
                  <w:rPr>
                    <w:rFonts w:ascii="Cambria" w:eastAsia="Cambria" w:hAnsi="Cambria" w:cs="Cambria"/>
                    <w:sz w:val="22"/>
                    <w:szCs w:val="22"/>
                  </w:rPr>
                </w:pP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D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>i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f</w:t>
                </w:r>
                <w:r>
                  <w:rPr>
                    <w:rFonts w:ascii="Cambria" w:eastAsia="Cambria" w:hAnsi="Cambria" w:cs="Cambria"/>
                    <w:spacing w:val="-2"/>
                    <w:sz w:val="22"/>
                    <w:szCs w:val="22"/>
                  </w:rPr>
                  <w:t>f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eren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ti</w:t>
                </w:r>
                <w:r w:rsidR="00853A1A">
                  <w:rPr>
                    <w:rFonts w:ascii="Cambria" w:eastAsia="Cambria" w:hAnsi="Cambria" w:cs="Cambria"/>
                    <w:sz w:val="22"/>
                    <w:szCs w:val="22"/>
                  </w:rPr>
                  <w:t>al Calculus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2"/>
                    <w:sz w:val="22"/>
                    <w:szCs w:val="22"/>
                  </w:rPr>
                  <w:t>U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>s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in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g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Ma</w:t>
                </w:r>
                <w:r>
                  <w:rPr>
                    <w:rFonts w:ascii="Cambria" w:eastAsia="Cambria" w:hAnsi="Cambria" w:cs="Cambria"/>
                    <w:spacing w:val="-2"/>
                    <w:sz w:val="22"/>
                    <w:szCs w:val="22"/>
                  </w:rPr>
                  <w:t>x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>im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a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20.2pt;margin-top:730.35pt;width:45.15pt;height:13.05pt;z-index:-251658240;mso-position-horizontal-relative:page;mso-position-vertical-relative:page" filled="f" stroked="f">
          <v:textbox style="mso-next-textbox:#_x0000_s2050" inset="0,0,0,0">
            <w:txbxContent>
              <w:p w:rsidR="00401DF8" w:rsidRDefault="00F858F2">
                <w:pPr>
                  <w:spacing w:line="240" w:lineRule="exact"/>
                  <w:ind w:left="20" w:right="-33"/>
                  <w:rPr>
                    <w:rFonts w:ascii="Cambria" w:eastAsia="Cambria" w:hAnsi="Cambria" w:cs="Cambria"/>
                    <w:sz w:val="22"/>
                    <w:szCs w:val="22"/>
                  </w:rPr>
                </w:pP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M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A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T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 xml:space="preserve"> </w:t>
                </w:r>
                <w:r w:rsidR="00853A1A">
                  <w:rPr>
                    <w:rFonts w:ascii="Cambria" w:eastAsia="Cambria" w:hAnsi="Cambria" w:cs="Cambria"/>
                    <w:sz w:val="22"/>
                    <w:szCs w:val="22"/>
                  </w:rPr>
                  <w:t>1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51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8.15pt;margin-top:730.35pt;width:33.95pt;height:13.05pt;z-index:-251657216;mso-position-horizontal-relative:page;mso-position-vertical-relative:page" filled="f" stroked="f">
          <v:textbox style="mso-next-textbox:#_x0000_s2049" inset="0,0,0,0">
            <w:txbxContent>
              <w:p w:rsidR="00401DF8" w:rsidRDefault="00F858F2">
                <w:pPr>
                  <w:spacing w:line="240" w:lineRule="exact"/>
                  <w:ind w:left="20"/>
                  <w:rPr>
                    <w:rFonts w:ascii="Cambria" w:eastAsia="Cambria" w:hAnsi="Cambria" w:cs="Cambria"/>
                    <w:sz w:val="22"/>
                    <w:szCs w:val="22"/>
                  </w:rPr>
                </w:pP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Pa</w:t>
                </w:r>
                <w:r>
                  <w:rPr>
                    <w:rFonts w:ascii="Cambria" w:eastAsia="Cambria" w:hAnsi="Cambria" w:cs="Cambria"/>
                    <w:spacing w:val="-2"/>
                    <w:sz w:val="22"/>
                    <w:szCs w:val="22"/>
                  </w:rPr>
                  <w:t>g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 xml:space="preserve">e </w:t>
                </w:r>
                <w:r>
                  <w:fldChar w:fldCharType="begin"/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EB7FE7">
                  <w:rPr>
                    <w:rFonts w:ascii="Cambria" w:eastAsia="Cambria" w:hAnsi="Cambria" w:cs="Cambria"/>
                    <w:noProof/>
                    <w:sz w:val="22"/>
                    <w:szCs w:val="22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0CA" w:rsidRDefault="006030CA">
      <w:r>
        <w:separator/>
      </w:r>
    </w:p>
  </w:footnote>
  <w:footnote w:type="continuationSeparator" w:id="0">
    <w:p w:rsidR="006030CA" w:rsidRDefault="00603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79DA"/>
    <w:multiLevelType w:val="multilevel"/>
    <w:tmpl w:val="D934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917C6"/>
    <w:multiLevelType w:val="multilevel"/>
    <w:tmpl w:val="9536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C2C56"/>
    <w:multiLevelType w:val="multilevel"/>
    <w:tmpl w:val="245E76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0060E56"/>
    <w:multiLevelType w:val="hybridMultilevel"/>
    <w:tmpl w:val="352433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FE7D8A"/>
    <w:multiLevelType w:val="hybridMultilevel"/>
    <w:tmpl w:val="EAAA1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82846"/>
    <w:multiLevelType w:val="hybridMultilevel"/>
    <w:tmpl w:val="AE348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442E4"/>
    <w:multiLevelType w:val="hybridMultilevel"/>
    <w:tmpl w:val="EC1A37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F8"/>
    <w:rsid w:val="00091625"/>
    <w:rsid w:val="000D4C3B"/>
    <w:rsid w:val="0010423A"/>
    <w:rsid w:val="00155874"/>
    <w:rsid w:val="00173BB4"/>
    <w:rsid w:val="00190F30"/>
    <w:rsid w:val="001C1680"/>
    <w:rsid w:val="001C2839"/>
    <w:rsid w:val="001C39B4"/>
    <w:rsid w:val="001C49E6"/>
    <w:rsid w:val="00345FEB"/>
    <w:rsid w:val="003B5195"/>
    <w:rsid w:val="003C7C85"/>
    <w:rsid w:val="003D74CD"/>
    <w:rsid w:val="00401C30"/>
    <w:rsid w:val="00401DF8"/>
    <w:rsid w:val="004778D0"/>
    <w:rsid w:val="005471A4"/>
    <w:rsid w:val="00563773"/>
    <w:rsid w:val="005830A1"/>
    <w:rsid w:val="005874DA"/>
    <w:rsid w:val="006030CA"/>
    <w:rsid w:val="006134DF"/>
    <w:rsid w:val="00647FD6"/>
    <w:rsid w:val="00682D87"/>
    <w:rsid w:val="00795FAF"/>
    <w:rsid w:val="007D0078"/>
    <w:rsid w:val="008513CE"/>
    <w:rsid w:val="00853A1A"/>
    <w:rsid w:val="008C190E"/>
    <w:rsid w:val="008D7082"/>
    <w:rsid w:val="008E1728"/>
    <w:rsid w:val="0090315D"/>
    <w:rsid w:val="009405B0"/>
    <w:rsid w:val="009A36CE"/>
    <w:rsid w:val="00A05BB2"/>
    <w:rsid w:val="00A21D4C"/>
    <w:rsid w:val="00A929D7"/>
    <w:rsid w:val="00AD30C2"/>
    <w:rsid w:val="00B13932"/>
    <w:rsid w:val="00BA4C8A"/>
    <w:rsid w:val="00BD4603"/>
    <w:rsid w:val="00BD569C"/>
    <w:rsid w:val="00CB78FC"/>
    <w:rsid w:val="00CB7996"/>
    <w:rsid w:val="00CD6435"/>
    <w:rsid w:val="00CD791E"/>
    <w:rsid w:val="00D11C8F"/>
    <w:rsid w:val="00D5257A"/>
    <w:rsid w:val="00D647DB"/>
    <w:rsid w:val="00D91AF8"/>
    <w:rsid w:val="00DA464F"/>
    <w:rsid w:val="00DF7357"/>
    <w:rsid w:val="00E21A32"/>
    <w:rsid w:val="00E37610"/>
    <w:rsid w:val="00E7282E"/>
    <w:rsid w:val="00EB7FE7"/>
    <w:rsid w:val="00F75A14"/>
    <w:rsid w:val="00F8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C8DE55F"/>
  <w15:docId w15:val="{921F71F5-3EAD-4DCD-B5E2-BE47CAE4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53A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A1A"/>
  </w:style>
  <w:style w:type="paragraph" w:styleId="Footer">
    <w:name w:val="footer"/>
    <w:basedOn w:val="Normal"/>
    <w:link w:val="FooterChar"/>
    <w:uiPriority w:val="99"/>
    <w:unhideWhenUsed/>
    <w:rsid w:val="00853A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A1A"/>
  </w:style>
  <w:style w:type="paragraph" w:styleId="ListParagraph">
    <w:name w:val="List Paragraph"/>
    <w:basedOn w:val="Normal"/>
    <w:uiPriority w:val="34"/>
    <w:qFormat/>
    <w:rsid w:val="00155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neng.usu.edu/cee/faculty/gurro/Maxim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th.harvard.edu/computing/maxim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th.stanford.edu/~paquin/MaximaBook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axima.sourceforge.ne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eb.csulb.edu/~woollet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1A12C-ADC9-4D45-BFF2-E36769DF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Sangeetha</cp:lastModifiedBy>
  <cp:revision>42</cp:revision>
  <dcterms:created xsi:type="dcterms:W3CDTF">2016-06-07T19:57:00Z</dcterms:created>
  <dcterms:modified xsi:type="dcterms:W3CDTF">2017-06-02T17:28:00Z</dcterms:modified>
</cp:coreProperties>
</file>